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80DC7" w14:textId="77777777" w:rsidR="00402869" w:rsidRPr="009F2E91" w:rsidRDefault="00402869">
      <w:pPr>
        <w:spacing w:before="4" w:line="120" w:lineRule="exact"/>
        <w:rPr>
          <w:rFonts w:asciiTheme="minorBidi" w:hAnsiTheme="minorBidi" w:cstheme="minorBidi"/>
          <w:sz w:val="12"/>
          <w:szCs w:val="12"/>
        </w:rPr>
      </w:pPr>
      <w:bookmarkStart w:id="0" w:name="_Hlk147775253"/>
      <w:bookmarkEnd w:id="0"/>
    </w:p>
    <w:p w14:paraId="4F655B51" w14:textId="77777777" w:rsidR="00402869" w:rsidRPr="009F2E91" w:rsidRDefault="00402869">
      <w:pPr>
        <w:spacing w:line="200" w:lineRule="exact"/>
        <w:rPr>
          <w:rFonts w:asciiTheme="minorBidi" w:hAnsiTheme="minorBidi" w:cstheme="minorBidi"/>
        </w:rPr>
      </w:pPr>
    </w:p>
    <w:p w14:paraId="7E6D0BF6" w14:textId="77777777" w:rsidR="00402869" w:rsidRPr="009F2E91" w:rsidRDefault="00402869">
      <w:pPr>
        <w:spacing w:line="200" w:lineRule="exact"/>
        <w:rPr>
          <w:rFonts w:asciiTheme="minorBidi" w:hAnsiTheme="minorBidi" w:cstheme="minorBidi"/>
          <w:b/>
          <w:bCs/>
        </w:rPr>
      </w:pPr>
    </w:p>
    <w:p w14:paraId="29140803" w14:textId="77777777" w:rsidR="00CA685B" w:rsidRPr="009F2E91" w:rsidRDefault="00CA685B" w:rsidP="00CA685B">
      <w:pPr>
        <w:jc w:val="center"/>
        <w:rPr>
          <w:rFonts w:asciiTheme="minorBidi" w:hAnsiTheme="minorBidi" w:cstheme="minorBidi"/>
          <w:b/>
          <w:bCs/>
          <w:sz w:val="24"/>
          <w:szCs w:val="24"/>
          <w:lang w:val="en-ID" w:eastAsia="en-ID"/>
        </w:rPr>
      </w:pPr>
      <w:r w:rsidRPr="009F2E91">
        <w:rPr>
          <w:rFonts w:asciiTheme="minorBidi" w:eastAsia="Arial" w:hAnsiTheme="minorBidi" w:cstheme="minorBidi"/>
          <w:b/>
          <w:bCs/>
          <w:w w:val="92"/>
          <w:sz w:val="24"/>
          <w:szCs w:val="24"/>
        </w:rPr>
        <w:t xml:space="preserve">PENJADWALAN </w:t>
      </w:r>
      <w:r w:rsidRPr="009F2E91">
        <w:rPr>
          <w:rFonts w:asciiTheme="minorBidi" w:hAnsiTheme="minorBidi" w:cstheme="minorBidi"/>
          <w:b/>
          <w:bCs/>
          <w:sz w:val="24"/>
          <w:szCs w:val="24"/>
          <w:lang w:val="en-ID" w:eastAsia="en-ID"/>
        </w:rPr>
        <w:t xml:space="preserve">DAN PEMBERIAN PAKAN IKAN OTOMATIS BERBASIS INTERNET OF THING MENGGUNAKAN NODEMCU ESP8266 DAN APLIKASI BLYNK </w:t>
      </w:r>
    </w:p>
    <w:p w14:paraId="5D23BADA" w14:textId="36991053" w:rsidR="00402869" w:rsidRPr="009F2E91" w:rsidRDefault="00CA685B" w:rsidP="00CA685B">
      <w:pPr>
        <w:jc w:val="center"/>
        <w:rPr>
          <w:rFonts w:asciiTheme="minorBidi" w:eastAsia="Arial" w:hAnsiTheme="minorBidi" w:cstheme="minorBidi"/>
          <w:b/>
          <w:bCs/>
          <w:sz w:val="24"/>
          <w:szCs w:val="24"/>
          <w:lang w:val="en-ID"/>
        </w:rPr>
      </w:pPr>
      <w:r w:rsidRPr="009F2E91">
        <w:rPr>
          <w:rFonts w:asciiTheme="minorBidi" w:hAnsiTheme="minorBidi" w:cstheme="minorBidi"/>
          <w:b/>
          <w:bCs/>
          <w:sz w:val="24"/>
          <w:szCs w:val="24"/>
          <w:lang w:val="en-ID" w:eastAsia="en-ID"/>
        </w:rPr>
        <w:t xml:space="preserve">STUDI </w:t>
      </w:r>
      <w:proofErr w:type="gramStart"/>
      <w:r w:rsidRPr="009F2E91">
        <w:rPr>
          <w:rFonts w:asciiTheme="minorBidi" w:hAnsiTheme="minorBidi" w:cstheme="minorBidi"/>
          <w:b/>
          <w:bCs/>
          <w:sz w:val="24"/>
          <w:szCs w:val="24"/>
          <w:lang w:val="en-ID" w:eastAsia="en-ID"/>
        </w:rPr>
        <w:t>KASUS :</w:t>
      </w:r>
      <w:proofErr w:type="gramEnd"/>
      <w:r w:rsidRPr="009F2E91">
        <w:rPr>
          <w:rFonts w:asciiTheme="minorBidi" w:hAnsiTheme="minorBidi" w:cstheme="minorBidi"/>
          <w:b/>
          <w:bCs/>
          <w:sz w:val="24"/>
          <w:szCs w:val="24"/>
          <w:lang w:val="en-ID" w:eastAsia="en-ID"/>
        </w:rPr>
        <w:t xml:space="preserve"> TOKO FISH FRIENDLY</w:t>
      </w:r>
    </w:p>
    <w:p w14:paraId="3EC417DC" w14:textId="77777777" w:rsidR="00402869" w:rsidRPr="009F2E91" w:rsidRDefault="00402869">
      <w:pPr>
        <w:spacing w:before="5" w:line="140" w:lineRule="exact"/>
        <w:rPr>
          <w:rFonts w:asciiTheme="minorBidi" w:hAnsiTheme="minorBidi" w:cstheme="minorBidi"/>
          <w:sz w:val="15"/>
          <w:szCs w:val="15"/>
          <w:lang w:val="en-ID"/>
        </w:rPr>
      </w:pPr>
    </w:p>
    <w:p w14:paraId="7C89D4BC" w14:textId="77777777" w:rsidR="00402869" w:rsidRPr="009F2E91" w:rsidRDefault="00402869">
      <w:pPr>
        <w:spacing w:line="200" w:lineRule="exact"/>
        <w:rPr>
          <w:rFonts w:asciiTheme="minorBidi" w:hAnsiTheme="minorBidi" w:cstheme="minorBidi"/>
        </w:rPr>
      </w:pPr>
    </w:p>
    <w:p w14:paraId="5AF8B732" w14:textId="5E652ACC" w:rsidR="00402869" w:rsidRPr="009F2E91" w:rsidRDefault="001D7350">
      <w:pPr>
        <w:spacing w:line="240" w:lineRule="exact"/>
        <w:ind w:left="3008" w:right="3167"/>
        <w:jc w:val="center"/>
        <w:rPr>
          <w:rFonts w:asciiTheme="minorBidi" w:eastAsia="Arial" w:hAnsiTheme="minorBidi" w:cstheme="minorBidi"/>
          <w:b/>
          <w:w w:val="82"/>
          <w:position w:val="-1"/>
        </w:rPr>
      </w:pPr>
      <w:r w:rsidRPr="009F2E91">
        <w:rPr>
          <w:rFonts w:asciiTheme="minorBidi" w:eastAsia="Arial" w:hAnsiTheme="minorBidi" w:cstheme="minorBidi"/>
          <w:b/>
          <w:w w:val="82"/>
          <w:position w:val="-1"/>
        </w:rPr>
        <w:t>N</w:t>
      </w:r>
      <w:r w:rsidR="00CA685B" w:rsidRPr="009F2E91">
        <w:rPr>
          <w:rFonts w:asciiTheme="minorBidi" w:eastAsia="Arial" w:hAnsiTheme="minorBidi" w:cstheme="minorBidi"/>
          <w:b/>
          <w:w w:val="82"/>
          <w:position w:val="-1"/>
        </w:rPr>
        <w:t>irmala Devis</w:t>
      </w:r>
    </w:p>
    <w:p w14:paraId="0EA81C32" w14:textId="14073427" w:rsidR="009F2E91" w:rsidRPr="009F2E91" w:rsidRDefault="009F2E91" w:rsidP="009F2E91">
      <w:pPr>
        <w:spacing w:line="240" w:lineRule="exact"/>
        <w:ind w:left="851" w:right="849"/>
        <w:jc w:val="center"/>
        <w:rPr>
          <w:rFonts w:asciiTheme="minorBidi" w:eastAsia="Arial" w:hAnsiTheme="minorBidi" w:cstheme="minorBidi"/>
          <w:bCs/>
        </w:rPr>
      </w:pPr>
      <w:r w:rsidRPr="009F2E91">
        <w:rPr>
          <w:rFonts w:asciiTheme="minorBidi" w:eastAsia="Arial" w:hAnsiTheme="minorBidi" w:cstheme="minorBidi"/>
          <w:bCs/>
          <w:w w:val="82"/>
          <w:position w:val="-1"/>
        </w:rPr>
        <w:t xml:space="preserve">Teknik </w:t>
      </w:r>
      <w:proofErr w:type="spellStart"/>
      <w:r w:rsidRPr="009F2E91">
        <w:rPr>
          <w:rFonts w:asciiTheme="minorBidi" w:eastAsia="Arial" w:hAnsiTheme="minorBidi" w:cstheme="minorBidi"/>
          <w:bCs/>
          <w:w w:val="82"/>
          <w:position w:val="-1"/>
        </w:rPr>
        <w:t>Informatika</w:t>
      </w:r>
      <w:proofErr w:type="spellEnd"/>
      <w:r w:rsidRPr="009F2E91">
        <w:rPr>
          <w:rFonts w:asciiTheme="minorBidi" w:eastAsia="Arial" w:hAnsiTheme="minorBidi" w:cstheme="minorBidi"/>
          <w:bCs/>
          <w:w w:val="82"/>
          <w:position w:val="-1"/>
        </w:rPr>
        <w:t xml:space="preserve"> Universitas Bale Bandung</w:t>
      </w:r>
    </w:p>
    <w:p w14:paraId="1298EB22" w14:textId="77777777" w:rsidR="00402869" w:rsidRPr="009F2E91" w:rsidRDefault="00402869">
      <w:pPr>
        <w:spacing w:before="9" w:line="160" w:lineRule="exact"/>
        <w:rPr>
          <w:rFonts w:asciiTheme="minorBidi" w:hAnsiTheme="minorBidi" w:cstheme="minorBidi"/>
          <w:sz w:val="16"/>
          <w:szCs w:val="16"/>
        </w:rPr>
      </w:pPr>
    </w:p>
    <w:p w14:paraId="0F813565" w14:textId="77777777" w:rsidR="00402869" w:rsidRPr="009F2E91" w:rsidRDefault="00402869">
      <w:pPr>
        <w:spacing w:line="200" w:lineRule="exact"/>
        <w:rPr>
          <w:rFonts w:asciiTheme="minorBidi" w:hAnsiTheme="minorBidi" w:cstheme="minorBidi"/>
        </w:rPr>
      </w:pPr>
    </w:p>
    <w:p w14:paraId="6AEA2673" w14:textId="77777777" w:rsidR="00402869" w:rsidRPr="009F2E91" w:rsidRDefault="00402869">
      <w:pPr>
        <w:spacing w:line="200" w:lineRule="exact"/>
        <w:rPr>
          <w:rFonts w:asciiTheme="minorBidi" w:hAnsiTheme="minorBidi" w:cstheme="minorBidi"/>
        </w:rPr>
      </w:pPr>
    </w:p>
    <w:p w14:paraId="2159FE29" w14:textId="08F7D636" w:rsidR="00CA685B" w:rsidRPr="009F2E91" w:rsidRDefault="001D7350">
      <w:pPr>
        <w:spacing w:before="32"/>
        <w:ind w:left="156" w:right="103"/>
        <w:jc w:val="both"/>
        <w:rPr>
          <w:rFonts w:asciiTheme="minorBidi" w:eastAsia="Arial" w:hAnsiTheme="minorBidi" w:cstheme="minorBidi"/>
          <w:b/>
          <w:spacing w:val="7"/>
          <w:sz w:val="22"/>
          <w:szCs w:val="22"/>
        </w:rPr>
      </w:pPr>
      <w:r w:rsidRPr="009F2E91">
        <w:rPr>
          <w:rFonts w:asciiTheme="minorBidi" w:eastAsia="Arial" w:hAnsiTheme="minorBidi" w:cstheme="minorBidi"/>
          <w:b/>
          <w:i/>
          <w:spacing w:val="-1"/>
          <w:sz w:val="22"/>
          <w:szCs w:val="22"/>
        </w:rPr>
        <w:t>ABS</w:t>
      </w:r>
      <w:r w:rsidRPr="009F2E91">
        <w:rPr>
          <w:rFonts w:asciiTheme="minorBidi" w:eastAsia="Arial" w:hAnsiTheme="minorBidi" w:cstheme="minorBidi"/>
          <w:b/>
          <w:i/>
          <w:sz w:val="22"/>
          <w:szCs w:val="22"/>
        </w:rPr>
        <w:t>T</w:t>
      </w:r>
      <w:r w:rsidRPr="009F2E91">
        <w:rPr>
          <w:rFonts w:asciiTheme="minorBidi" w:eastAsia="Arial" w:hAnsiTheme="minorBidi" w:cstheme="minorBidi"/>
          <w:b/>
          <w:i/>
          <w:spacing w:val="-2"/>
          <w:sz w:val="22"/>
          <w:szCs w:val="22"/>
        </w:rPr>
        <w:t>R</w:t>
      </w:r>
      <w:r w:rsidRPr="009F2E91">
        <w:rPr>
          <w:rFonts w:asciiTheme="minorBidi" w:eastAsia="Arial" w:hAnsiTheme="minorBidi" w:cstheme="minorBidi"/>
          <w:b/>
          <w:i/>
          <w:spacing w:val="-1"/>
          <w:sz w:val="22"/>
          <w:szCs w:val="22"/>
        </w:rPr>
        <w:t>AK</w:t>
      </w:r>
      <w:r w:rsidRPr="009F2E91">
        <w:rPr>
          <w:rFonts w:asciiTheme="minorBidi" w:eastAsia="Arial" w:hAnsiTheme="minorBidi" w:cstheme="minorBidi"/>
          <w:b/>
          <w:i/>
          <w:sz w:val="22"/>
          <w:szCs w:val="22"/>
        </w:rPr>
        <w:t>:</w:t>
      </w:r>
      <w:r w:rsidRPr="009F2E91">
        <w:rPr>
          <w:rFonts w:asciiTheme="minorBidi" w:eastAsia="Arial" w:hAnsiTheme="minorBidi" w:cstheme="minorBidi"/>
          <w:b/>
          <w:i/>
          <w:spacing w:val="7"/>
          <w:sz w:val="22"/>
          <w:szCs w:val="22"/>
        </w:rPr>
        <w:t xml:space="preserve"> </w:t>
      </w:r>
      <w:r w:rsidR="00550CB3" w:rsidRPr="00550CB3">
        <w:rPr>
          <w:rFonts w:asciiTheme="minorBidi" w:hAnsiTheme="minorBidi" w:cstheme="minorBidi"/>
          <w:sz w:val="24"/>
          <w:szCs w:val="24"/>
          <w:lang w:val="en-ID" w:eastAsia="en-ID"/>
        </w:rPr>
        <w:t xml:space="preserve">IoT (Internet of Things) </w:t>
      </w:r>
      <w:proofErr w:type="spellStart"/>
      <w:r w:rsidR="00550CB3" w:rsidRPr="00550CB3">
        <w:rPr>
          <w:rFonts w:asciiTheme="minorBidi" w:hAnsiTheme="minorBidi" w:cstheme="minorBidi"/>
          <w:sz w:val="24"/>
          <w:szCs w:val="24"/>
          <w:lang w:val="en-ID" w:eastAsia="en-ID"/>
        </w:rPr>
        <w:t>merupakan</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sebuah</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konsep</w:t>
      </w:r>
      <w:proofErr w:type="spellEnd"/>
      <w:r w:rsidR="00550CB3" w:rsidRPr="00550CB3">
        <w:rPr>
          <w:rFonts w:asciiTheme="minorBidi" w:hAnsiTheme="minorBidi" w:cstheme="minorBidi"/>
          <w:sz w:val="24"/>
          <w:szCs w:val="24"/>
          <w:lang w:val="en-ID" w:eastAsia="en-ID"/>
        </w:rPr>
        <w:t xml:space="preserve"> yang </w:t>
      </w:r>
      <w:proofErr w:type="spellStart"/>
      <w:r w:rsidR="00550CB3" w:rsidRPr="00550CB3">
        <w:rPr>
          <w:rFonts w:asciiTheme="minorBidi" w:hAnsiTheme="minorBidi" w:cstheme="minorBidi"/>
          <w:sz w:val="24"/>
          <w:szCs w:val="24"/>
          <w:lang w:val="en-ID" w:eastAsia="en-ID"/>
        </w:rPr>
        <w:t>bertujuan</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untuk</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memperluas</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manfaat</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dari</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koneksivitas</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menggunakan</w:t>
      </w:r>
      <w:proofErr w:type="spellEnd"/>
      <w:r w:rsidR="00550CB3" w:rsidRPr="00550CB3">
        <w:rPr>
          <w:rFonts w:asciiTheme="minorBidi" w:hAnsiTheme="minorBidi" w:cstheme="minorBidi"/>
          <w:sz w:val="24"/>
          <w:szCs w:val="24"/>
          <w:lang w:val="en-ID" w:eastAsia="en-ID"/>
        </w:rPr>
        <w:t xml:space="preserve"> internet yang </w:t>
      </w:r>
      <w:proofErr w:type="spellStart"/>
      <w:r w:rsidR="00550CB3" w:rsidRPr="00550CB3">
        <w:rPr>
          <w:rFonts w:asciiTheme="minorBidi" w:hAnsiTheme="minorBidi" w:cstheme="minorBidi"/>
          <w:sz w:val="24"/>
          <w:szCs w:val="24"/>
          <w:lang w:val="en-ID" w:eastAsia="en-ID"/>
        </w:rPr>
        <w:t>secara</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terus-menerus</w:t>
      </w:r>
      <w:proofErr w:type="spellEnd"/>
      <w:r w:rsidR="00550CB3" w:rsidRPr="00550CB3">
        <w:rPr>
          <w:rFonts w:asciiTheme="minorBidi" w:hAnsiTheme="minorBidi" w:cstheme="minorBidi"/>
          <w:sz w:val="24"/>
          <w:szCs w:val="24"/>
          <w:lang w:val="en-ID" w:eastAsia="en-ID"/>
        </w:rPr>
        <w:t xml:space="preserve"> yang </w:t>
      </w:r>
      <w:proofErr w:type="spellStart"/>
      <w:r w:rsidR="00550CB3" w:rsidRPr="00550CB3">
        <w:rPr>
          <w:rFonts w:asciiTheme="minorBidi" w:hAnsiTheme="minorBidi" w:cstheme="minorBidi"/>
          <w:sz w:val="24"/>
          <w:szCs w:val="24"/>
          <w:lang w:val="en-ID" w:eastAsia="en-ID"/>
        </w:rPr>
        <w:t>memungkinkan</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kita</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dapat</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menghubungkan</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antara</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mesin</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peralatan</w:t>
      </w:r>
      <w:proofErr w:type="spellEnd"/>
      <w:r w:rsidR="00550CB3" w:rsidRPr="00550CB3">
        <w:rPr>
          <w:rFonts w:asciiTheme="minorBidi" w:hAnsiTheme="minorBidi" w:cstheme="minorBidi"/>
          <w:sz w:val="24"/>
          <w:szCs w:val="24"/>
          <w:lang w:val="en-ID" w:eastAsia="en-ID"/>
        </w:rPr>
        <w:t xml:space="preserve"> dan </w:t>
      </w:r>
      <w:proofErr w:type="spellStart"/>
      <w:r w:rsidR="00550CB3" w:rsidRPr="00550CB3">
        <w:rPr>
          <w:rFonts w:asciiTheme="minorBidi" w:hAnsiTheme="minorBidi" w:cstheme="minorBidi"/>
          <w:sz w:val="24"/>
          <w:szCs w:val="24"/>
          <w:lang w:val="en-ID" w:eastAsia="en-ID"/>
        </w:rPr>
        <w:t>benda</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fisik</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lainnya</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dengan</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suatu</w:t>
      </w:r>
      <w:proofErr w:type="spellEnd"/>
      <w:r w:rsidR="00550CB3" w:rsidRPr="00550CB3">
        <w:rPr>
          <w:rFonts w:asciiTheme="minorBidi" w:hAnsiTheme="minorBidi" w:cstheme="minorBidi"/>
          <w:sz w:val="24"/>
          <w:szCs w:val="24"/>
          <w:lang w:val="en-ID" w:eastAsia="en-ID"/>
        </w:rPr>
        <w:t xml:space="preserve"> sensor </w:t>
      </w:r>
      <w:proofErr w:type="spellStart"/>
      <w:r w:rsidR="00550CB3" w:rsidRPr="00550CB3">
        <w:rPr>
          <w:rFonts w:asciiTheme="minorBidi" w:hAnsiTheme="minorBidi" w:cstheme="minorBidi"/>
          <w:sz w:val="24"/>
          <w:szCs w:val="24"/>
          <w:lang w:val="en-ID" w:eastAsia="en-ID"/>
        </w:rPr>
        <w:t>untuk</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memperoleh</w:t>
      </w:r>
      <w:proofErr w:type="spellEnd"/>
      <w:r w:rsidR="00550CB3" w:rsidRPr="00550CB3">
        <w:rPr>
          <w:rFonts w:asciiTheme="minorBidi" w:hAnsiTheme="minorBidi" w:cstheme="minorBidi"/>
          <w:sz w:val="24"/>
          <w:szCs w:val="24"/>
          <w:lang w:val="en-ID" w:eastAsia="en-ID"/>
        </w:rPr>
        <w:t xml:space="preserve"> data dan </w:t>
      </w:r>
      <w:proofErr w:type="spellStart"/>
      <w:r w:rsidR="00550CB3" w:rsidRPr="00550CB3">
        <w:rPr>
          <w:rFonts w:asciiTheme="minorBidi" w:hAnsiTheme="minorBidi" w:cstheme="minorBidi"/>
          <w:sz w:val="24"/>
          <w:szCs w:val="24"/>
          <w:lang w:val="en-ID" w:eastAsia="en-ID"/>
        </w:rPr>
        <w:t>mengelola</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suatu</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kinerja</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sehingga</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memungkinkan</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mesin</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ataupun</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peralatan</w:t>
      </w:r>
      <w:proofErr w:type="spellEnd"/>
      <w:r w:rsidR="00550CB3" w:rsidRPr="00550CB3">
        <w:rPr>
          <w:rFonts w:asciiTheme="minorBidi" w:hAnsiTheme="minorBidi" w:cstheme="minorBidi"/>
          <w:sz w:val="24"/>
          <w:szCs w:val="24"/>
          <w:lang w:val="en-ID" w:eastAsia="en-ID"/>
        </w:rPr>
        <w:t xml:space="preserve"> yang </w:t>
      </w:r>
      <w:proofErr w:type="spellStart"/>
      <w:r w:rsidR="00550CB3" w:rsidRPr="00550CB3">
        <w:rPr>
          <w:rFonts w:asciiTheme="minorBidi" w:hAnsiTheme="minorBidi" w:cstheme="minorBidi"/>
          <w:sz w:val="24"/>
          <w:szCs w:val="24"/>
          <w:lang w:val="en-ID" w:eastAsia="en-ID"/>
        </w:rPr>
        <w:t>lainnya</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dapat</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saling</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berkolaborasi</w:t>
      </w:r>
      <w:proofErr w:type="spellEnd"/>
      <w:r w:rsidR="00550CB3" w:rsidRPr="00550CB3">
        <w:rPr>
          <w:rFonts w:asciiTheme="minorBidi" w:hAnsiTheme="minorBidi" w:cstheme="minorBidi"/>
          <w:sz w:val="24"/>
          <w:szCs w:val="24"/>
          <w:lang w:val="en-ID" w:eastAsia="en-ID"/>
        </w:rPr>
        <w:t xml:space="preserve"> dan </w:t>
      </w:r>
      <w:proofErr w:type="spellStart"/>
      <w:r w:rsidR="00550CB3" w:rsidRPr="00550CB3">
        <w:rPr>
          <w:rFonts w:asciiTheme="minorBidi" w:hAnsiTheme="minorBidi" w:cstheme="minorBidi"/>
          <w:sz w:val="24"/>
          <w:szCs w:val="24"/>
          <w:lang w:val="en-ID" w:eastAsia="en-ID"/>
        </w:rPr>
        <w:t>bahkan</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bertindak</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berkasarkan</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informasi</w:t>
      </w:r>
      <w:proofErr w:type="spellEnd"/>
      <w:r w:rsidR="00550CB3" w:rsidRPr="00550CB3">
        <w:rPr>
          <w:rFonts w:asciiTheme="minorBidi" w:hAnsiTheme="minorBidi" w:cstheme="minorBidi"/>
          <w:sz w:val="24"/>
          <w:szCs w:val="24"/>
          <w:lang w:val="en-ID" w:eastAsia="en-ID"/>
        </w:rPr>
        <w:t xml:space="preserve"> yang </w:t>
      </w:r>
      <w:proofErr w:type="spellStart"/>
      <w:r w:rsidR="00550CB3" w:rsidRPr="00550CB3">
        <w:rPr>
          <w:rFonts w:asciiTheme="minorBidi" w:hAnsiTheme="minorBidi" w:cstheme="minorBidi"/>
          <w:sz w:val="24"/>
          <w:szCs w:val="24"/>
          <w:lang w:val="en-ID" w:eastAsia="en-ID"/>
        </w:rPr>
        <w:t>diperoleh</w:t>
      </w:r>
      <w:proofErr w:type="spellEnd"/>
      <w:r w:rsidR="00550CB3" w:rsidRPr="00550CB3">
        <w:rPr>
          <w:rFonts w:asciiTheme="minorBidi" w:hAnsiTheme="minorBidi" w:cstheme="minorBidi"/>
          <w:sz w:val="24"/>
          <w:szCs w:val="24"/>
          <w:lang w:val="en-ID" w:eastAsia="en-ID"/>
        </w:rPr>
        <w:t xml:space="preserve">. IoT (Internet of Things) </w:t>
      </w:r>
      <w:proofErr w:type="spellStart"/>
      <w:r w:rsidR="00550CB3" w:rsidRPr="00550CB3">
        <w:rPr>
          <w:rFonts w:asciiTheme="minorBidi" w:hAnsiTheme="minorBidi" w:cstheme="minorBidi"/>
          <w:sz w:val="24"/>
          <w:szCs w:val="24"/>
          <w:lang w:val="en-ID" w:eastAsia="en-ID"/>
        </w:rPr>
        <w:t>dapat</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dimanfaatkan</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sebagai</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alat</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untuk</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upaya</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memperkecil</w:t>
      </w:r>
      <w:proofErr w:type="spellEnd"/>
      <w:r w:rsidR="00550CB3" w:rsidRPr="00550CB3">
        <w:rPr>
          <w:rFonts w:asciiTheme="minorBidi" w:hAnsiTheme="minorBidi" w:cstheme="minorBidi"/>
          <w:sz w:val="24"/>
          <w:szCs w:val="24"/>
          <w:lang w:val="en-ID" w:eastAsia="en-ID"/>
        </w:rPr>
        <w:t xml:space="preserve"> dan </w:t>
      </w:r>
      <w:proofErr w:type="spellStart"/>
      <w:r w:rsidR="00550CB3" w:rsidRPr="00550CB3">
        <w:rPr>
          <w:rFonts w:asciiTheme="minorBidi" w:hAnsiTheme="minorBidi" w:cstheme="minorBidi"/>
          <w:sz w:val="24"/>
          <w:szCs w:val="24"/>
          <w:lang w:val="en-ID" w:eastAsia="en-ID"/>
        </w:rPr>
        <w:t>bahkan</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mencegah</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kebakaran</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terjadi</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Dengan</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memanfaatkan</w:t>
      </w:r>
      <w:proofErr w:type="spellEnd"/>
      <w:r w:rsidR="00550CB3" w:rsidRPr="00550CB3">
        <w:rPr>
          <w:rFonts w:asciiTheme="minorBidi" w:hAnsiTheme="minorBidi" w:cstheme="minorBidi"/>
          <w:sz w:val="24"/>
          <w:szCs w:val="24"/>
          <w:lang w:val="en-ID" w:eastAsia="en-ID"/>
        </w:rPr>
        <w:t xml:space="preserve"> IoT (Internet of Things) </w:t>
      </w:r>
      <w:proofErr w:type="spellStart"/>
      <w:r w:rsidR="00550CB3" w:rsidRPr="00550CB3">
        <w:rPr>
          <w:rFonts w:asciiTheme="minorBidi" w:hAnsiTheme="minorBidi" w:cstheme="minorBidi"/>
          <w:sz w:val="24"/>
          <w:szCs w:val="24"/>
          <w:lang w:val="en-ID" w:eastAsia="en-ID"/>
        </w:rPr>
        <w:t>tersebut</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diharapkan</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bisa</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meminimalisir</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kejadian</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kebakaran</w:t>
      </w:r>
      <w:proofErr w:type="spellEnd"/>
      <w:r w:rsidR="00550CB3" w:rsidRPr="00550CB3">
        <w:rPr>
          <w:rFonts w:asciiTheme="minorBidi" w:hAnsiTheme="minorBidi" w:cstheme="minorBidi"/>
          <w:sz w:val="24"/>
          <w:szCs w:val="24"/>
          <w:lang w:val="en-ID" w:eastAsia="en-ID"/>
        </w:rPr>
        <w:t xml:space="preserve"> yang </w:t>
      </w:r>
      <w:proofErr w:type="spellStart"/>
      <w:r w:rsidR="00550CB3" w:rsidRPr="00550CB3">
        <w:rPr>
          <w:rFonts w:asciiTheme="minorBidi" w:hAnsiTheme="minorBidi" w:cstheme="minorBidi"/>
          <w:sz w:val="24"/>
          <w:szCs w:val="24"/>
          <w:lang w:val="en-ID" w:eastAsia="en-ID"/>
        </w:rPr>
        <w:t>memakan</w:t>
      </w:r>
      <w:proofErr w:type="spellEnd"/>
      <w:r w:rsidR="00550CB3" w:rsidRPr="00550CB3">
        <w:rPr>
          <w:rFonts w:asciiTheme="minorBidi" w:hAnsiTheme="minorBidi" w:cstheme="minorBidi"/>
          <w:sz w:val="24"/>
          <w:szCs w:val="24"/>
          <w:lang w:val="en-ID" w:eastAsia="en-ID"/>
        </w:rPr>
        <w:t xml:space="preserve"> korban </w:t>
      </w:r>
      <w:proofErr w:type="spellStart"/>
      <w:r w:rsidR="00550CB3" w:rsidRPr="00550CB3">
        <w:rPr>
          <w:rFonts w:asciiTheme="minorBidi" w:hAnsiTheme="minorBidi" w:cstheme="minorBidi"/>
          <w:sz w:val="24"/>
          <w:szCs w:val="24"/>
          <w:lang w:val="en-ID" w:eastAsia="en-ID"/>
        </w:rPr>
        <w:t>jiwa</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maupun</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materil</w:t>
      </w:r>
      <w:proofErr w:type="spellEnd"/>
      <w:r w:rsidR="00550CB3" w:rsidRPr="00550CB3">
        <w:rPr>
          <w:rFonts w:asciiTheme="minorBidi" w:hAnsiTheme="minorBidi" w:cstheme="minorBidi"/>
          <w:sz w:val="24"/>
          <w:szCs w:val="24"/>
          <w:lang w:val="en-ID" w:eastAsia="en-ID"/>
        </w:rPr>
        <w:t xml:space="preserve"> dan </w:t>
      </w:r>
      <w:proofErr w:type="spellStart"/>
      <w:r w:rsidR="00550CB3" w:rsidRPr="00550CB3">
        <w:rPr>
          <w:rFonts w:asciiTheme="minorBidi" w:hAnsiTheme="minorBidi" w:cstheme="minorBidi"/>
          <w:sz w:val="24"/>
          <w:szCs w:val="24"/>
          <w:lang w:val="en-ID" w:eastAsia="en-ID"/>
        </w:rPr>
        <w:t>diharapkan</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dapat</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mendeteksi</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kejadian</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kebakaran</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sebelum</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meluas</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sehingga</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dapat</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dengan</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mudah</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ditangani</w:t>
      </w:r>
      <w:proofErr w:type="spellEnd"/>
      <w:r w:rsidR="00550CB3" w:rsidRPr="00550CB3">
        <w:rPr>
          <w:rFonts w:asciiTheme="minorBidi" w:hAnsiTheme="minorBidi" w:cstheme="minorBidi"/>
          <w:sz w:val="24"/>
          <w:szCs w:val="24"/>
          <w:lang w:val="en-ID" w:eastAsia="en-ID"/>
        </w:rPr>
        <w:t xml:space="preserve">. Dalam </w:t>
      </w:r>
      <w:proofErr w:type="spellStart"/>
      <w:r w:rsidR="00550CB3" w:rsidRPr="00550CB3">
        <w:rPr>
          <w:rFonts w:asciiTheme="minorBidi" w:hAnsiTheme="minorBidi" w:cstheme="minorBidi"/>
          <w:sz w:val="24"/>
          <w:szCs w:val="24"/>
          <w:lang w:val="en-ID" w:eastAsia="en-ID"/>
        </w:rPr>
        <w:t>penelitian</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ini</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penulis</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mengangkat</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masalah</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dari</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keresaham</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pemilik</w:t>
      </w:r>
      <w:proofErr w:type="spellEnd"/>
      <w:r w:rsidR="00550CB3" w:rsidRPr="00550CB3">
        <w:rPr>
          <w:rFonts w:asciiTheme="minorBidi" w:hAnsiTheme="minorBidi" w:cstheme="minorBidi"/>
          <w:sz w:val="24"/>
          <w:szCs w:val="24"/>
          <w:lang w:val="en-ID" w:eastAsia="en-ID"/>
        </w:rPr>
        <w:t xml:space="preserve"> Toko </w:t>
      </w:r>
      <w:proofErr w:type="spellStart"/>
      <w:r w:rsidR="00550CB3" w:rsidRPr="00550CB3">
        <w:rPr>
          <w:rFonts w:asciiTheme="minorBidi" w:hAnsiTheme="minorBidi" w:cstheme="minorBidi"/>
          <w:sz w:val="24"/>
          <w:szCs w:val="24"/>
          <w:lang w:val="en-ID" w:eastAsia="en-ID"/>
        </w:rPr>
        <w:t>Cemilan</w:t>
      </w:r>
      <w:proofErr w:type="spellEnd"/>
      <w:r w:rsidR="00550CB3" w:rsidRPr="00550CB3">
        <w:rPr>
          <w:rFonts w:asciiTheme="minorBidi" w:hAnsiTheme="minorBidi" w:cstheme="minorBidi"/>
          <w:sz w:val="24"/>
          <w:szCs w:val="24"/>
          <w:lang w:val="en-ID" w:eastAsia="en-ID"/>
        </w:rPr>
        <w:t xml:space="preserve"> Bu Atik </w:t>
      </w:r>
      <w:proofErr w:type="spellStart"/>
      <w:r w:rsidR="00550CB3" w:rsidRPr="00550CB3">
        <w:rPr>
          <w:rFonts w:asciiTheme="minorBidi" w:hAnsiTheme="minorBidi" w:cstheme="minorBidi"/>
          <w:sz w:val="24"/>
          <w:szCs w:val="24"/>
          <w:lang w:val="en-ID" w:eastAsia="en-ID"/>
        </w:rPr>
        <w:t>sebagai</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tempat</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penelitian</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Keresahan</w:t>
      </w:r>
      <w:proofErr w:type="spellEnd"/>
      <w:r w:rsidR="00550CB3" w:rsidRPr="00550CB3">
        <w:rPr>
          <w:rFonts w:asciiTheme="minorBidi" w:hAnsiTheme="minorBidi" w:cstheme="minorBidi"/>
          <w:sz w:val="24"/>
          <w:szCs w:val="24"/>
          <w:lang w:val="en-ID" w:eastAsia="en-ID"/>
        </w:rPr>
        <w:t xml:space="preserve"> yang </w:t>
      </w:r>
      <w:proofErr w:type="spellStart"/>
      <w:r w:rsidR="00550CB3" w:rsidRPr="00550CB3">
        <w:rPr>
          <w:rFonts w:asciiTheme="minorBidi" w:hAnsiTheme="minorBidi" w:cstheme="minorBidi"/>
          <w:sz w:val="24"/>
          <w:szCs w:val="24"/>
          <w:lang w:val="en-ID" w:eastAsia="en-ID"/>
        </w:rPr>
        <w:t>dialami</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pemilik</w:t>
      </w:r>
      <w:proofErr w:type="spellEnd"/>
      <w:r w:rsidR="00550CB3" w:rsidRPr="00550CB3">
        <w:rPr>
          <w:rFonts w:asciiTheme="minorBidi" w:hAnsiTheme="minorBidi" w:cstheme="minorBidi"/>
          <w:sz w:val="24"/>
          <w:szCs w:val="24"/>
          <w:lang w:val="en-ID" w:eastAsia="en-ID"/>
        </w:rPr>
        <w:t xml:space="preserve"> toko, </w:t>
      </w:r>
      <w:proofErr w:type="spellStart"/>
      <w:r w:rsidR="00550CB3" w:rsidRPr="00550CB3">
        <w:rPr>
          <w:rFonts w:asciiTheme="minorBidi" w:hAnsiTheme="minorBidi" w:cstheme="minorBidi"/>
          <w:sz w:val="24"/>
          <w:szCs w:val="24"/>
          <w:lang w:val="en-ID" w:eastAsia="en-ID"/>
        </w:rPr>
        <w:t>yaitu</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takut</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terjadi</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kebakaran</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kepada</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tokonya</w:t>
      </w:r>
      <w:proofErr w:type="spellEnd"/>
      <w:r w:rsidR="00550CB3" w:rsidRPr="00550CB3">
        <w:rPr>
          <w:rFonts w:asciiTheme="minorBidi" w:hAnsiTheme="minorBidi" w:cstheme="minorBidi"/>
          <w:sz w:val="24"/>
          <w:szCs w:val="24"/>
          <w:lang w:val="en-ID" w:eastAsia="en-ID"/>
        </w:rPr>
        <w:t xml:space="preserve">, yang </w:t>
      </w:r>
      <w:proofErr w:type="spellStart"/>
      <w:r w:rsidR="00550CB3" w:rsidRPr="00550CB3">
        <w:rPr>
          <w:rFonts w:asciiTheme="minorBidi" w:hAnsiTheme="minorBidi" w:cstheme="minorBidi"/>
          <w:sz w:val="24"/>
          <w:szCs w:val="24"/>
          <w:lang w:val="en-ID" w:eastAsia="en-ID"/>
        </w:rPr>
        <w:t>disebabkan</w:t>
      </w:r>
      <w:proofErr w:type="spellEnd"/>
      <w:r w:rsidR="00550CB3" w:rsidRPr="00550CB3">
        <w:rPr>
          <w:rFonts w:asciiTheme="minorBidi" w:hAnsiTheme="minorBidi" w:cstheme="minorBidi"/>
          <w:sz w:val="24"/>
          <w:szCs w:val="24"/>
          <w:lang w:val="en-ID" w:eastAsia="en-ID"/>
        </w:rPr>
        <w:t xml:space="preserve"> oleh </w:t>
      </w:r>
      <w:proofErr w:type="spellStart"/>
      <w:r w:rsidR="00550CB3" w:rsidRPr="00550CB3">
        <w:rPr>
          <w:rFonts w:asciiTheme="minorBidi" w:hAnsiTheme="minorBidi" w:cstheme="minorBidi"/>
          <w:sz w:val="24"/>
          <w:szCs w:val="24"/>
          <w:lang w:val="en-ID" w:eastAsia="en-ID"/>
        </w:rPr>
        <w:t>kompor</w:t>
      </w:r>
      <w:proofErr w:type="spellEnd"/>
      <w:r w:rsidR="00550CB3" w:rsidRPr="00550CB3">
        <w:rPr>
          <w:rFonts w:asciiTheme="minorBidi" w:hAnsiTheme="minorBidi" w:cstheme="minorBidi"/>
          <w:sz w:val="24"/>
          <w:szCs w:val="24"/>
          <w:lang w:val="en-ID" w:eastAsia="en-ID"/>
        </w:rPr>
        <w:t xml:space="preserve"> gas yang </w:t>
      </w:r>
      <w:proofErr w:type="spellStart"/>
      <w:r w:rsidR="00550CB3" w:rsidRPr="00550CB3">
        <w:rPr>
          <w:rFonts w:asciiTheme="minorBidi" w:hAnsiTheme="minorBidi" w:cstheme="minorBidi"/>
          <w:sz w:val="24"/>
          <w:szCs w:val="24"/>
          <w:lang w:val="en-ID" w:eastAsia="en-ID"/>
        </w:rPr>
        <w:t>digunakannya</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untuk</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membuat</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cemilan</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karena</w:t>
      </w:r>
      <w:proofErr w:type="spellEnd"/>
      <w:r w:rsidR="00550CB3" w:rsidRPr="00550CB3">
        <w:rPr>
          <w:rFonts w:asciiTheme="minorBidi" w:hAnsiTheme="minorBidi" w:cstheme="minorBidi"/>
          <w:sz w:val="24"/>
          <w:szCs w:val="24"/>
          <w:lang w:val="en-ID" w:eastAsia="en-ID"/>
        </w:rPr>
        <w:t xml:space="preserve"> di toko </w:t>
      </w:r>
      <w:proofErr w:type="spellStart"/>
      <w:r w:rsidR="00550CB3" w:rsidRPr="00550CB3">
        <w:rPr>
          <w:rFonts w:asciiTheme="minorBidi" w:hAnsiTheme="minorBidi" w:cstheme="minorBidi"/>
          <w:sz w:val="24"/>
          <w:szCs w:val="24"/>
          <w:lang w:val="en-ID" w:eastAsia="en-ID"/>
        </w:rPr>
        <w:t>tersebut</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banyak</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sekali</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bahan</w:t>
      </w:r>
      <w:proofErr w:type="spellEnd"/>
      <w:r w:rsidR="00550CB3" w:rsidRPr="00550CB3">
        <w:rPr>
          <w:rFonts w:asciiTheme="minorBidi" w:hAnsiTheme="minorBidi" w:cstheme="minorBidi"/>
          <w:sz w:val="24"/>
          <w:szCs w:val="24"/>
          <w:lang w:val="en-ID" w:eastAsia="en-ID"/>
        </w:rPr>
        <w:t xml:space="preserve"> yang </w:t>
      </w:r>
      <w:proofErr w:type="spellStart"/>
      <w:r w:rsidR="00550CB3" w:rsidRPr="00550CB3">
        <w:rPr>
          <w:rFonts w:asciiTheme="minorBidi" w:hAnsiTheme="minorBidi" w:cstheme="minorBidi"/>
          <w:sz w:val="24"/>
          <w:szCs w:val="24"/>
          <w:lang w:val="en-ID" w:eastAsia="en-ID"/>
        </w:rPr>
        <w:t>mudah</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terbakar</w:t>
      </w:r>
      <w:proofErr w:type="spellEnd"/>
      <w:r w:rsidR="00550CB3" w:rsidRPr="00550CB3">
        <w:rPr>
          <w:rFonts w:asciiTheme="minorBidi" w:hAnsiTheme="minorBidi" w:cstheme="minorBidi"/>
          <w:sz w:val="24"/>
          <w:szCs w:val="24"/>
          <w:lang w:val="en-ID" w:eastAsia="en-ID"/>
        </w:rPr>
        <w:t xml:space="preserve"> yang </w:t>
      </w:r>
      <w:proofErr w:type="spellStart"/>
      <w:r w:rsidR="00550CB3" w:rsidRPr="00550CB3">
        <w:rPr>
          <w:rFonts w:asciiTheme="minorBidi" w:hAnsiTheme="minorBidi" w:cstheme="minorBidi"/>
          <w:sz w:val="24"/>
          <w:szCs w:val="24"/>
          <w:lang w:val="en-ID" w:eastAsia="en-ID"/>
        </w:rPr>
        <w:t>dapat</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menimbulkan</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kerugian</w:t>
      </w:r>
      <w:proofErr w:type="spellEnd"/>
      <w:r w:rsidR="00550CB3" w:rsidRPr="00550CB3">
        <w:rPr>
          <w:rFonts w:asciiTheme="minorBidi" w:hAnsiTheme="minorBidi" w:cstheme="minorBidi"/>
          <w:sz w:val="24"/>
          <w:szCs w:val="24"/>
          <w:lang w:val="en-ID" w:eastAsia="en-ID"/>
        </w:rPr>
        <w:t xml:space="preserve"> material yang </w:t>
      </w:r>
      <w:proofErr w:type="spellStart"/>
      <w:r w:rsidR="00550CB3" w:rsidRPr="00550CB3">
        <w:rPr>
          <w:rFonts w:asciiTheme="minorBidi" w:hAnsiTheme="minorBidi" w:cstheme="minorBidi"/>
          <w:sz w:val="24"/>
          <w:szCs w:val="24"/>
          <w:lang w:val="en-ID" w:eastAsia="en-ID"/>
        </w:rPr>
        <w:t>besar</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atau</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bahkan</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bisa</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saya</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terjadi</w:t>
      </w:r>
      <w:proofErr w:type="spellEnd"/>
      <w:r w:rsidR="00550CB3" w:rsidRPr="00550CB3">
        <w:rPr>
          <w:rFonts w:asciiTheme="minorBidi" w:hAnsiTheme="minorBidi" w:cstheme="minorBidi"/>
          <w:sz w:val="24"/>
          <w:szCs w:val="24"/>
          <w:lang w:val="en-ID" w:eastAsia="en-ID"/>
        </w:rPr>
        <w:t xml:space="preserve"> korban </w:t>
      </w:r>
      <w:proofErr w:type="spellStart"/>
      <w:r w:rsidR="00550CB3" w:rsidRPr="00550CB3">
        <w:rPr>
          <w:rFonts w:asciiTheme="minorBidi" w:hAnsiTheme="minorBidi" w:cstheme="minorBidi"/>
          <w:sz w:val="24"/>
          <w:szCs w:val="24"/>
          <w:lang w:val="en-ID" w:eastAsia="en-ID"/>
        </w:rPr>
        <w:t>jiwa</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Berdasar</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permasalahan</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tersebut</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maka</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terciptalah</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solusi</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untuk</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merancang</w:t>
      </w:r>
      <w:proofErr w:type="spellEnd"/>
      <w:r w:rsidR="00550CB3" w:rsidRPr="00550CB3">
        <w:rPr>
          <w:rFonts w:asciiTheme="minorBidi" w:hAnsiTheme="minorBidi" w:cstheme="minorBidi"/>
          <w:sz w:val="24"/>
          <w:szCs w:val="24"/>
          <w:lang w:val="en-ID" w:eastAsia="en-ID"/>
        </w:rPr>
        <w:t xml:space="preserve"> dan </w:t>
      </w:r>
      <w:proofErr w:type="spellStart"/>
      <w:r w:rsidR="00550CB3" w:rsidRPr="00550CB3">
        <w:rPr>
          <w:rFonts w:asciiTheme="minorBidi" w:hAnsiTheme="minorBidi" w:cstheme="minorBidi"/>
          <w:sz w:val="24"/>
          <w:szCs w:val="24"/>
          <w:lang w:val="en-ID" w:eastAsia="en-ID"/>
        </w:rPr>
        <w:t>membuat</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suatu</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alat</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dengan</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memanfaatkan</w:t>
      </w:r>
      <w:proofErr w:type="spellEnd"/>
      <w:r w:rsidR="00550CB3" w:rsidRPr="00550CB3">
        <w:rPr>
          <w:rFonts w:asciiTheme="minorBidi" w:hAnsiTheme="minorBidi" w:cstheme="minorBidi"/>
          <w:sz w:val="24"/>
          <w:szCs w:val="24"/>
          <w:lang w:val="en-ID" w:eastAsia="en-ID"/>
        </w:rPr>
        <w:t xml:space="preserve"> IoT (Internet of Things). </w:t>
      </w:r>
      <w:proofErr w:type="spellStart"/>
      <w:r w:rsidR="00550CB3" w:rsidRPr="00550CB3">
        <w:rPr>
          <w:rFonts w:asciiTheme="minorBidi" w:hAnsiTheme="minorBidi" w:cstheme="minorBidi"/>
          <w:sz w:val="24"/>
          <w:szCs w:val="24"/>
          <w:lang w:val="en-ID" w:eastAsia="en-ID"/>
        </w:rPr>
        <w:t>Untuk</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mendapatkan</w:t>
      </w:r>
      <w:proofErr w:type="spellEnd"/>
      <w:r w:rsidR="00550CB3" w:rsidRPr="00550CB3">
        <w:rPr>
          <w:rFonts w:asciiTheme="minorBidi" w:hAnsiTheme="minorBidi" w:cstheme="minorBidi"/>
          <w:sz w:val="24"/>
          <w:szCs w:val="24"/>
          <w:lang w:val="en-ID" w:eastAsia="en-ID"/>
        </w:rPr>
        <w:t xml:space="preserve"> data yang </w:t>
      </w:r>
      <w:proofErr w:type="spellStart"/>
      <w:r w:rsidR="00550CB3" w:rsidRPr="00550CB3">
        <w:rPr>
          <w:rFonts w:asciiTheme="minorBidi" w:hAnsiTheme="minorBidi" w:cstheme="minorBidi"/>
          <w:sz w:val="24"/>
          <w:szCs w:val="24"/>
          <w:lang w:val="en-ID" w:eastAsia="en-ID"/>
        </w:rPr>
        <w:t>diperlukan</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secara</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lengkap</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penulis</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menggunakan</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metode</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wawancara</w:t>
      </w:r>
      <w:proofErr w:type="spellEnd"/>
      <w:r w:rsidR="00550CB3" w:rsidRPr="00550CB3">
        <w:rPr>
          <w:rFonts w:asciiTheme="minorBidi" w:hAnsiTheme="minorBidi" w:cstheme="minorBidi"/>
          <w:sz w:val="24"/>
          <w:szCs w:val="24"/>
          <w:lang w:val="en-ID" w:eastAsia="en-ID"/>
        </w:rPr>
        <w:t xml:space="preserve"> dan </w:t>
      </w:r>
      <w:proofErr w:type="spellStart"/>
      <w:r w:rsidR="00550CB3" w:rsidRPr="00550CB3">
        <w:rPr>
          <w:rFonts w:asciiTheme="minorBidi" w:hAnsiTheme="minorBidi" w:cstheme="minorBidi"/>
          <w:sz w:val="24"/>
          <w:szCs w:val="24"/>
          <w:lang w:val="en-ID" w:eastAsia="en-ID"/>
        </w:rPr>
        <w:t>observasi</w:t>
      </w:r>
      <w:proofErr w:type="spellEnd"/>
      <w:r w:rsidR="00550CB3" w:rsidRPr="00550CB3">
        <w:rPr>
          <w:rFonts w:asciiTheme="minorBidi" w:hAnsiTheme="minorBidi" w:cstheme="minorBidi"/>
          <w:sz w:val="24"/>
          <w:szCs w:val="24"/>
          <w:lang w:val="en-ID" w:eastAsia="en-ID"/>
        </w:rPr>
        <w:t xml:space="preserve"> di </w:t>
      </w:r>
      <w:proofErr w:type="spellStart"/>
      <w:r w:rsidR="00550CB3" w:rsidRPr="00550CB3">
        <w:rPr>
          <w:rFonts w:asciiTheme="minorBidi" w:hAnsiTheme="minorBidi" w:cstheme="minorBidi"/>
          <w:sz w:val="24"/>
          <w:szCs w:val="24"/>
          <w:lang w:val="en-ID" w:eastAsia="en-ID"/>
        </w:rPr>
        <w:t>lapangan</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selain</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itu</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penulis</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menggunakan</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perangkat</w:t>
      </w:r>
      <w:proofErr w:type="spellEnd"/>
      <w:r w:rsidR="00550CB3" w:rsidRPr="00550CB3">
        <w:rPr>
          <w:rFonts w:asciiTheme="minorBidi" w:hAnsiTheme="minorBidi" w:cstheme="minorBidi"/>
          <w:sz w:val="24"/>
          <w:szCs w:val="24"/>
          <w:lang w:val="en-ID" w:eastAsia="en-ID"/>
        </w:rPr>
        <w:t xml:space="preserve"> microcontroller </w:t>
      </w:r>
      <w:proofErr w:type="spellStart"/>
      <w:r w:rsidR="00550CB3" w:rsidRPr="00550CB3">
        <w:rPr>
          <w:rFonts w:asciiTheme="minorBidi" w:hAnsiTheme="minorBidi" w:cstheme="minorBidi"/>
          <w:sz w:val="24"/>
          <w:szCs w:val="24"/>
          <w:lang w:val="en-ID" w:eastAsia="en-ID"/>
        </w:rPr>
        <w:t>NodeMCU</w:t>
      </w:r>
      <w:proofErr w:type="spellEnd"/>
      <w:r w:rsidR="00550CB3" w:rsidRPr="00550CB3">
        <w:rPr>
          <w:rFonts w:asciiTheme="minorBidi" w:hAnsiTheme="minorBidi" w:cstheme="minorBidi"/>
          <w:sz w:val="24"/>
          <w:szCs w:val="24"/>
          <w:lang w:val="en-ID" w:eastAsia="en-ID"/>
        </w:rPr>
        <w:t xml:space="preserve"> ESP8266 dan sensor </w:t>
      </w:r>
      <w:proofErr w:type="spellStart"/>
      <w:r w:rsidR="00550CB3" w:rsidRPr="00550CB3">
        <w:rPr>
          <w:rFonts w:asciiTheme="minorBidi" w:hAnsiTheme="minorBidi" w:cstheme="minorBidi"/>
          <w:sz w:val="24"/>
          <w:szCs w:val="24"/>
          <w:lang w:val="en-ID" w:eastAsia="en-ID"/>
        </w:rPr>
        <w:t>api</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untuk</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merancang</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alat</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serta</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menggunakan</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aplikasi</w:t>
      </w:r>
      <w:proofErr w:type="spellEnd"/>
      <w:r w:rsidR="00550CB3" w:rsidRPr="00550CB3">
        <w:rPr>
          <w:rFonts w:asciiTheme="minorBidi" w:hAnsiTheme="minorBidi" w:cstheme="minorBidi"/>
          <w:sz w:val="24"/>
          <w:szCs w:val="24"/>
          <w:lang w:val="en-ID" w:eastAsia="en-ID"/>
        </w:rPr>
        <w:t xml:space="preserve"> WhatsApp </w:t>
      </w:r>
      <w:proofErr w:type="spellStart"/>
      <w:r w:rsidR="00550CB3" w:rsidRPr="00550CB3">
        <w:rPr>
          <w:rFonts w:asciiTheme="minorBidi" w:hAnsiTheme="minorBidi" w:cstheme="minorBidi"/>
          <w:sz w:val="24"/>
          <w:szCs w:val="24"/>
          <w:lang w:val="en-ID" w:eastAsia="en-ID"/>
        </w:rPr>
        <w:t>sebagai</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pemberi</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notifikasi</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saat</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terjadi</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kebakaran</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kepada</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pemilik</w:t>
      </w:r>
      <w:proofErr w:type="spellEnd"/>
      <w:r w:rsidR="00550CB3" w:rsidRPr="00550CB3">
        <w:rPr>
          <w:rFonts w:asciiTheme="minorBidi" w:hAnsiTheme="minorBidi" w:cstheme="minorBidi"/>
          <w:sz w:val="24"/>
          <w:szCs w:val="24"/>
          <w:lang w:val="en-ID" w:eastAsia="en-ID"/>
        </w:rPr>
        <w:t xml:space="preserve"> toko dan </w:t>
      </w:r>
      <w:proofErr w:type="spellStart"/>
      <w:r w:rsidR="00550CB3" w:rsidRPr="00550CB3">
        <w:rPr>
          <w:rFonts w:asciiTheme="minorBidi" w:hAnsiTheme="minorBidi" w:cstheme="minorBidi"/>
          <w:sz w:val="24"/>
          <w:szCs w:val="24"/>
          <w:lang w:val="en-ID" w:eastAsia="en-ID"/>
        </w:rPr>
        <w:t>karyawannya</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Penelitian</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ini</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dilaksanakan</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dengan</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tujuan</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untuk</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membuat</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rancangan</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alat</w:t>
      </w:r>
      <w:proofErr w:type="spellEnd"/>
      <w:r w:rsidR="00550CB3" w:rsidRPr="00550CB3">
        <w:rPr>
          <w:rFonts w:asciiTheme="minorBidi" w:hAnsiTheme="minorBidi" w:cstheme="minorBidi"/>
          <w:sz w:val="24"/>
          <w:szCs w:val="24"/>
          <w:lang w:val="en-ID" w:eastAsia="en-ID"/>
        </w:rPr>
        <w:t xml:space="preserve"> yang </w:t>
      </w:r>
      <w:proofErr w:type="spellStart"/>
      <w:r w:rsidR="00550CB3" w:rsidRPr="00550CB3">
        <w:rPr>
          <w:rFonts w:asciiTheme="minorBidi" w:hAnsiTheme="minorBidi" w:cstheme="minorBidi"/>
          <w:sz w:val="24"/>
          <w:szCs w:val="24"/>
          <w:lang w:val="en-ID" w:eastAsia="en-ID"/>
        </w:rPr>
        <w:t>dapat</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mendeteksi</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kebakaran</w:t>
      </w:r>
      <w:proofErr w:type="spellEnd"/>
      <w:r w:rsidR="00550CB3" w:rsidRPr="00550CB3">
        <w:rPr>
          <w:rFonts w:asciiTheme="minorBidi" w:hAnsiTheme="minorBidi" w:cstheme="minorBidi"/>
          <w:sz w:val="24"/>
          <w:szCs w:val="24"/>
          <w:lang w:val="en-ID" w:eastAsia="en-ID"/>
        </w:rPr>
        <w:t xml:space="preserve"> yang </w:t>
      </w:r>
      <w:proofErr w:type="spellStart"/>
      <w:r w:rsidR="00550CB3" w:rsidRPr="00550CB3">
        <w:rPr>
          <w:rFonts w:asciiTheme="minorBidi" w:hAnsiTheme="minorBidi" w:cstheme="minorBidi"/>
          <w:sz w:val="24"/>
          <w:szCs w:val="24"/>
          <w:lang w:val="en-ID" w:eastAsia="en-ID"/>
        </w:rPr>
        <w:t>dapat</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memberikan</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notifikasi</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melalui</w:t>
      </w:r>
      <w:proofErr w:type="spellEnd"/>
      <w:r w:rsidR="00550CB3" w:rsidRPr="00550CB3">
        <w:rPr>
          <w:rFonts w:asciiTheme="minorBidi" w:hAnsiTheme="minorBidi" w:cstheme="minorBidi"/>
          <w:sz w:val="24"/>
          <w:szCs w:val="24"/>
          <w:lang w:val="en-ID" w:eastAsia="en-ID"/>
        </w:rPr>
        <w:t xml:space="preserve"> </w:t>
      </w:r>
      <w:proofErr w:type="spellStart"/>
      <w:r w:rsidR="00550CB3" w:rsidRPr="00550CB3">
        <w:rPr>
          <w:rFonts w:asciiTheme="minorBidi" w:hAnsiTheme="minorBidi" w:cstheme="minorBidi"/>
          <w:sz w:val="24"/>
          <w:szCs w:val="24"/>
          <w:lang w:val="en-ID" w:eastAsia="en-ID"/>
        </w:rPr>
        <w:t>aplikasi</w:t>
      </w:r>
      <w:proofErr w:type="spellEnd"/>
      <w:r w:rsidR="00550CB3" w:rsidRPr="00550CB3">
        <w:rPr>
          <w:rFonts w:asciiTheme="minorBidi" w:hAnsiTheme="minorBidi" w:cstheme="minorBidi"/>
          <w:sz w:val="24"/>
          <w:szCs w:val="24"/>
          <w:lang w:val="en-ID" w:eastAsia="en-ID"/>
        </w:rPr>
        <w:t xml:space="preserve"> WhatsApp</w:t>
      </w:r>
      <w:r w:rsidR="00550CB3">
        <w:rPr>
          <w:rFonts w:asciiTheme="minorBidi" w:hAnsiTheme="minorBidi" w:cstheme="minorBidi"/>
          <w:sz w:val="24"/>
          <w:szCs w:val="24"/>
          <w:lang w:val="en-ID" w:eastAsia="en-ID"/>
        </w:rPr>
        <w:t>.</w:t>
      </w:r>
    </w:p>
    <w:p w14:paraId="1AECDE7C" w14:textId="77777777" w:rsidR="00402869" w:rsidRPr="009F2E91" w:rsidRDefault="00402869">
      <w:pPr>
        <w:spacing w:before="13" w:line="240" w:lineRule="exact"/>
        <w:rPr>
          <w:rFonts w:asciiTheme="minorBidi" w:hAnsiTheme="minorBidi" w:cstheme="minorBidi"/>
          <w:sz w:val="24"/>
          <w:szCs w:val="24"/>
        </w:rPr>
      </w:pPr>
    </w:p>
    <w:p w14:paraId="482C9041" w14:textId="62317BF0" w:rsidR="00CA685B" w:rsidRPr="009F2E91" w:rsidRDefault="001D7350" w:rsidP="00CA685B">
      <w:pPr>
        <w:spacing w:after="120" w:line="360" w:lineRule="auto"/>
        <w:ind w:firstLine="142"/>
        <w:jc w:val="both"/>
        <w:rPr>
          <w:rFonts w:asciiTheme="minorBidi" w:hAnsiTheme="minorBidi" w:cstheme="minorBidi"/>
          <w:sz w:val="24"/>
          <w:szCs w:val="24"/>
          <w:lang w:val="en-ID" w:eastAsia="en-ID"/>
        </w:rPr>
      </w:pPr>
      <w:r w:rsidRPr="009F2E91">
        <w:rPr>
          <w:rFonts w:asciiTheme="minorBidi" w:eastAsia="Arial" w:hAnsiTheme="minorBidi" w:cstheme="minorBidi"/>
          <w:b/>
          <w:i/>
          <w:spacing w:val="-1"/>
          <w:sz w:val="22"/>
          <w:szCs w:val="22"/>
        </w:rPr>
        <w:t>K</w:t>
      </w:r>
      <w:r w:rsidRPr="009F2E91">
        <w:rPr>
          <w:rFonts w:asciiTheme="minorBidi" w:eastAsia="Arial" w:hAnsiTheme="minorBidi" w:cstheme="minorBidi"/>
          <w:b/>
          <w:i/>
          <w:sz w:val="22"/>
          <w:szCs w:val="22"/>
        </w:rPr>
        <w:t>ata</w:t>
      </w:r>
      <w:r w:rsidRPr="009F2E91">
        <w:rPr>
          <w:rFonts w:asciiTheme="minorBidi" w:eastAsia="Arial" w:hAnsiTheme="minorBidi" w:cstheme="minorBidi"/>
          <w:b/>
          <w:i/>
          <w:spacing w:val="1"/>
          <w:sz w:val="22"/>
          <w:szCs w:val="22"/>
        </w:rPr>
        <w:t xml:space="preserve"> </w:t>
      </w:r>
      <w:proofErr w:type="spellStart"/>
      <w:r w:rsidRPr="009F2E91">
        <w:rPr>
          <w:rFonts w:asciiTheme="minorBidi" w:eastAsia="Arial" w:hAnsiTheme="minorBidi" w:cstheme="minorBidi"/>
          <w:b/>
          <w:i/>
          <w:sz w:val="22"/>
          <w:szCs w:val="22"/>
        </w:rPr>
        <w:t>k</w:t>
      </w:r>
      <w:r w:rsidRPr="009F2E91">
        <w:rPr>
          <w:rFonts w:asciiTheme="minorBidi" w:eastAsia="Arial" w:hAnsiTheme="minorBidi" w:cstheme="minorBidi"/>
          <w:b/>
          <w:i/>
          <w:spacing w:val="-1"/>
          <w:sz w:val="22"/>
          <w:szCs w:val="22"/>
        </w:rPr>
        <w:t>u</w:t>
      </w:r>
      <w:r w:rsidRPr="009F2E91">
        <w:rPr>
          <w:rFonts w:asciiTheme="minorBidi" w:eastAsia="Arial" w:hAnsiTheme="minorBidi" w:cstheme="minorBidi"/>
          <w:b/>
          <w:i/>
          <w:sz w:val="22"/>
          <w:szCs w:val="22"/>
        </w:rPr>
        <w:t>n</w:t>
      </w:r>
      <w:r w:rsidRPr="009F2E91">
        <w:rPr>
          <w:rFonts w:asciiTheme="minorBidi" w:eastAsia="Arial" w:hAnsiTheme="minorBidi" w:cstheme="minorBidi"/>
          <w:b/>
          <w:i/>
          <w:spacing w:val="-1"/>
          <w:sz w:val="22"/>
          <w:szCs w:val="22"/>
        </w:rPr>
        <w:t>ci</w:t>
      </w:r>
      <w:proofErr w:type="spellEnd"/>
      <w:r w:rsidRPr="009F2E91">
        <w:rPr>
          <w:rFonts w:asciiTheme="minorBidi" w:eastAsia="Arial" w:hAnsiTheme="minorBidi" w:cstheme="minorBidi"/>
          <w:b/>
          <w:i/>
          <w:sz w:val="22"/>
          <w:szCs w:val="22"/>
        </w:rPr>
        <w:t>:</w:t>
      </w:r>
      <w:r w:rsidRPr="009F2E91">
        <w:rPr>
          <w:rFonts w:asciiTheme="minorBidi" w:eastAsia="Arial" w:hAnsiTheme="minorBidi" w:cstheme="minorBidi"/>
          <w:b/>
          <w:i/>
          <w:spacing w:val="3"/>
          <w:sz w:val="22"/>
          <w:szCs w:val="22"/>
        </w:rPr>
        <w:t xml:space="preserve"> </w:t>
      </w:r>
      <w:r w:rsidR="00550CB3" w:rsidRPr="00550CB3">
        <w:rPr>
          <w:rFonts w:asciiTheme="minorBidi" w:hAnsiTheme="minorBidi" w:cstheme="minorBidi"/>
          <w:i/>
          <w:iCs/>
          <w:sz w:val="24"/>
          <w:szCs w:val="24"/>
          <w:lang w:val="en-ID" w:eastAsia="en-ID"/>
        </w:rPr>
        <w:t xml:space="preserve">IoT, </w:t>
      </w:r>
      <w:proofErr w:type="spellStart"/>
      <w:r w:rsidR="00550CB3" w:rsidRPr="00550CB3">
        <w:rPr>
          <w:rFonts w:asciiTheme="minorBidi" w:hAnsiTheme="minorBidi" w:cstheme="minorBidi"/>
          <w:i/>
          <w:iCs/>
          <w:sz w:val="24"/>
          <w:szCs w:val="24"/>
          <w:lang w:val="en-ID" w:eastAsia="en-ID"/>
        </w:rPr>
        <w:t>NodeMCU</w:t>
      </w:r>
      <w:proofErr w:type="spellEnd"/>
      <w:r w:rsidR="00550CB3" w:rsidRPr="00550CB3">
        <w:rPr>
          <w:rFonts w:asciiTheme="minorBidi" w:hAnsiTheme="minorBidi" w:cstheme="minorBidi"/>
          <w:i/>
          <w:iCs/>
          <w:sz w:val="24"/>
          <w:szCs w:val="24"/>
          <w:lang w:val="en-ID" w:eastAsia="en-ID"/>
        </w:rPr>
        <w:t>, Sensor Api, WhatsApp</w:t>
      </w:r>
    </w:p>
    <w:p w14:paraId="405BF8DC" w14:textId="70A6EF8B" w:rsidR="00402869" w:rsidRPr="009F2E91" w:rsidRDefault="00402869" w:rsidP="00CA685B">
      <w:pPr>
        <w:ind w:left="156" w:right="3805"/>
        <w:jc w:val="both"/>
        <w:rPr>
          <w:rFonts w:asciiTheme="minorBidi" w:hAnsiTheme="minorBidi" w:cstheme="minorBidi"/>
          <w:sz w:val="24"/>
          <w:szCs w:val="24"/>
          <w:lang w:val="en-ID"/>
        </w:rPr>
      </w:pPr>
    </w:p>
    <w:p w14:paraId="3EA409B1" w14:textId="3D0F247E" w:rsidR="00402869" w:rsidRPr="009F2E91" w:rsidRDefault="001D7350" w:rsidP="00CA685B">
      <w:pPr>
        <w:spacing w:after="120"/>
        <w:ind w:left="142"/>
        <w:jc w:val="both"/>
        <w:rPr>
          <w:rFonts w:asciiTheme="minorBidi" w:hAnsiTheme="minorBidi" w:cstheme="minorBidi"/>
          <w:i/>
          <w:iCs/>
          <w:sz w:val="24"/>
          <w:szCs w:val="24"/>
          <w:lang w:val="en-ID" w:eastAsia="en-ID"/>
        </w:rPr>
      </w:pPr>
      <w:r w:rsidRPr="009F2E91">
        <w:rPr>
          <w:rFonts w:asciiTheme="minorBidi" w:eastAsia="Arial" w:hAnsiTheme="minorBidi" w:cstheme="minorBidi"/>
          <w:b/>
          <w:i/>
          <w:spacing w:val="-1"/>
          <w:sz w:val="22"/>
          <w:szCs w:val="22"/>
        </w:rPr>
        <w:lastRenderedPageBreak/>
        <w:t>ABS</w:t>
      </w:r>
      <w:r w:rsidRPr="009F2E91">
        <w:rPr>
          <w:rFonts w:asciiTheme="minorBidi" w:eastAsia="Arial" w:hAnsiTheme="minorBidi" w:cstheme="minorBidi"/>
          <w:b/>
          <w:i/>
          <w:sz w:val="22"/>
          <w:szCs w:val="22"/>
        </w:rPr>
        <w:t>T</w:t>
      </w:r>
      <w:r w:rsidRPr="009F2E91">
        <w:rPr>
          <w:rFonts w:asciiTheme="minorBidi" w:eastAsia="Arial" w:hAnsiTheme="minorBidi" w:cstheme="minorBidi"/>
          <w:b/>
          <w:i/>
          <w:spacing w:val="-2"/>
          <w:sz w:val="22"/>
          <w:szCs w:val="22"/>
        </w:rPr>
        <w:t>R</w:t>
      </w:r>
      <w:r w:rsidRPr="009F2E91">
        <w:rPr>
          <w:rFonts w:asciiTheme="minorBidi" w:eastAsia="Arial" w:hAnsiTheme="minorBidi" w:cstheme="minorBidi"/>
          <w:b/>
          <w:i/>
          <w:spacing w:val="-1"/>
          <w:sz w:val="22"/>
          <w:szCs w:val="22"/>
        </w:rPr>
        <w:t>AC</w:t>
      </w:r>
      <w:r w:rsidRPr="009F2E91">
        <w:rPr>
          <w:rFonts w:asciiTheme="minorBidi" w:eastAsia="Arial" w:hAnsiTheme="minorBidi" w:cstheme="minorBidi"/>
          <w:b/>
          <w:i/>
          <w:sz w:val="22"/>
          <w:szCs w:val="22"/>
        </w:rPr>
        <w:t>T:</w:t>
      </w:r>
      <w:r w:rsidRPr="009F2E91">
        <w:rPr>
          <w:rFonts w:asciiTheme="minorBidi" w:eastAsia="Arial" w:hAnsiTheme="minorBidi" w:cstheme="minorBidi"/>
          <w:b/>
          <w:i/>
          <w:spacing w:val="4"/>
          <w:sz w:val="22"/>
          <w:szCs w:val="22"/>
        </w:rPr>
        <w:t xml:space="preserve"> </w:t>
      </w:r>
      <w:r w:rsidR="00550CB3" w:rsidRPr="00550CB3">
        <w:rPr>
          <w:rFonts w:asciiTheme="minorBidi" w:hAnsiTheme="minorBidi" w:cstheme="minorBidi"/>
          <w:i/>
          <w:iCs/>
          <w:sz w:val="24"/>
          <w:szCs w:val="24"/>
          <w:lang w:val="en-ID" w:eastAsia="en-ID"/>
        </w:rPr>
        <w:t xml:space="preserve">IoT (Internet of Things) is a concept that aims to expand the benefits of continuous internet connectivity that allows us to connect machines, equipment and other physical objects with a sensor to obtain data and manage performance, thus allowing machines or other equipment to collaborate with each other and even act based on the information obtained. IoT (Internet of Things) can be utilized as a tool for efforts to minimize and even prevent fires from occurring. By utilizing the IoT (Internet of Things), it is hoped that it can minimize the incidence of fires that take lives and materials and is expected to detect fire incidents before they spread so that they can be easily handled. In this study, the authors raised the problem of the owner of Bu Atik's Snack Shop as a research site. The anxiety experienced by the shop owner, who is afraid of a fire to his shop, caused by the gas stove he uses to make snacks, because in the shop there are a lot of flammable materials that can cause large material losses or even casualties. Based on these problems, a solution was created to design and make a tool by utilizing IoT (Internet of Things). To get the complete data needed, the author uses interview and field observation methods, besides that the author uses the </w:t>
      </w:r>
      <w:proofErr w:type="spellStart"/>
      <w:r w:rsidR="00550CB3" w:rsidRPr="00550CB3">
        <w:rPr>
          <w:rFonts w:asciiTheme="minorBidi" w:hAnsiTheme="minorBidi" w:cstheme="minorBidi"/>
          <w:i/>
          <w:iCs/>
          <w:sz w:val="24"/>
          <w:szCs w:val="24"/>
          <w:lang w:val="en-ID" w:eastAsia="en-ID"/>
        </w:rPr>
        <w:t>NodeMCU</w:t>
      </w:r>
      <w:proofErr w:type="spellEnd"/>
      <w:r w:rsidR="00550CB3" w:rsidRPr="00550CB3">
        <w:rPr>
          <w:rFonts w:asciiTheme="minorBidi" w:hAnsiTheme="minorBidi" w:cstheme="minorBidi"/>
          <w:i/>
          <w:iCs/>
          <w:sz w:val="24"/>
          <w:szCs w:val="24"/>
          <w:lang w:val="en-ID" w:eastAsia="en-ID"/>
        </w:rPr>
        <w:t xml:space="preserve"> ESP8266 microcontroller device and a fire sensor to design the tool, and uses the WhatsApp application as a notifier when a fire occurs to the shop owner and his employees. This research was carried out with the aim of designing a tool that can detect fires that can provide notifications via the WhatsApp application</w:t>
      </w:r>
      <w:r w:rsidR="00550CB3">
        <w:rPr>
          <w:rFonts w:asciiTheme="minorBidi" w:hAnsiTheme="minorBidi" w:cstheme="minorBidi"/>
          <w:i/>
          <w:iCs/>
          <w:sz w:val="24"/>
          <w:szCs w:val="24"/>
          <w:lang w:val="en-ID" w:eastAsia="en-ID"/>
        </w:rPr>
        <w:t>.</w:t>
      </w:r>
    </w:p>
    <w:p w14:paraId="24757B71" w14:textId="77777777" w:rsidR="00CA685B" w:rsidRPr="009F2E91" w:rsidRDefault="00CA685B">
      <w:pPr>
        <w:spacing w:line="240" w:lineRule="exact"/>
        <w:ind w:left="156" w:right="4589"/>
        <w:jc w:val="both"/>
        <w:rPr>
          <w:rFonts w:asciiTheme="minorBidi" w:eastAsia="Arial" w:hAnsiTheme="minorBidi" w:cstheme="minorBidi"/>
          <w:b/>
          <w:i/>
          <w:spacing w:val="-1"/>
          <w:position w:val="-1"/>
          <w:sz w:val="22"/>
          <w:szCs w:val="22"/>
        </w:rPr>
      </w:pPr>
    </w:p>
    <w:p w14:paraId="3614AB0F" w14:textId="2C68EC2C" w:rsidR="00402869" w:rsidRPr="009F2E91" w:rsidRDefault="001D7350" w:rsidP="007F361A">
      <w:pPr>
        <w:spacing w:line="240" w:lineRule="exact"/>
        <w:ind w:left="156" w:right="140"/>
        <w:jc w:val="both"/>
        <w:rPr>
          <w:rFonts w:asciiTheme="minorBidi" w:eastAsia="Arial" w:hAnsiTheme="minorBidi" w:cstheme="minorBidi"/>
          <w:i/>
          <w:position w:val="-1"/>
          <w:sz w:val="22"/>
          <w:szCs w:val="22"/>
        </w:rPr>
      </w:pPr>
      <w:r w:rsidRPr="009F2E91">
        <w:rPr>
          <w:rFonts w:asciiTheme="minorBidi" w:eastAsia="Arial" w:hAnsiTheme="minorBidi" w:cstheme="minorBidi"/>
          <w:b/>
          <w:i/>
          <w:spacing w:val="-1"/>
          <w:position w:val="-1"/>
          <w:sz w:val="22"/>
          <w:szCs w:val="22"/>
        </w:rPr>
        <w:t>K</w:t>
      </w:r>
      <w:r w:rsidRPr="009F2E91">
        <w:rPr>
          <w:rFonts w:asciiTheme="minorBidi" w:eastAsia="Arial" w:hAnsiTheme="minorBidi" w:cstheme="minorBidi"/>
          <w:b/>
          <w:i/>
          <w:position w:val="-1"/>
          <w:sz w:val="22"/>
          <w:szCs w:val="22"/>
        </w:rPr>
        <w:t>ey</w:t>
      </w:r>
      <w:r w:rsidRPr="009F2E91">
        <w:rPr>
          <w:rFonts w:asciiTheme="minorBidi" w:eastAsia="Arial" w:hAnsiTheme="minorBidi" w:cstheme="minorBidi"/>
          <w:b/>
          <w:i/>
          <w:spacing w:val="1"/>
          <w:position w:val="-1"/>
          <w:sz w:val="22"/>
          <w:szCs w:val="22"/>
        </w:rPr>
        <w:t>w</w:t>
      </w:r>
      <w:r w:rsidRPr="009F2E91">
        <w:rPr>
          <w:rFonts w:asciiTheme="minorBidi" w:eastAsia="Arial" w:hAnsiTheme="minorBidi" w:cstheme="minorBidi"/>
          <w:b/>
          <w:i/>
          <w:position w:val="-1"/>
          <w:sz w:val="22"/>
          <w:szCs w:val="22"/>
        </w:rPr>
        <w:t>ord</w:t>
      </w:r>
      <w:r w:rsidRPr="009F2E91">
        <w:rPr>
          <w:rFonts w:asciiTheme="minorBidi" w:eastAsia="Arial" w:hAnsiTheme="minorBidi" w:cstheme="minorBidi"/>
          <w:b/>
          <w:i/>
          <w:spacing w:val="-1"/>
          <w:position w:val="-1"/>
          <w:sz w:val="22"/>
          <w:szCs w:val="22"/>
        </w:rPr>
        <w:t>s</w:t>
      </w:r>
      <w:r w:rsidRPr="009F2E91">
        <w:rPr>
          <w:rFonts w:asciiTheme="minorBidi" w:eastAsia="Arial" w:hAnsiTheme="minorBidi" w:cstheme="minorBidi"/>
          <w:b/>
          <w:i/>
          <w:position w:val="-1"/>
          <w:sz w:val="22"/>
          <w:szCs w:val="22"/>
        </w:rPr>
        <w:t xml:space="preserve">: </w:t>
      </w:r>
      <w:r w:rsidR="00550CB3" w:rsidRPr="00550CB3">
        <w:rPr>
          <w:rFonts w:asciiTheme="minorBidi" w:hAnsiTheme="minorBidi" w:cstheme="minorBidi"/>
          <w:i/>
          <w:iCs/>
          <w:sz w:val="24"/>
          <w:szCs w:val="24"/>
          <w:lang w:val="en-ID" w:eastAsia="en-ID"/>
        </w:rPr>
        <w:t xml:space="preserve">Fire Sensor, IoT, </w:t>
      </w:r>
      <w:proofErr w:type="spellStart"/>
      <w:r w:rsidR="00550CB3" w:rsidRPr="00550CB3">
        <w:rPr>
          <w:rFonts w:asciiTheme="minorBidi" w:hAnsiTheme="minorBidi" w:cstheme="minorBidi"/>
          <w:i/>
          <w:iCs/>
          <w:sz w:val="24"/>
          <w:szCs w:val="24"/>
          <w:lang w:val="en-ID" w:eastAsia="en-ID"/>
        </w:rPr>
        <w:t>NodeMCU</w:t>
      </w:r>
      <w:proofErr w:type="spellEnd"/>
      <w:r w:rsidR="00550CB3" w:rsidRPr="00550CB3">
        <w:rPr>
          <w:rFonts w:asciiTheme="minorBidi" w:hAnsiTheme="minorBidi" w:cstheme="minorBidi"/>
          <w:i/>
          <w:iCs/>
          <w:sz w:val="24"/>
          <w:szCs w:val="24"/>
          <w:lang w:val="en-ID" w:eastAsia="en-ID"/>
        </w:rPr>
        <w:t>, WhatsApp</w:t>
      </w:r>
    </w:p>
    <w:p w14:paraId="1B97679C" w14:textId="77777777" w:rsidR="00CA685B" w:rsidRPr="009F2E91" w:rsidRDefault="00CA685B" w:rsidP="00CA685B">
      <w:pPr>
        <w:spacing w:line="240" w:lineRule="exact"/>
        <w:ind w:right="4589"/>
        <w:jc w:val="both"/>
        <w:rPr>
          <w:rFonts w:asciiTheme="minorBidi" w:eastAsia="Arial" w:hAnsiTheme="minorBidi" w:cstheme="minorBidi"/>
          <w:sz w:val="22"/>
          <w:szCs w:val="22"/>
        </w:rPr>
      </w:pPr>
    </w:p>
    <w:p w14:paraId="56D15552" w14:textId="77777777" w:rsidR="00402869" w:rsidRPr="009F2E91" w:rsidRDefault="00402869">
      <w:pPr>
        <w:spacing w:line="200" w:lineRule="exact"/>
        <w:rPr>
          <w:rFonts w:asciiTheme="minorBidi" w:hAnsiTheme="minorBidi" w:cstheme="minorBidi"/>
        </w:rPr>
      </w:pPr>
    </w:p>
    <w:p w14:paraId="37C31351" w14:textId="77777777" w:rsidR="00402869" w:rsidRPr="009F2E91" w:rsidRDefault="00402869">
      <w:pPr>
        <w:spacing w:before="11" w:line="220" w:lineRule="exact"/>
        <w:rPr>
          <w:rFonts w:asciiTheme="minorBidi" w:hAnsiTheme="minorBidi" w:cstheme="minorBidi"/>
          <w:sz w:val="22"/>
          <w:szCs w:val="22"/>
        </w:rPr>
      </w:pPr>
    </w:p>
    <w:p w14:paraId="51C8CCD0" w14:textId="77777777" w:rsidR="00402869" w:rsidRPr="009F2E91" w:rsidRDefault="001D7350" w:rsidP="006F3245">
      <w:pPr>
        <w:rPr>
          <w:rFonts w:asciiTheme="minorBidi" w:eastAsia="Arial" w:hAnsiTheme="minorBidi" w:cstheme="minorBidi"/>
          <w:sz w:val="22"/>
          <w:szCs w:val="22"/>
        </w:rPr>
      </w:pPr>
      <w:r w:rsidRPr="009F2E91">
        <w:rPr>
          <w:rFonts w:asciiTheme="minorBidi" w:eastAsia="Arial" w:hAnsiTheme="minorBidi" w:cstheme="minorBidi"/>
          <w:b/>
          <w:spacing w:val="-1"/>
          <w:sz w:val="22"/>
          <w:szCs w:val="22"/>
        </w:rPr>
        <w:t>PEN</w:t>
      </w:r>
      <w:r w:rsidRPr="009F2E91">
        <w:rPr>
          <w:rFonts w:asciiTheme="minorBidi" w:eastAsia="Arial" w:hAnsiTheme="minorBidi" w:cstheme="minorBidi"/>
          <w:b/>
          <w:spacing w:val="4"/>
          <w:sz w:val="22"/>
          <w:szCs w:val="22"/>
        </w:rPr>
        <w:t>D</w:t>
      </w:r>
      <w:r w:rsidRPr="009F2E91">
        <w:rPr>
          <w:rFonts w:asciiTheme="minorBidi" w:eastAsia="Arial" w:hAnsiTheme="minorBidi" w:cstheme="minorBidi"/>
          <w:b/>
          <w:spacing w:val="-6"/>
          <w:sz w:val="22"/>
          <w:szCs w:val="22"/>
        </w:rPr>
        <w:t>A</w:t>
      </w:r>
      <w:r w:rsidRPr="009F2E91">
        <w:rPr>
          <w:rFonts w:asciiTheme="minorBidi" w:eastAsia="Arial" w:hAnsiTheme="minorBidi" w:cstheme="minorBidi"/>
          <w:b/>
          <w:spacing w:val="-1"/>
          <w:sz w:val="22"/>
          <w:szCs w:val="22"/>
        </w:rPr>
        <w:t>HU</w:t>
      </w:r>
      <w:r w:rsidRPr="009F2E91">
        <w:rPr>
          <w:rFonts w:asciiTheme="minorBidi" w:eastAsia="Arial" w:hAnsiTheme="minorBidi" w:cstheme="minorBidi"/>
          <w:b/>
          <w:spacing w:val="2"/>
          <w:sz w:val="22"/>
          <w:szCs w:val="22"/>
        </w:rPr>
        <w:t>L</w:t>
      </w:r>
      <w:r w:rsidRPr="009F2E91">
        <w:rPr>
          <w:rFonts w:asciiTheme="minorBidi" w:eastAsia="Arial" w:hAnsiTheme="minorBidi" w:cstheme="minorBidi"/>
          <w:b/>
          <w:spacing w:val="4"/>
          <w:sz w:val="22"/>
          <w:szCs w:val="22"/>
        </w:rPr>
        <w:t>U</w:t>
      </w:r>
      <w:r w:rsidRPr="009F2E91">
        <w:rPr>
          <w:rFonts w:asciiTheme="minorBidi" w:eastAsia="Arial" w:hAnsiTheme="minorBidi" w:cstheme="minorBidi"/>
          <w:b/>
          <w:spacing w:val="-6"/>
          <w:sz w:val="22"/>
          <w:szCs w:val="22"/>
        </w:rPr>
        <w:t>A</w:t>
      </w:r>
      <w:r w:rsidRPr="009F2E91">
        <w:rPr>
          <w:rFonts w:asciiTheme="minorBidi" w:eastAsia="Arial" w:hAnsiTheme="minorBidi" w:cstheme="minorBidi"/>
          <w:b/>
          <w:sz w:val="22"/>
          <w:szCs w:val="22"/>
        </w:rPr>
        <w:t>N</w:t>
      </w:r>
    </w:p>
    <w:p w14:paraId="1F661EDB" w14:textId="77777777" w:rsidR="00402869" w:rsidRPr="009F2E91" w:rsidRDefault="00402869">
      <w:pPr>
        <w:spacing w:before="8" w:line="200" w:lineRule="exact"/>
        <w:rPr>
          <w:rFonts w:asciiTheme="minorBidi" w:hAnsiTheme="minorBidi" w:cstheme="minorBidi"/>
        </w:rPr>
      </w:pPr>
    </w:p>
    <w:p w14:paraId="715DEA15" w14:textId="77777777" w:rsidR="00C0151E" w:rsidRPr="009F2E91" w:rsidRDefault="00C0151E" w:rsidP="00C0151E">
      <w:pPr>
        <w:jc w:val="both"/>
        <w:rPr>
          <w:rFonts w:asciiTheme="minorBidi" w:hAnsiTheme="minorBidi" w:cstheme="minorBidi"/>
          <w:sz w:val="24"/>
          <w:szCs w:val="24"/>
        </w:rPr>
        <w:sectPr w:rsidR="00C0151E" w:rsidRPr="009F2E91" w:rsidSect="00C0151E">
          <w:headerReference w:type="default" r:id="rId8"/>
          <w:type w:val="continuous"/>
          <w:pgSz w:w="11906" w:h="16838"/>
          <w:pgMar w:top="1701" w:right="1701" w:bottom="1701" w:left="2268" w:header="1134" w:footer="1191" w:gutter="0"/>
          <w:pgNumType w:start="1"/>
          <w:cols w:space="720"/>
          <w:docGrid w:linePitch="272"/>
        </w:sectPr>
      </w:pPr>
    </w:p>
    <w:p w14:paraId="4CCE02B6" w14:textId="77777777" w:rsidR="00550CB3" w:rsidRPr="00550CB3" w:rsidRDefault="00550CB3" w:rsidP="00550CB3">
      <w:pPr>
        <w:spacing w:line="360" w:lineRule="auto"/>
        <w:ind w:firstLine="566"/>
        <w:jc w:val="both"/>
        <w:rPr>
          <w:rFonts w:asciiTheme="minorBidi" w:hAnsiTheme="minorBidi" w:cstheme="minorBidi"/>
          <w:sz w:val="24"/>
          <w:szCs w:val="24"/>
        </w:rPr>
      </w:pPr>
    </w:p>
    <w:p w14:paraId="164AE353" w14:textId="77777777" w:rsidR="00550CB3" w:rsidRPr="00550CB3" w:rsidRDefault="00550CB3" w:rsidP="00550CB3">
      <w:pPr>
        <w:spacing w:line="360" w:lineRule="auto"/>
        <w:ind w:firstLine="566"/>
        <w:jc w:val="both"/>
        <w:rPr>
          <w:rFonts w:asciiTheme="minorBidi" w:hAnsiTheme="minorBidi" w:cstheme="minorBidi"/>
          <w:sz w:val="24"/>
          <w:szCs w:val="24"/>
        </w:rPr>
      </w:pPr>
      <w:r w:rsidRPr="00550CB3">
        <w:rPr>
          <w:rFonts w:asciiTheme="minorBidi" w:hAnsiTheme="minorBidi" w:cstheme="minorBidi"/>
          <w:sz w:val="24"/>
          <w:szCs w:val="24"/>
        </w:rPr>
        <w:t xml:space="preserve">Toko </w:t>
      </w:r>
      <w:proofErr w:type="spellStart"/>
      <w:r w:rsidRPr="00550CB3">
        <w:rPr>
          <w:rFonts w:asciiTheme="minorBidi" w:hAnsiTheme="minorBidi" w:cstheme="minorBidi"/>
          <w:sz w:val="24"/>
          <w:szCs w:val="24"/>
        </w:rPr>
        <w:t>Cemilan</w:t>
      </w:r>
      <w:proofErr w:type="spellEnd"/>
      <w:r w:rsidRPr="00550CB3">
        <w:rPr>
          <w:rFonts w:asciiTheme="minorBidi" w:hAnsiTheme="minorBidi" w:cstheme="minorBidi"/>
          <w:sz w:val="24"/>
          <w:szCs w:val="24"/>
        </w:rPr>
        <w:t xml:space="preserve"> Bu Atik </w:t>
      </w:r>
      <w:proofErr w:type="spellStart"/>
      <w:r w:rsidRPr="00550CB3">
        <w:rPr>
          <w:rFonts w:asciiTheme="minorBidi" w:hAnsiTheme="minorBidi" w:cstheme="minorBidi"/>
          <w:sz w:val="24"/>
          <w:szCs w:val="24"/>
        </w:rPr>
        <w:t>merupakan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bisnis</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rumahan</w:t>
      </w:r>
      <w:proofErr w:type="spellEnd"/>
      <w:r w:rsidRPr="00550CB3">
        <w:rPr>
          <w:rFonts w:asciiTheme="minorBidi" w:hAnsiTheme="minorBidi" w:cstheme="minorBidi"/>
          <w:sz w:val="24"/>
          <w:szCs w:val="24"/>
        </w:rPr>
        <w:t xml:space="preserve"> yang </w:t>
      </w:r>
      <w:proofErr w:type="spellStart"/>
      <w:r w:rsidRPr="00550CB3">
        <w:rPr>
          <w:rFonts w:asciiTheme="minorBidi" w:hAnsiTheme="minorBidi" w:cstheme="minorBidi"/>
          <w:sz w:val="24"/>
          <w:szCs w:val="24"/>
        </w:rPr>
        <w:t>bergerak</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dalam</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bidang</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kuliner</w:t>
      </w:r>
      <w:proofErr w:type="spellEnd"/>
      <w:r w:rsidRPr="00550CB3">
        <w:rPr>
          <w:rFonts w:asciiTheme="minorBidi" w:hAnsiTheme="minorBidi" w:cstheme="minorBidi"/>
          <w:sz w:val="24"/>
          <w:szCs w:val="24"/>
        </w:rPr>
        <w:t xml:space="preserve"> yang </w:t>
      </w:r>
      <w:proofErr w:type="spellStart"/>
      <w:r w:rsidRPr="00550CB3">
        <w:rPr>
          <w:rFonts w:asciiTheme="minorBidi" w:hAnsiTheme="minorBidi" w:cstheme="minorBidi"/>
          <w:sz w:val="24"/>
          <w:szCs w:val="24"/>
        </w:rPr>
        <w:t>menyediakan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berbagai</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jenis</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cemilan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untuk</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anak</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muda</w:t>
      </w:r>
      <w:proofErr w:type="spellEnd"/>
      <w:r w:rsidRPr="00550CB3">
        <w:rPr>
          <w:rFonts w:asciiTheme="minorBidi" w:hAnsiTheme="minorBidi" w:cstheme="minorBidi"/>
          <w:sz w:val="24"/>
          <w:szCs w:val="24"/>
        </w:rPr>
        <w:t xml:space="preserve"> dan orang </w:t>
      </w:r>
      <w:proofErr w:type="spellStart"/>
      <w:r w:rsidRPr="00550CB3">
        <w:rPr>
          <w:rFonts w:asciiTheme="minorBidi" w:hAnsiTheme="minorBidi" w:cstheme="minorBidi"/>
          <w:sz w:val="24"/>
          <w:szCs w:val="24"/>
        </w:rPr>
        <w:t>dewasa</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seperti</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basreng</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seblak</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kering</w:t>
      </w:r>
      <w:proofErr w:type="spellEnd"/>
      <w:r w:rsidRPr="00550CB3">
        <w:rPr>
          <w:rFonts w:asciiTheme="minorBidi" w:hAnsiTheme="minorBidi" w:cstheme="minorBidi"/>
          <w:sz w:val="24"/>
          <w:szCs w:val="24"/>
        </w:rPr>
        <w:t xml:space="preserve">, dan </w:t>
      </w:r>
      <w:proofErr w:type="spellStart"/>
      <w:r w:rsidRPr="00550CB3">
        <w:rPr>
          <w:rFonts w:asciiTheme="minorBidi" w:hAnsiTheme="minorBidi" w:cstheme="minorBidi"/>
          <w:sz w:val="24"/>
          <w:szCs w:val="24"/>
        </w:rPr>
        <w:t>cemilan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lainnya</w:t>
      </w:r>
      <w:proofErr w:type="spellEnd"/>
      <w:r w:rsidRPr="00550CB3">
        <w:rPr>
          <w:rFonts w:asciiTheme="minorBidi" w:hAnsiTheme="minorBidi" w:cstheme="minorBidi"/>
          <w:sz w:val="24"/>
          <w:szCs w:val="24"/>
        </w:rPr>
        <w:t xml:space="preserve">. Dalam </w:t>
      </w:r>
      <w:proofErr w:type="spellStart"/>
      <w:r w:rsidRPr="00550CB3">
        <w:rPr>
          <w:rFonts w:asciiTheme="minorBidi" w:hAnsiTheme="minorBidi" w:cstheme="minorBidi"/>
          <w:sz w:val="24"/>
          <w:szCs w:val="24"/>
        </w:rPr>
        <w:t>pembuatan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cemilan</w:t>
      </w:r>
      <w:proofErr w:type="spellEnd"/>
      <w:r w:rsidRPr="00550CB3">
        <w:rPr>
          <w:rFonts w:asciiTheme="minorBidi" w:hAnsiTheme="minorBidi" w:cstheme="minorBidi"/>
          <w:sz w:val="24"/>
          <w:szCs w:val="24"/>
        </w:rPr>
        <w:t xml:space="preserve"> Toko </w:t>
      </w:r>
      <w:proofErr w:type="spellStart"/>
      <w:r w:rsidRPr="00550CB3">
        <w:rPr>
          <w:rFonts w:asciiTheme="minorBidi" w:hAnsiTheme="minorBidi" w:cstheme="minorBidi"/>
          <w:sz w:val="24"/>
          <w:szCs w:val="24"/>
        </w:rPr>
        <w:t>Cemilan</w:t>
      </w:r>
      <w:proofErr w:type="spellEnd"/>
      <w:r w:rsidRPr="00550CB3">
        <w:rPr>
          <w:rFonts w:asciiTheme="minorBidi" w:hAnsiTheme="minorBidi" w:cstheme="minorBidi"/>
          <w:sz w:val="24"/>
          <w:szCs w:val="24"/>
        </w:rPr>
        <w:t xml:space="preserve"> Bu Atik </w:t>
      </w:r>
      <w:proofErr w:type="spellStart"/>
      <w:r w:rsidRPr="00550CB3">
        <w:rPr>
          <w:rFonts w:asciiTheme="minorBidi" w:hAnsiTheme="minorBidi" w:cstheme="minorBidi"/>
          <w:sz w:val="24"/>
          <w:szCs w:val="24"/>
        </w:rPr>
        <w:t>menggunakan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kompor</w:t>
      </w:r>
      <w:proofErr w:type="spellEnd"/>
      <w:r w:rsidRPr="00550CB3">
        <w:rPr>
          <w:rFonts w:asciiTheme="minorBidi" w:hAnsiTheme="minorBidi" w:cstheme="minorBidi"/>
          <w:sz w:val="24"/>
          <w:szCs w:val="24"/>
        </w:rPr>
        <w:t xml:space="preserve"> gas </w:t>
      </w:r>
      <w:proofErr w:type="spellStart"/>
      <w:r w:rsidRPr="00550CB3">
        <w:rPr>
          <w:rFonts w:asciiTheme="minorBidi" w:hAnsiTheme="minorBidi" w:cstheme="minorBidi"/>
          <w:sz w:val="24"/>
          <w:szCs w:val="24"/>
        </w:rPr>
        <w:t>untuk</w:t>
      </w:r>
      <w:proofErr w:type="spellEnd"/>
      <w:r w:rsidRPr="00550CB3">
        <w:rPr>
          <w:rFonts w:asciiTheme="minorBidi" w:hAnsiTheme="minorBidi" w:cstheme="minorBidi"/>
          <w:sz w:val="24"/>
          <w:szCs w:val="24"/>
        </w:rPr>
        <w:t xml:space="preserve"> </w:t>
      </w:r>
      <w:r w:rsidRPr="00550CB3">
        <w:rPr>
          <w:rFonts w:asciiTheme="minorBidi" w:hAnsiTheme="minorBidi" w:cstheme="minorBidi"/>
          <w:sz w:val="24"/>
          <w:szCs w:val="24"/>
        </w:rPr>
        <w:t xml:space="preserve">proses </w:t>
      </w:r>
      <w:proofErr w:type="spellStart"/>
      <w:r w:rsidRPr="00550CB3">
        <w:rPr>
          <w:rFonts w:asciiTheme="minorBidi" w:hAnsiTheme="minorBidi" w:cstheme="minorBidi"/>
          <w:sz w:val="24"/>
          <w:szCs w:val="24"/>
        </w:rPr>
        <w:t>pembuatan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beberapa</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cemilan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selain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itu</w:t>
      </w:r>
      <w:proofErr w:type="spellEnd"/>
      <w:r w:rsidRPr="00550CB3">
        <w:rPr>
          <w:rFonts w:asciiTheme="minorBidi" w:hAnsiTheme="minorBidi" w:cstheme="minorBidi"/>
          <w:sz w:val="24"/>
          <w:szCs w:val="24"/>
        </w:rPr>
        <w:t xml:space="preserve"> pada </w:t>
      </w:r>
      <w:proofErr w:type="spellStart"/>
      <w:r w:rsidRPr="00550CB3">
        <w:rPr>
          <w:rFonts w:asciiTheme="minorBidi" w:hAnsiTheme="minorBidi" w:cstheme="minorBidi"/>
          <w:sz w:val="24"/>
          <w:szCs w:val="24"/>
        </w:rPr>
        <w:t>saat</w:t>
      </w:r>
      <w:proofErr w:type="spellEnd"/>
      <w:r w:rsidRPr="00550CB3">
        <w:rPr>
          <w:rFonts w:asciiTheme="minorBidi" w:hAnsiTheme="minorBidi" w:cstheme="minorBidi"/>
          <w:sz w:val="24"/>
          <w:szCs w:val="24"/>
        </w:rPr>
        <w:t xml:space="preserve"> packing </w:t>
      </w:r>
      <w:proofErr w:type="spellStart"/>
      <w:r w:rsidRPr="00550CB3">
        <w:rPr>
          <w:rFonts w:asciiTheme="minorBidi" w:hAnsiTheme="minorBidi" w:cstheme="minorBidi"/>
          <w:sz w:val="24"/>
          <w:szCs w:val="24"/>
        </w:rPr>
        <w:t>cemilan</w:t>
      </w:r>
      <w:proofErr w:type="spellEnd"/>
      <w:r w:rsidRPr="00550CB3">
        <w:rPr>
          <w:rFonts w:asciiTheme="minorBidi" w:hAnsiTheme="minorBidi" w:cstheme="minorBidi"/>
          <w:sz w:val="24"/>
          <w:szCs w:val="24"/>
        </w:rPr>
        <w:t xml:space="preserve"> Toko </w:t>
      </w:r>
      <w:proofErr w:type="spellStart"/>
      <w:r w:rsidRPr="00550CB3">
        <w:rPr>
          <w:rFonts w:asciiTheme="minorBidi" w:hAnsiTheme="minorBidi" w:cstheme="minorBidi"/>
          <w:sz w:val="24"/>
          <w:szCs w:val="24"/>
        </w:rPr>
        <w:t>Cemilan</w:t>
      </w:r>
      <w:proofErr w:type="spellEnd"/>
      <w:r w:rsidRPr="00550CB3">
        <w:rPr>
          <w:rFonts w:asciiTheme="minorBidi" w:hAnsiTheme="minorBidi" w:cstheme="minorBidi"/>
          <w:sz w:val="24"/>
          <w:szCs w:val="24"/>
        </w:rPr>
        <w:t xml:space="preserve"> Bu Atik </w:t>
      </w:r>
      <w:proofErr w:type="spellStart"/>
      <w:r w:rsidRPr="00550CB3">
        <w:rPr>
          <w:rFonts w:asciiTheme="minorBidi" w:hAnsiTheme="minorBidi" w:cstheme="minorBidi"/>
          <w:sz w:val="24"/>
          <w:szCs w:val="24"/>
        </w:rPr>
        <w:t>menggunakan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banyak</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kabel</w:t>
      </w:r>
      <w:proofErr w:type="spellEnd"/>
      <w:r w:rsidRPr="00550CB3">
        <w:rPr>
          <w:rFonts w:asciiTheme="minorBidi" w:hAnsiTheme="minorBidi" w:cstheme="minorBidi"/>
          <w:sz w:val="24"/>
          <w:szCs w:val="24"/>
        </w:rPr>
        <w:t xml:space="preserve"> yang </w:t>
      </w:r>
      <w:proofErr w:type="spellStart"/>
      <w:r w:rsidRPr="00550CB3">
        <w:rPr>
          <w:rFonts w:asciiTheme="minorBidi" w:hAnsiTheme="minorBidi" w:cstheme="minorBidi"/>
          <w:sz w:val="24"/>
          <w:szCs w:val="24"/>
        </w:rPr>
        <w:t>menumpuk</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untuk</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menyalakan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mesin</w:t>
      </w:r>
      <w:proofErr w:type="spellEnd"/>
      <w:r w:rsidRPr="00550CB3">
        <w:rPr>
          <w:rFonts w:asciiTheme="minorBidi" w:hAnsiTheme="minorBidi" w:cstheme="minorBidi"/>
          <w:sz w:val="24"/>
          <w:szCs w:val="24"/>
        </w:rPr>
        <w:t xml:space="preserve"> press yang </w:t>
      </w:r>
      <w:proofErr w:type="spellStart"/>
      <w:r w:rsidRPr="00550CB3">
        <w:rPr>
          <w:rFonts w:asciiTheme="minorBidi" w:hAnsiTheme="minorBidi" w:cstheme="minorBidi"/>
          <w:sz w:val="24"/>
          <w:szCs w:val="24"/>
        </w:rPr>
        <w:t>menjadikannya</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rawan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sekali</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terjadi</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kebakaran</w:t>
      </w:r>
      <w:proofErr w:type="spellEnd"/>
      <w:r w:rsidRPr="00550CB3">
        <w:rPr>
          <w:rFonts w:asciiTheme="minorBidi" w:hAnsiTheme="minorBidi" w:cstheme="minorBidi"/>
          <w:sz w:val="24"/>
          <w:szCs w:val="24"/>
        </w:rPr>
        <w:t xml:space="preserve">. Oleh </w:t>
      </w:r>
      <w:proofErr w:type="spellStart"/>
      <w:r w:rsidRPr="00550CB3">
        <w:rPr>
          <w:rFonts w:asciiTheme="minorBidi" w:hAnsiTheme="minorBidi" w:cstheme="minorBidi"/>
          <w:sz w:val="24"/>
          <w:szCs w:val="24"/>
        </w:rPr>
        <w:t>sebab</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itu</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penulis</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ingin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membuat</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proyek</w:t>
      </w:r>
      <w:proofErr w:type="spellEnd"/>
      <w:r w:rsidRPr="00550CB3">
        <w:rPr>
          <w:rFonts w:asciiTheme="minorBidi" w:hAnsiTheme="minorBidi" w:cstheme="minorBidi"/>
          <w:sz w:val="24"/>
          <w:szCs w:val="24"/>
        </w:rPr>
        <w:t xml:space="preserve"> sensor </w:t>
      </w:r>
      <w:proofErr w:type="spellStart"/>
      <w:r w:rsidRPr="00550CB3">
        <w:rPr>
          <w:rFonts w:asciiTheme="minorBidi" w:hAnsiTheme="minorBidi" w:cstheme="minorBidi"/>
          <w:sz w:val="24"/>
          <w:szCs w:val="24"/>
        </w:rPr>
        <w:t>kebakaran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ini</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untuk</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memperkecil</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kerugian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saat</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terjadi</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lastRenderedPageBreak/>
        <w:t>kebakaran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atau</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mungkin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bisa</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mencegah</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kebakaran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itu</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terjadi</w:t>
      </w:r>
      <w:proofErr w:type="spellEnd"/>
      <w:r w:rsidRPr="00550CB3">
        <w:rPr>
          <w:rFonts w:asciiTheme="minorBidi" w:hAnsiTheme="minorBidi" w:cstheme="minorBidi"/>
          <w:sz w:val="24"/>
          <w:szCs w:val="24"/>
        </w:rPr>
        <w:t>.</w:t>
      </w:r>
    </w:p>
    <w:p w14:paraId="51FFAD82" w14:textId="77777777" w:rsidR="00550CB3" w:rsidRPr="00550CB3" w:rsidRDefault="00550CB3" w:rsidP="00550CB3">
      <w:pPr>
        <w:spacing w:line="360" w:lineRule="auto"/>
        <w:ind w:firstLine="566"/>
        <w:jc w:val="both"/>
        <w:rPr>
          <w:rFonts w:asciiTheme="minorBidi" w:hAnsiTheme="minorBidi" w:cstheme="minorBidi"/>
          <w:sz w:val="24"/>
          <w:szCs w:val="24"/>
        </w:rPr>
      </w:pPr>
      <w:proofErr w:type="spellStart"/>
      <w:r w:rsidRPr="00550CB3">
        <w:rPr>
          <w:rFonts w:asciiTheme="minorBidi" w:hAnsiTheme="minorBidi" w:cstheme="minorBidi"/>
          <w:sz w:val="24"/>
          <w:szCs w:val="24"/>
        </w:rPr>
        <w:t>Berdasarkan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masalah</w:t>
      </w:r>
      <w:proofErr w:type="spellEnd"/>
      <w:r w:rsidRPr="00550CB3">
        <w:rPr>
          <w:rFonts w:asciiTheme="minorBidi" w:hAnsiTheme="minorBidi" w:cstheme="minorBidi"/>
          <w:sz w:val="24"/>
          <w:szCs w:val="24"/>
        </w:rPr>
        <w:t xml:space="preserve"> yang </w:t>
      </w:r>
      <w:proofErr w:type="spellStart"/>
      <w:r w:rsidRPr="00550CB3">
        <w:rPr>
          <w:rFonts w:asciiTheme="minorBidi" w:hAnsiTheme="minorBidi" w:cstheme="minorBidi"/>
          <w:sz w:val="24"/>
          <w:szCs w:val="24"/>
        </w:rPr>
        <w:t>terjadi</w:t>
      </w:r>
      <w:proofErr w:type="spellEnd"/>
      <w:r w:rsidRPr="00550CB3">
        <w:rPr>
          <w:rFonts w:asciiTheme="minorBidi" w:hAnsiTheme="minorBidi" w:cstheme="minorBidi"/>
          <w:sz w:val="24"/>
          <w:szCs w:val="24"/>
        </w:rPr>
        <w:t xml:space="preserve"> di Toko </w:t>
      </w:r>
      <w:proofErr w:type="spellStart"/>
      <w:r w:rsidRPr="00550CB3">
        <w:rPr>
          <w:rFonts w:asciiTheme="minorBidi" w:hAnsiTheme="minorBidi" w:cstheme="minorBidi"/>
          <w:sz w:val="24"/>
          <w:szCs w:val="24"/>
        </w:rPr>
        <w:t>Cemilan</w:t>
      </w:r>
      <w:proofErr w:type="spellEnd"/>
      <w:r w:rsidRPr="00550CB3">
        <w:rPr>
          <w:rFonts w:asciiTheme="minorBidi" w:hAnsiTheme="minorBidi" w:cstheme="minorBidi"/>
          <w:sz w:val="24"/>
          <w:szCs w:val="24"/>
        </w:rPr>
        <w:t xml:space="preserve"> Bu Atik, IoT (Internet of Things) </w:t>
      </w:r>
      <w:proofErr w:type="spellStart"/>
      <w:r w:rsidRPr="00550CB3">
        <w:rPr>
          <w:rFonts w:asciiTheme="minorBidi" w:hAnsiTheme="minorBidi" w:cstheme="minorBidi"/>
          <w:sz w:val="24"/>
          <w:szCs w:val="24"/>
        </w:rPr>
        <w:t>dapat</w:t>
      </w:r>
      <w:proofErr w:type="spellEnd"/>
      <w:r w:rsidRPr="00550CB3">
        <w:rPr>
          <w:rFonts w:asciiTheme="minorBidi" w:hAnsiTheme="minorBidi" w:cstheme="minorBidi"/>
          <w:sz w:val="24"/>
          <w:szCs w:val="24"/>
        </w:rPr>
        <w:t xml:space="preserve"> di </w:t>
      </w:r>
      <w:proofErr w:type="spellStart"/>
      <w:r w:rsidRPr="00550CB3">
        <w:rPr>
          <w:rFonts w:asciiTheme="minorBidi" w:hAnsiTheme="minorBidi" w:cstheme="minorBidi"/>
          <w:sz w:val="24"/>
          <w:szCs w:val="24"/>
        </w:rPr>
        <w:t>manfaatkan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sebagai</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upaya</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pencegahan</w:t>
      </w:r>
      <w:proofErr w:type="spellEnd"/>
      <w:r w:rsidRPr="00550CB3">
        <w:rPr>
          <w:rFonts w:asciiTheme="minorBidi" w:hAnsiTheme="minorBidi" w:cstheme="minorBidi"/>
          <w:sz w:val="24"/>
          <w:szCs w:val="24"/>
        </w:rPr>
        <w:t xml:space="preserve"> dan </w:t>
      </w:r>
      <w:proofErr w:type="spellStart"/>
      <w:r w:rsidRPr="00550CB3">
        <w:rPr>
          <w:rFonts w:asciiTheme="minorBidi" w:hAnsiTheme="minorBidi" w:cstheme="minorBidi"/>
          <w:sz w:val="24"/>
          <w:szCs w:val="24"/>
        </w:rPr>
        <w:t>meminimalisir</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terjadinya</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kebakaran</w:t>
      </w:r>
      <w:proofErr w:type="spellEnd"/>
      <w:r w:rsidRPr="00550CB3">
        <w:rPr>
          <w:rFonts w:asciiTheme="minorBidi" w:hAnsiTheme="minorBidi" w:cstheme="minorBidi"/>
          <w:sz w:val="24"/>
          <w:szCs w:val="24"/>
        </w:rPr>
        <w:t xml:space="preserve"> di Toko </w:t>
      </w:r>
      <w:proofErr w:type="spellStart"/>
      <w:r w:rsidRPr="00550CB3">
        <w:rPr>
          <w:rFonts w:asciiTheme="minorBidi" w:hAnsiTheme="minorBidi" w:cstheme="minorBidi"/>
          <w:sz w:val="24"/>
          <w:szCs w:val="24"/>
        </w:rPr>
        <w:t>Cemilan</w:t>
      </w:r>
      <w:proofErr w:type="spellEnd"/>
      <w:r w:rsidRPr="00550CB3">
        <w:rPr>
          <w:rFonts w:asciiTheme="minorBidi" w:hAnsiTheme="minorBidi" w:cstheme="minorBidi"/>
          <w:sz w:val="24"/>
          <w:szCs w:val="24"/>
        </w:rPr>
        <w:t xml:space="preserve"> Bu Atik, </w:t>
      </w:r>
      <w:proofErr w:type="spellStart"/>
      <w:r w:rsidRPr="00550CB3">
        <w:rPr>
          <w:rFonts w:asciiTheme="minorBidi" w:hAnsiTheme="minorBidi" w:cstheme="minorBidi"/>
          <w:sz w:val="24"/>
          <w:szCs w:val="24"/>
        </w:rPr>
        <w:t>dengan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membuat</w:t>
      </w:r>
      <w:proofErr w:type="spellEnd"/>
      <w:r w:rsidRPr="00550CB3">
        <w:rPr>
          <w:rFonts w:asciiTheme="minorBidi" w:hAnsiTheme="minorBidi" w:cstheme="minorBidi"/>
          <w:sz w:val="24"/>
          <w:szCs w:val="24"/>
        </w:rPr>
        <w:t xml:space="preserve"> sensor </w:t>
      </w:r>
      <w:proofErr w:type="spellStart"/>
      <w:r w:rsidRPr="00550CB3">
        <w:rPr>
          <w:rFonts w:asciiTheme="minorBidi" w:hAnsiTheme="minorBidi" w:cstheme="minorBidi"/>
          <w:sz w:val="24"/>
          <w:szCs w:val="24"/>
        </w:rPr>
        <w:t>api</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menggunakan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nodemcu</w:t>
      </w:r>
      <w:proofErr w:type="spellEnd"/>
      <w:r w:rsidRPr="00550CB3">
        <w:rPr>
          <w:rFonts w:asciiTheme="minorBidi" w:hAnsiTheme="minorBidi" w:cstheme="minorBidi"/>
          <w:sz w:val="24"/>
          <w:szCs w:val="24"/>
        </w:rPr>
        <w:t xml:space="preserve"> esp8266 yang </w:t>
      </w:r>
      <w:proofErr w:type="spellStart"/>
      <w:r w:rsidRPr="00550CB3">
        <w:rPr>
          <w:rFonts w:asciiTheme="minorBidi" w:hAnsiTheme="minorBidi" w:cstheme="minorBidi"/>
          <w:sz w:val="24"/>
          <w:szCs w:val="24"/>
        </w:rPr>
        <w:t>bisa</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terintegrasi</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dengan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whatsapp</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pemilik</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toko</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untuk</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memberikan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notifikasi</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bagi</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pemilik</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toko</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untuk</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menyelamatkan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diri</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ataupun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memadamkan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api</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Dengan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memanfaatkan</w:t>
      </w:r>
      <w:proofErr w:type="spellEnd"/>
      <w:r w:rsidRPr="00550CB3">
        <w:rPr>
          <w:rFonts w:asciiTheme="minorBidi" w:hAnsiTheme="minorBidi" w:cstheme="minorBidi"/>
          <w:sz w:val="24"/>
          <w:szCs w:val="24"/>
        </w:rPr>
        <w:t xml:space="preserve"> IoT (Internet of Things) </w:t>
      </w:r>
      <w:proofErr w:type="spellStart"/>
      <w:r w:rsidRPr="00550CB3">
        <w:rPr>
          <w:rFonts w:asciiTheme="minorBidi" w:hAnsiTheme="minorBidi" w:cstheme="minorBidi"/>
          <w:sz w:val="24"/>
          <w:szCs w:val="24"/>
        </w:rPr>
        <w:t>tersebut</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diharapkan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bisa</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meminimalisir</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kejadian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kebakaran</w:t>
      </w:r>
      <w:proofErr w:type="spellEnd"/>
      <w:r w:rsidRPr="00550CB3">
        <w:rPr>
          <w:rFonts w:asciiTheme="minorBidi" w:hAnsiTheme="minorBidi" w:cstheme="minorBidi"/>
          <w:sz w:val="24"/>
          <w:szCs w:val="24"/>
        </w:rPr>
        <w:t xml:space="preserve"> yang </w:t>
      </w:r>
      <w:proofErr w:type="spellStart"/>
      <w:r w:rsidRPr="00550CB3">
        <w:rPr>
          <w:rFonts w:asciiTheme="minorBidi" w:hAnsiTheme="minorBidi" w:cstheme="minorBidi"/>
          <w:sz w:val="24"/>
          <w:szCs w:val="24"/>
        </w:rPr>
        <w:t>memakan</w:t>
      </w:r>
      <w:proofErr w:type="spellEnd"/>
      <w:r w:rsidRPr="00550CB3">
        <w:rPr>
          <w:rFonts w:asciiTheme="minorBidi" w:hAnsiTheme="minorBidi" w:cstheme="minorBidi"/>
          <w:sz w:val="24"/>
          <w:szCs w:val="24"/>
        </w:rPr>
        <w:t xml:space="preserve"> korban </w:t>
      </w:r>
      <w:proofErr w:type="spellStart"/>
      <w:r w:rsidRPr="00550CB3">
        <w:rPr>
          <w:rFonts w:asciiTheme="minorBidi" w:hAnsiTheme="minorBidi" w:cstheme="minorBidi"/>
          <w:sz w:val="24"/>
          <w:szCs w:val="24"/>
        </w:rPr>
        <w:t>jiwa</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maupun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materil</w:t>
      </w:r>
      <w:proofErr w:type="spellEnd"/>
      <w:r w:rsidRPr="00550CB3">
        <w:rPr>
          <w:rFonts w:asciiTheme="minorBidi" w:hAnsiTheme="minorBidi" w:cstheme="minorBidi"/>
          <w:sz w:val="24"/>
          <w:szCs w:val="24"/>
        </w:rPr>
        <w:t xml:space="preserve"> dan </w:t>
      </w:r>
      <w:proofErr w:type="spellStart"/>
      <w:r w:rsidRPr="00550CB3">
        <w:rPr>
          <w:rFonts w:asciiTheme="minorBidi" w:hAnsiTheme="minorBidi" w:cstheme="minorBidi"/>
          <w:sz w:val="24"/>
          <w:szCs w:val="24"/>
        </w:rPr>
        <w:t>diharapkan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dapat</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mendeteksi</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kejadian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kebakaran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sebelum</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meluas</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sehingga</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dapat</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dengan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mudah</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ditangani</w:t>
      </w:r>
      <w:proofErr w:type="spellEnd"/>
      <w:r w:rsidRPr="00550CB3">
        <w:rPr>
          <w:rFonts w:asciiTheme="minorBidi" w:hAnsiTheme="minorBidi" w:cstheme="minorBidi"/>
          <w:sz w:val="24"/>
          <w:szCs w:val="24"/>
        </w:rPr>
        <w:t xml:space="preserve">. </w:t>
      </w:r>
    </w:p>
    <w:p w14:paraId="66A320F0" w14:textId="7D1D0EBA" w:rsidR="00C0151E" w:rsidRPr="009F2E91" w:rsidRDefault="00550CB3" w:rsidP="00550CB3">
      <w:pPr>
        <w:spacing w:line="360" w:lineRule="auto"/>
        <w:ind w:firstLine="566"/>
        <w:jc w:val="both"/>
        <w:rPr>
          <w:rFonts w:asciiTheme="minorBidi" w:hAnsiTheme="minorBidi" w:cstheme="minorBidi"/>
          <w:sz w:val="24"/>
          <w:szCs w:val="24"/>
        </w:rPr>
      </w:pPr>
      <w:r w:rsidRPr="00550CB3">
        <w:rPr>
          <w:rFonts w:asciiTheme="minorBidi" w:hAnsiTheme="minorBidi" w:cstheme="minorBidi"/>
          <w:sz w:val="24"/>
          <w:szCs w:val="24"/>
        </w:rPr>
        <w:t xml:space="preserve">Oleh </w:t>
      </w:r>
      <w:proofErr w:type="spellStart"/>
      <w:r w:rsidRPr="00550CB3">
        <w:rPr>
          <w:rFonts w:asciiTheme="minorBidi" w:hAnsiTheme="minorBidi" w:cstheme="minorBidi"/>
          <w:sz w:val="24"/>
          <w:szCs w:val="24"/>
        </w:rPr>
        <w:t>karena</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itu</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diperlukan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sistem</w:t>
      </w:r>
      <w:proofErr w:type="spellEnd"/>
      <w:r w:rsidRPr="00550CB3">
        <w:rPr>
          <w:rFonts w:asciiTheme="minorBidi" w:hAnsiTheme="minorBidi" w:cstheme="minorBidi"/>
          <w:sz w:val="24"/>
          <w:szCs w:val="24"/>
        </w:rPr>
        <w:t xml:space="preserve"> sensor </w:t>
      </w:r>
      <w:proofErr w:type="spellStart"/>
      <w:r w:rsidRPr="00550CB3">
        <w:rPr>
          <w:rFonts w:asciiTheme="minorBidi" w:hAnsiTheme="minorBidi" w:cstheme="minorBidi"/>
          <w:sz w:val="24"/>
          <w:szCs w:val="24"/>
        </w:rPr>
        <w:t>api</w:t>
      </w:r>
      <w:proofErr w:type="spellEnd"/>
      <w:r w:rsidRPr="00550CB3">
        <w:rPr>
          <w:rFonts w:asciiTheme="minorBidi" w:hAnsiTheme="minorBidi" w:cstheme="minorBidi"/>
          <w:sz w:val="24"/>
          <w:szCs w:val="24"/>
        </w:rPr>
        <w:t xml:space="preserve"> yang </w:t>
      </w:r>
      <w:proofErr w:type="spellStart"/>
      <w:r w:rsidRPr="00550CB3">
        <w:rPr>
          <w:rFonts w:asciiTheme="minorBidi" w:hAnsiTheme="minorBidi" w:cstheme="minorBidi"/>
          <w:sz w:val="24"/>
          <w:szCs w:val="24"/>
        </w:rPr>
        <w:t>terhubung</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dengan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whatsapp</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untuk</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mendeteksi</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kebakaran</w:t>
      </w:r>
      <w:proofErr w:type="spellEnd"/>
      <w:r w:rsidRPr="00550CB3">
        <w:rPr>
          <w:rFonts w:asciiTheme="minorBidi" w:hAnsiTheme="minorBidi" w:cstheme="minorBidi"/>
          <w:sz w:val="24"/>
          <w:szCs w:val="24"/>
        </w:rPr>
        <w:t xml:space="preserve"> dan </w:t>
      </w:r>
      <w:proofErr w:type="spellStart"/>
      <w:r w:rsidRPr="00550CB3">
        <w:rPr>
          <w:rFonts w:asciiTheme="minorBidi" w:hAnsiTheme="minorBidi" w:cstheme="minorBidi"/>
          <w:sz w:val="24"/>
          <w:szCs w:val="24"/>
        </w:rPr>
        <w:t>memberi</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notifikasi</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kepada</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pemilik</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toko</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untuk</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menanggulangi</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kebakaran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Berdasarkan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uraian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diatas</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maka</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penulis</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membuat</w:t>
      </w:r>
      <w:proofErr w:type="spellEnd"/>
      <w:r w:rsidRPr="00550CB3">
        <w:rPr>
          <w:rFonts w:asciiTheme="minorBidi" w:hAnsiTheme="minorBidi" w:cstheme="minorBidi"/>
          <w:sz w:val="24"/>
          <w:szCs w:val="24"/>
        </w:rPr>
        <w:t xml:space="preserve"> sensor </w:t>
      </w:r>
      <w:proofErr w:type="spellStart"/>
      <w:r w:rsidRPr="00550CB3">
        <w:rPr>
          <w:rFonts w:asciiTheme="minorBidi" w:hAnsiTheme="minorBidi" w:cstheme="minorBidi"/>
          <w:sz w:val="24"/>
          <w:szCs w:val="24"/>
        </w:rPr>
        <w:t>api</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berbasis</w:t>
      </w:r>
      <w:proofErr w:type="spellEnd"/>
      <w:r w:rsidRPr="00550CB3">
        <w:rPr>
          <w:rFonts w:asciiTheme="minorBidi" w:hAnsiTheme="minorBidi" w:cstheme="minorBidi"/>
          <w:sz w:val="24"/>
          <w:szCs w:val="24"/>
        </w:rPr>
        <w:t xml:space="preserve"> IoT (Internet of Things) </w:t>
      </w:r>
      <w:proofErr w:type="spellStart"/>
      <w:r w:rsidRPr="00550CB3">
        <w:rPr>
          <w:rFonts w:asciiTheme="minorBidi" w:hAnsiTheme="minorBidi" w:cstheme="minorBidi"/>
          <w:sz w:val="24"/>
          <w:szCs w:val="24"/>
        </w:rPr>
        <w:t>dengan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judul</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Implementasi</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Sistem</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Pendeteksi</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Kebakaran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Berbasis</w:t>
      </w:r>
      <w:proofErr w:type="spellEnd"/>
      <w:r w:rsidRPr="00550CB3">
        <w:rPr>
          <w:rFonts w:asciiTheme="minorBidi" w:hAnsiTheme="minorBidi" w:cstheme="minorBidi"/>
          <w:sz w:val="24"/>
          <w:szCs w:val="24"/>
        </w:rPr>
        <w:t xml:space="preserve"> IoT (Internet of Things) </w:t>
      </w:r>
      <w:proofErr w:type="spellStart"/>
      <w:r w:rsidRPr="00550CB3">
        <w:rPr>
          <w:rFonts w:asciiTheme="minorBidi" w:hAnsiTheme="minorBidi" w:cstheme="minorBidi"/>
          <w:sz w:val="24"/>
          <w:szCs w:val="24"/>
        </w:rPr>
        <w:t>Menggunakan</w:t>
      </w:r>
      <w:proofErr w:type="spellEnd"/>
      <w:r w:rsidRPr="00550CB3">
        <w:rPr>
          <w:rFonts w:asciiTheme="minorBidi" w:hAnsiTheme="minorBidi" w:cstheme="minorBidi"/>
          <w:sz w:val="24"/>
          <w:szCs w:val="24"/>
        </w:rPr>
        <w:t xml:space="preserve"> NODEMCU ESP8266 dan </w:t>
      </w:r>
      <w:proofErr w:type="spellStart"/>
      <w:r w:rsidRPr="00550CB3">
        <w:rPr>
          <w:rFonts w:asciiTheme="minorBidi" w:hAnsiTheme="minorBidi" w:cstheme="minorBidi"/>
          <w:sz w:val="24"/>
          <w:szCs w:val="24"/>
        </w:rPr>
        <w:t>Notifikasi</w:t>
      </w:r>
      <w:proofErr w:type="spellEnd"/>
      <w:r w:rsidRPr="00550CB3">
        <w:rPr>
          <w:rFonts w:asciiTheme="minorBidi" w:hAnsiTheme="minorBidi" w:cstheme="minorBidi"/>
          <w:sz w:val="24"/>
          <w:szCs w:val="24"/>
        </w:rPr>
        <w:t xml:space="preserve"> WhatsApp Di Toko </w:t>
      </w:r>
      <w:proofErr w:type="spellStart"/>
      <w:r w:rsidRPr="00550CB3">
        <w:rPr>
          <w:rFonts w:asciiTheme="minorBidi" w:hAnsiTheme="minorBidi" w:cstheme="minorBidi"/>
          <w:sz w:val="24"/>
          <w:szCs w:val="24"/>
        </w:rPr>
        <w:t>Cemilan</w:t>
      </w:r>
      <w:proofErr w:type="spellEnd"/>
      <w:r w:rsidRPr="00550CB3">
        <w:rPr>
          <w:rFonts w:asciiTheme="minorBidi" w:hAnsiTheme="minorBidi" w:cstheme="minorBidi"/>
          <w:sz w:val="24"/>
          <w:szCs w:val="24"/>
        </w:rPr>
        <w:t xml:space="preserve"> Bu Atik” </w:t>
      </w:r>
      <w:proofErr w:type="spellStart"/>
      <w:r w:rsidRPr="00550CB3">
        <w:rPr>
          <w:rFonts w:asciiTheme="minorBidi" w:hAnsiTheme="minorBidi" w:cstheme="minorBidi"/>
          <w:sz w:val="24"/>
          <w:szCs w:val="24"/>
        </w:rPr>
        <w:t>dimana</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penulis</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berharap</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dengan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adanya</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sistem</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tersebut</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dapat</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menanggulangi</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kebakaran</w:t>
      </w:r>
      <w:proofErr w:type="spellEnd"/>
      <w:r w:rsidRPr="00550CB3">
        <w:rPr>
          <w:rFonts w:asciiTheme="minorBidi" w:hAnsiTheme="minorBidi" w:cstheme="minorBidi"/>
          <w:sz w:val="24"/>
          <w:szCs w:val="24"/>
        </w:rPr>
        <w:t xml:space="preserve"> yang </w:t>
      </w:r>
      <w:proofErr w:type="spellStart"/>
      <w:r w:rsidRPr="00550CB3">
        <w:rPr>
          <w:rFonts w:asciiTheme="minorBidi" w:hAnsiTheme="minorBidi" w:cstheme="minorBidi"/>
          <w:sz w:val="24"/>
          <w:szCs w:val="24"/>
        </w:rPr>
        <w:t>bisa</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terjadi</w:t>
      </w:r>
      <w:proofErr w:type="spellEnd"/>
      <w:r w:rsidRPr="00550CB3">
        <w:rPr>
          <w:rFonts w:asciiTheme="minorBidi" w:hAnsiTheme="minorBidi" w:cstheme="minorBidi"/>
          <w:sz w:val="24"/>
          <w:szCs w:val="24"/>
        </w:rPr>
        <w:t xml:space="preserve"> pada Toko </w:t>
      </w:r>
      <w:proofErr w:type="spellStart"/>
      <w:r w:rsidRPr="00550CB3">
        <w:rPr>
          <w:rFonts w:asciiTheme="minorBidi" w:hAnsiTheme="minorBidi" w:cstheme="minorBidi"/>
          <w:sz w:val="24"/>
          <w:szCs w:val="24"/>
        </w:rPr>
        <w:t>Cemilan</w:t>
      </w:r>
      <w:proofErr w:type="spellEnd"/>
      <w:r w:rsidRPr="00550CB3">
        <w:rPr>
          <w:rFonts w:asciiTheme="minorBidi" w:hAnsiTheme="minorBidi" w:cstheme="minorBidi"/>
          <w:sz w:val="24"/>
          <w:szCs w:val="24"/>
        </w:rPr>
        <w:t xml:space="preserve"> Bu Atik</w:t>
      </w:r>
      <w:r>
        <w:rPr>
          <w:rFonts w:asciiTheme="minorBidi" w:hAnsiTheme="minorBidi" w:cstheme="minorBidi"/>
          <w:sz w:val="24"/>
          <w:szCs w:val="24"/>
        </w:rPr>
        <w:t>.</w:t>
      </w:r>
    </w:p>
    <w:p w14:paraId="22B4467D" w14:textId="77777777" w:rsidR="00C0151E" w:rsidRPr="009F2E91" w:rsidRDefault="00C0151E" w:rsidP="00C0151E">
      <w:pPr>
        <w:spacing w:line="360" w:lineRule="auto"/>
        <w:ind w:firstLine="566"/>
        <w:jc w:val="both"/>
        <w:rPr>
          <w:rFonts w:asciiTheme="minorBidi" w:hAnsiTheme="minorBidi" w:cstheme="minorBidi"/>
          <w:sz w:val="24"/>
          <w:szCs w:val="24"/>
        </w:rPr>
      </w:pPr>
    </w:p>
    <w:p w14:paraId="7900EF51" w14:textId="77777777" w:rsidR="00C0151E" w:rsidRPr="009F2E91" w:rsidRDefault="00C0151E" w:rsidP="006F3245">
      <w:pPr>
        <w:spacing w:before="75"/>
        <w:rPr>
          <w:rFonts w:asciiTheme="minorBidi" w:eastAsia="Arial" w:hAnsiTheme="minorBidi" w:cstheme="minorBidi"/>
          <w:sz w:val="22"/>
          <w:szCs w:val="22"/>
        </w:rPr>
      </w:pPr>
      <w:r w:rsidRPr="009F2E91">
        <w:rPr>
          <w:rFonts w:asciiTheme="minorBidi" w:eastAsia="Arial" w:hAnsiTheme="minorBidi" w:cstheme="minorBidi"/>
          <w:b/>
          <w:spacing w:val="1"/>
          <w:sz w:val="22"/>
          <w:szCs w:val="22"/>
        </w:rPr>
        <w:t>M</w:t>
      </w:r>
      <w:r w:rsidRPr="009F2E91">
        <w:rPr>
          <w:rFonts w:asciiTheme="minorBidi" w:eastAsia="Arial" w:hAnsiTheme="minorBidi" w:cstheme="minorBidi"/>
          <w:b/>
          <w:spacing w:val="-1"/>
          <w:sz w:val="22"/>
          <w:szCs w:val="22"/>
        </w:rPr>
        <w:t>E</w:t>
      </w:r>
      <w:r w:rsidRPr="009F2E91">
        <w:rPr>
          <w:rFonts w:asciiTheme="minorBidi" w:eastAsia="Arial" w:hAnsiTheme="minorBidi" w:cstheme="minorBidi"/>
          <w:b/>
          <w:spacing w:val="-8"/>
          <w:sz w:val="22"/>
          <w:szCs w:val="22"/>
        </w:rPr>
        <w:t>T</w:t>
      </w:r>
      <w:r w:rsidRPr="009F2E91">
        <w:rPr>
          <w:rFonts w:asciiTheme="minorBidi" w:eastAsia="Arial" w:hAnsiTheme="minorBidi" w:cstheme="minorBidi"/>
          <w:b/>
          <w:spacing w:val="1"/>
          <w:sz w:val="22"/>
          <w:szCs w:val="22"/>
        </w:rPr>
        <w:t>OD</w:t>
      </w:r>
      <w:r w:rsidRPr="009F2E91">
        <w:rPr>
          <w:rFonts w:asciiTheme="minorBidi" w:eastAsia="Arial" w:hAnsiTheme="minorBidi" w:cstheme="minorBidi"/>
          <w:b/>
          <w:sz w:val="22"/>
          <w:szCs w:val="22"/>
        </w:rPr>
        <w:t>A</w:t>
      </w:r>
    </w:p>
    <w:p w14:paraId="2A593A96" w14:textId="77777777" w:rsidR="00550CB3" w:rsidRPr="00550CB3" w:rsidRDefault="00550CB3" w:rsidP="00550CB3">
      <w:pPr>
        <w:spacing w:line="360" w:lineRule="auto"/>
        <w:jc w:val="both"/>
        <w:rPr>
          <w:rFonts w:asciiTheme="minorBidi" w:hAnsiTheme="minorBidi" w:cstheme="minorBidi"/>
          <w:sz w:val="24"/>
          <w:szCs w:val="24"/>
        </w:rPr>
      </w:pPr>
      <w:r w:rsidRPr="00550CB3">
        <w:rPr>
          <w:rFonts w:asciiTheme="minorBidi" w:hAnsiTheme="minorBidi" w:cstheme="minorBidi"/>
          <w:sz w:val="24"/>
          <w:szCs w:val="24"/>
        </w:rPr>
        <w:t>1.</w:t>
      </w:r>
      <w:r w:rsidRPr="00550CB3">
        <w:rPr>
          <w:rFonts w:asciiTheme="minorBidi" w:hAnsiTheme="minorBidi" w:cstheme="minorBidi"/>
          <w:sz w:val="24"/>
          <w:szCs w:val="24"/>
        </w:rPr>
        <w:tab/>
        <w:t xml:space="preserve">Metode </w:t>
      </w:r>
      <w:proofErr w:type="spellStart"/>
      <w:r w:rsidRPr="00550CB3">
        <w:rPr>
          <w:rFonts w:asciiTheme="minorBidi" w:hAnsiTheme="minorBidi" w:cstheme="minorBidi"/>
          <w:sz w:val="24"/>
          <w:szCs w:val="24"/>
        </w:rPr>
        <w:t>Pengumpulan</w:t>
      </w:r>
      <w:proofErr w:type="spellEnd"/>
      <w:r w:rsidRPr="00550CB3">
        <w:rPr>
          <w:rFonts w:asciiTheme="minorBidi" w:hAnsiTheme="minorBidi" w:cstheme="minorBidi"/>
          <w:sz w:val="24"/>
          <w:szCs w:val="24"/>
        </w:rPr>
        <w:t xml:space="preserve"> Data</w:t>
      </w:r>
    </w:p>
    <w:p w14:paraId="3C295D7D" w14:textId="77777777" w:rsidR="00550CB3" w:rsidRPr="00550CB3" w:rsidRDefault="00550CB3" w:rsidP="00550CB3">
      <w:pPr>
        <w:spacing w:line="360" w:lineRule="auto"/>
        <w:jc w:val="both"/>
        <w:rPr>
          <w:rFonts w:asciiTheme="minorBidi" w:hAnsiTheme="minorBidi" w:cstheme="minorBidi"/>
          <w:sz w:val="24"/>
          <w:szCs w:val="24"/>
        </w:rPr>
      </w:pPr>
      <w:r w:rsidRPr="00550CB3">
        <w:rPr>
          <w:rFonts w:asciiTheme="minorBidi" w:hAnsiTheme="minorBidi" w:cstheme="minorBidi"/>
          <w:sz w:val="24"/>
          <w:szCs w:val="24"/>
        </w:rPr>
        <w:t>Interview/</w:t>
      </w:r>
      <w:proofErr w:type="spellStart"/>
      <w:r w:rsidRPr="00550CB3">
        <w:rPr>
          <w:rFonts w:asciiTheme="minorBidi" w:hAnsiTheme="minorBidi" w:cstheme="minorBidi"/>
          <w:sz w:val="24"/>
          <w:szCs w:val="24"/>
        </w:rPr>
        <w:t>wawancara</w:t>
      </w:r>
      <w:proofErr w:type="spellEnd"/>
      <w:r w:rsidRPr="00550CB3">
        <w:rPr>
          <w:rFonts w:asciiTheme="minorBidi" w:hAnsiTheme="minorBidi" w:cstheme="minorBidi"/>
          <w:sz w:val="24"/>
          <w:szCs w:val="24"/>
        </w:rPr>
        <w:t xml:space="preserve"> Metode </w:t>
      </w:r>
      <w:proofErr w:type="spellStart"/>
      <w:r w:rsidRPr="00550CB3">
        <w:rPr>
          <w:rFonts w:asciiTheme="minorBidi" w:hAnsiTheme="minorBidi" w:cstheme="minorBidi"/>
          <w:sz w:val="24"/>
          <w:szCs w:val="24"/>
        </w:rPr>
        <w:t>ini</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dilakukan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dengan</w:t>
      </w:r>
      <w:proofErr w:type="spellEnd"/>
      <w:r w:rsidRPr="00550CB3">
        <w:rPr>
          <w:rFonts w:asciiTheme="minorBidi" w:hAnsiTheme="minorBidi" w:cstheme="minorBidi"/>
          <w:sz w:val="24"/>
          <w:szCs w:val="24"/>
        </w:rPr>
        <w:t xml:space="preserve"> proses </w:t>
      </w:r>
      <w:proofErr w:type="spellStart"/>
      <w:r w:rsidRPr="00550CB3">
        <w:rPr>
          <w:rFonts w:asciiTheme="minorBidi" w:hAnsiTheme="minorBidi" w:cstheme="minorBidi"/>
          <w:sz w:val="24"/>
          <w:szCs w:val="24"/>
        </w:rPr>
        <w:t>tanya</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jawab</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terhadap</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pemilik</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toko</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seputar</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toko</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cemilan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bu</w:t>
      </w:r>
      <w:proofErr w:type="spellEnd"/>
      <w:r w:rsidRPr="00550CB3">
        <w:rPr>
          <w:rFonts w:asciiTheme="minorBidi" w:hAnsiTheme="minorBidi" w:cstheme="minorBidi"/>
          <w:sz w:val="24"/>
          <w:szCs w:val="24"/>
        </w:rPr>
        <w:t xml:space="preserve"> Atik dan </w:t>
      </w:r>
      <w:proofErr w:type="spellStart"/>
      <w:r w:rsidRPr="00550CB3">
        <w:rPr>
          <w:rFonts w:asciiTheme="minorBidi" w:hAnsiTheme="minorBidi" w:cstheme="minorBidi"/>
          <w:sz w:val="24"/>
          <w:szCs w:val="24"/>
        </w:rPr>
        <w:t>pengalaman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apa</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saja</w:t>
      </w:r>
      <w:proofErr w:type="spellEnd"/>
      <w:r w:rsidRPr="00550CB3">
        <w:rPr>
          <w:rFonts w:asciiTheme="minorBidi" w:hAnsiTheme="minorBidi" w:cstheme="minorBidi"/>
          <w:sz w:val="24"/>
          <w:szCs w:val="24"/>
        </w:rPr>
        <w:t xml:space="preserve"> yang </w:t>
      </w:r>
      <w:proofErr w:type="spellStart"/>
      <w:r w:rsidRPr="00550CB3">
        <w:rPr>
          <w:rFonts w:asciiTheme="minorBidi" w:hAnsiTheme="minorBidi" w:cstheme="minorBidi"/>
          <w:sz w:val="24"/>
          <w:szCs w:val="24"/>
        </w:rPr>
        <w:t>pernah</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bu</w:t>
      </w:r>
      <w:proofErr w:type="spellEnd"/>
      <w:r w:rsidRPr="00550CB3">
        <w:rPr>
          <w:rFonts w:asciiTheme="minorBidi" w:hAnsiTheme="minorBidi" w:cstheme="minorBidi"/>
          <w:sz w:val="24"/>
          <w:szCs w:val="24"/>
        </w:rPr>
        <w:t xml:space="preserve"> Atik </w:t>
      </w:r>
      <w:proofErr w:type="spellStart"/>
      <w:r w:rsidRPr="00550CB3">
        <w:rPr>
          <w:rFonts w:asciiTheme="minorBidi" w:hAnsiTheme="minorBidi" w:cstheme="minorBidi"/>
          <w:sz w:val="24"/>
          <w:szCs w:val="24"/>
        </w:rPr>
        <w:t>alami</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saat</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memasak</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cemilan</w:t>
      </w:r>
      <w:proofErr w:type="spellEnd"/>
      <w:r w:rsidRPr="00550CB3">
        <w:rPr>
          <w:rFonts w:asciiTheme="minorBidi" w:hAnsiTheme="minorBidi" w:cstheme="minorBidi"/>
          <w:sz w:val="24"/>
          <w:szCs w:val="24"/>
        </w:rPr>
        <w:t xml:space="preserve"> yang </w:t>
      </w:r>
      <w:proofErr w:type="spellStart"/>
      <w:r w:rsidRPr="00550CB3">
        <w:rPr>
          <w:rFonts w:asciiTheme="minorBidi" w:hAnsiTheme="minorBidi" w:cstheme="minorBidi"/>
          <w:sz w:val="24"/>
          <w:szCs w:val="24"/>
        </w:rPr>
        <w:t>akan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dijual</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Obervasi</w:t>
      </w:r>
      <w:proofErr w:type="spellEnd"/>
      <w:r w:rsidRPr="00550CB3">
        <w:rPr>
          <w:rFonts w:asciiTheme="minorBidi" w:hAnsiTheme="minorBidi" w:cstheme="minorBidi"/>
          <w:sz w:val="24"/>
          <w:szCs w:val="24"/>
        </w:rPr>
        <w:t xml:space="preserve"> Pada </w:t>
      </w:r>
      <w:proofErr w:type="spellStart"/>
      <w:r w:rsidRPr="00550CB3">
        <w:rPr>
          <w:rFonts w:asciiTheme="minorBidi" w:hAnsiTheme="minorBidi" w:cstheme="minorBidi"/>
          <w:sz w:val="24"/>
          <w:szCs w:val="24"/>
        </w:rPr>
        <w:t>tahap</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ini</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dilakukan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cara</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pengamatan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secara</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langsung</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terhadap</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dapur</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kompor</w:t>
      </w:r>
      <w:proofErr w:type="spellEnd"/>
      <w:r w:rsidRPr="00550CB3">
        <w:rPr>
          <w:rFonts w:asciiTheme="minorBidi" w:hAnsiTheme="minorBidi" w:cstheme="minorBidi"/>
          <w:sz w:val="24"/>
          <w:szCs w:val="24"/>
        </w:rPr>
        <w:t xml:space="preserve"> dan </w:t>
      </w:r>
      <w:proofErr w:type="spellStart"/>
      <w:r w:rsidRPr="00550CB3">
        <w:rPr>
          <w:rFonts w:asciiTheme="minorBidi" w:hAnsiTheme="minorBidi" w:cstheme="minorBidi"/>
          <w:sz w:val="24"/>
          <w:szCs w:val="24"/>
        </w:rPr>
        <w:t>barang</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barang</w:t>
      </w:r>
      <w:proofErr w:type="spellEnd"/>
      <w:r w:rsidRPr="00550CB3">
        <w:rPr>
          <w:rFonts w:asciiTheme="minorBidi" w:hAnsiTheme="minorBidi" w:cstheme="minorBidi"/>
          <w:sz w:val="24"/>
          <w:szCs w:val="24"/>
        </w:rPr>
        <w:t xml:space="preserve"> yang </w:t>
      </w:r>
      <w:proofErr w:type="spellStart"/>
      <w:r w:rsidRPr="00550CB3">
        <w:rPr>
          <w:rFonts w:asciiTheme="minorBidi" w:hAnsiTheme="minorBidi" w:cstheme="minorBidi"/>
          <w:sz w:val="24"/>
          <w:szCs w:val="24"/>
        </w:rPr>
        <w:t>ada</w:t>
      </w:r>
      <w:proofErr w:type="spellEnd"/>
      <w:r w:rsidRPr="00550CB3">
        <w:rPr>
          <w:rFonts w:asciiTheme="minorBidi" w:hAnsiTheme="minorBidi" w:cstheme="minorBidi"/>
          <w:sz w:val="24"/>
          <w:szCs w:val="24"/>
        </w:rPr>
        <w:t xml:space="preserve"> di Toko </w:t>
      </w:r>
      <w:proofErr w:type="spellStart"/>
      <w:r w:rsidRPr="00550CB3">
        <w:rPr>
          <w:rFonts w:asciiTheme="minorBidi" w:hAnsiTheme="minorBidi" w:cstheme="minorBidi"/>
          <w:sz w:val="24"/>
          <w:szCs w:val="24"/>
        </w:rPr>
        <w:t>Cemilan</w:t>
      </w:r>
      <w:proofErr w:type="spellEnd"/>
      <w:r w:rsidRPr="00550CB3">
        <w:rPr>
          <w:rFonts w:asciiTheme="minorBidi" w:hAnsiTheme="minorBidi" w:cstheme="minorBidi"/>
          <w:sz w:val="24"/>
          <w:szCs w:val="24"/>
        </w:rPr>
        <w:t xml:space="preserve"> Bu Atik, Studi </w:t>
      </w:r>
      <w:proofErr w:type="spellStart"/>
      <w:r w:rsidRPr="00550CB3">
        <w:rPr>
          <w:rFonts w:asciiTheme="minorBidi" w:hAnsiTheme="minorBidi" w:cstheme="minorBidi"/>
          <w:sz w:val="24"/>
          <w:szCs w:val="24"/>
        </w:rPr>
        <w:t>dokumentasi</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metode</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lastRenderedPageBreak/>
        <w:t>penelitian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ini</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dilakukan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untuk</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pengumpulan</w:t>
      </w:r>
      <w:proofErr w:type="spellEnd"/>
      <w:r w:rsidRPr="00550CB3">
        <w:rPr>
          <w:rFonts w:asciiTheme="minorBidi" w:hAnsiTheme="minorBidi" w:cstheme="minorBidi"/>
          <w:sz w:val="24"/>
          <w:szCs w:val="24"/>
        </w:rPr>
        <w:t xml:space="preserve"> data yang </w:t>
      </w:r>
      <w:proofErr w:type="spellStart"/>
      <w:r w:rsidRPr="00550CB3">
        <w:rPr>
          <w:rFonts w:asciiTheme="minorBidi" w:hAnsiTheme="minorBidi" w:cstheme="minorBidi"/>
          <w:sz w:val="24"/>
          <w:szCs w:val="24"/>
        </w:rPr>
        <w:t>diperoleh</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baik</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berupa</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arsip</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dokumen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foto</w:t>
      </w:r>
      <w:proofErr w:type="spellEnd"/>
      <w:r w:rsidRPr="00550CB3">
        <w:rPr>
          <w:rFonts w:asciiTheme="minorBidi" w:hAnsiTheme="minorBidi" w:cstheme="minorBidi"/>
          <w:sz w:val="24"/>
          <w:szCs w:val="24"/>
        </w:rPr>
        <w:t xml:space="preserve"> dan </w:t>
      </w:r>
      <w:proofErr w:type="spellStart"/>
      <w:r w:rsidRPr="00550CB3">
        <w:rPr>
          <w:rFonts w:asciiTheme="minorBidi" w:hAnsiTheme="minorBidi" w:cstheme="minorBidi"/>
          <w:sz w:val="24"/>
          <w:szCs w:val="24"/>
        </w:rPr>
        <w:t>lainnya</w:t>
      </w:r>
      <w:proofErr w:type="spellEnd"/>
      <w:r w:rsidRPr="00550CB3">
        <w:rPr>
          <w:rFonts w:asciiTheme="minorBidi" w:hAnsiTheme="minorBidi" w:cstheme="minorBidi"/>
          <w:sz w:val="24"/>
          <w:szCs w:val="24"/>
        </w:rPr>
        <w:t xml:space="preserve"> yang </w:t>
      </w:r>
      <w:proofErr w:type="spellStart"/>
      <w:r w:rsidRPr="00550CB3">
        <w:rPr>
          <w:rFonts w:asciiTheme="minorBidi" w:hAnsiTheme="minorBidi" w:cstheme="minorBidi"/>
          <w:sz w:val="24"/>
          <w:szCs w:val="24"/>
        </w:rPr>
        <w:t>berkaitan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dengan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perancnagan</w:t>
      </w:r>
      <w:proofErr w:type="spellEnd"/>
      <w:r w:rsidRPr="00550CB3">
        <w:rPr>
          <w:rFonts w:asciiTheme="minorBidi" w:hAnsiTheme="minorBidi" w:cstheme="minorBidi"/>
          <w:sz w:val="24"/>
          <w:szCs w:val="24"/>
        </w:rPr>
        <w:t xml:space="preserve"> IoT (Internet of Things), </w:t>
      </w:r>
      <w:proofErr w:type="spellStart"/>
      <w:r w:rsidRPr="00550CB3">
        <w:rPr>
          <w:rFonts w:asciiTheme="minorBidi" w:hAnsiTheme="minorBidi" w:cstheme="minorBidi"/>
          <w:sz w:val="24"/>
          <w:szCs w:val="24"/>
        </w:rPr>
        <w:t>studi</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pustaka</w:t>
      </w:r>
      <w:proofErr w:type="spellEnd"/>
      <w:r w:rsidRPr="00550CB3">
        <w:rPr>
          <w:rFonts w:asciiTheme="minorBidi" w:hAnsiTheme="minorBidi" w:cstheme="minorBidi"/>
          <w:sz w:val="24"/>
          <w:szCs w:val="24"/>
        </w:rPr>
        <w:t xml:space="preserve"> Pada </w:t>
      </w:r>
      <w:proofErr w:type="spellStart"/>
      <w:r w:rsidRPr="00550CB3">
        <w:rPr>
          <w:rFonts w:asciiTheme="minorBidi" w:hAnsiTheme="minorBidi" w:cstheme="minorBidi"/>
          <w:sz w:val="24"/>
          <w:szCs w:val="24"/>
        </w:rPr>
        <w:t>tahap</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ini</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dilakukan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dengan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mengumpulkan</w:t>
      </w:r>
      <w:proofErr w:type="spellEnd"/>
      <w:r w:rsidRPr="00550CB3">
        <w:rPr>
          <w:rFonts w:asciiTheme="minorBidi" w:hAnsiTheme="minorBidi" w:cstheme="minorBidi"/>
          <w:sz w:val="24"/>
          <w:szCs w:val="24"/>
        </w:rPr>
        <w:t xml:space="preserve"> data </w:t>
      </w:r>
      <w:proofErr w:type="spellStart"/>
      <w:r w:rsidRPr="00550CB3">
        <w:rPr>
          <w:rFonts w:asciiTheme="minorBidi" w:hAnsiTheme="minorBidi" w:cstheme="minorBidi"/>
          <w:sz w:val="24"/>
          <w:szCs w:val="24"/>
        </w:rPr>
        <w:t>dari</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beberapa</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buku</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jurnal</w:t>
      </w:r>
      <w:proofErr w:type="spellEnd"/>
      <w:r w:rsidRPr="00550CB3">
        <w:rPr>
          <w:rFonts w:asciiTheme="minorBidi" w:hAnsiTheme="minorBidi" w:cstheme="minorBidi"/>
          <w:sz w:val="24"/>
          <w:szCs w:val="24"/>
        </w:rPr>
        <w:t xml:space="preserve"> dan </w:t>
      </w:r>
      <w:proofErr w:type="spellStart"/>
      <w:r w:rsidRPr="00550CB3">
        <w:rPr>
          <w:rFonts w:asciiTheme="minorBidi" w:hAnsiTheme="minorBidi" w:cstheme="minorBidi"/>
          <w:sz w:val="24"/>
          <w:szCs w:val="24"/>
        </w:rPr>
        <w:t>sumber</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lainnya</w:t>
      </w:r>
      <w:proofErr w:type="spellEnd"/>
      <w:r w:rsidRPr="00550CB3">
        <w:rPr>
          <w:rFonts w:asciiTheme="minorBidi" w:hAnsiTheme="minorBidi" w:cstheme="minorBidi"/>
          <w:sz w:val="24"/>
          <w:szCs w:val="24"/>
        </w:rPr>
        <w:t xml:space="preserve"> yang </w:t>
      </w:r>
      <w:proofErr w:type="spellStart"/>
      <w:r w:rsidRPr="00550CB3">
        <w:rPr>
          <w:rFonts w:asciiTheme="minorBidi" w:hAnsiTheme="minorBidi" w:cstheme="minorBidi"/>
          <w:sz w:val="24"/>
          <w:szCs w:val="24"/>
        </w:rPr>
        <w:t>bersangkutan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dengan</w:t>
      </w:r>
      <w:proofErr w:type="spellEnd"/>
      <w:r w:rsidRPr="00550CB3">
        <w:rPr>
          <w:rFonts w:asciiTheme="minorBidi" w:hAnsiTheme="minorBidi" w:cstheme="minorBidi"/>
          <w:sz w:val="24"/>
          <w:szCs w:val="24"/>
        </w:rPr>
        <w:t xml:space="preserve"> IoT (Internet of Things) </w:t>
      </w:r>
      <w:proofErr w:type="spellStart"/>
      <w:r w:rsidRPr="00550CB3">
        <w:rPr>
          <w:rFonts w:asciiTheme="minorBidi" w:hAnsiTheme="minorBidi" w:cstheme="minorBidi"/>
          <w:sz w:val="24"/>
          <w:szCs w:val="24"/>
        </w:rPr>
        <w:t>pembuatan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alat</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pendeteksi</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kebakaran</w:t>
      </w:r>
      <w:proofErr w:type="spellEnd"/>
      <w:r w:rsidRPr="00550CB3">
        <w:rPr>
          <w:rFonts w:asciiTheme="minorBidi" w:hAnsiTheme="minorBidi" w:cstheme="minorBidi"/>
          <w:sz w:val="24"/>
          <w:szCs w:val="24"/>
        </w:rPr>
        <w:t>.</w:t>
      </w:r>
    </w:p>
    <w:p w14:paraId="19F46BD0" w14:textId="77777777" w:rsidR="00550CB3" w:rsidRPr="00550CB3" w:rsidRDefault="00550CB3" w:rsidP="00550CB3">
      <w:pPr>
        <w:spacing w:line="360" w:lineRule="auto"/>
        <w:jc w:val="both"/>
        <w:rPr>
          <w:rFonts w:asciiTheme="minorBidi" w:hAnsiTheme="minorBidi" w:cstheme="minorBidi"/>
          <w:sz w:val="24"/>
          <w:szCs w:val="24"/>
        </w:rPr>
      </w:pPr>
      <w:r w:rsidRPr="00550CB3">
        <w:rPr>
          <w:rFonts w:asciiTheme="minorBidi" w:hAnsiTheme="minorBidi" w:cstheme="minorBidi"/>
          <w:sz w:val="24"/>
          <w:szCs w:val="24"/>
        </w:rPr>
        <w:t>2.</w:t>
      </w:r>
      <w:r w:rsidRPr="00550CB3">
        <w:rPr>
          <w:rFonts w:asciiTheme="minorBidi" w:hAnsiTheme="minorBidi" w:cstheme="minorBidi"/>
          <w:sz w:val="24"/>
          <w:szCs w:val="24"/>
        </w:rPr>
        <w:tab/>
        <w:t xml:space="preserve">Metode </w:t>
      </w:r>
      <w:proofErr w:type="spellStart"/>
      <w:r w:rsidRPr="00550CB3">
        <w:rPr>
          <w:rFonts w:asciiTheme="minorBidi" w:hAnsiTheme="minorBidi" w:cstheme="minorBidi"/>
          <w:sz w:val="24"/>
          <w:szCs w:val="24"/>
        </w:rPr>
        <w:t>Perancangan</w:t>
      </w:r>
      <w:proofErr w:type="spellEnd"/>
      <w:r w:rsidRPr="00550CB3">
        <w:rPr>
          <w:rFonts w:asciiTheme="minorBidi" w:hAnsiTheme="minorBidi" w:cstheme="minorBidi"/>
          <w:sz w:val="24"/>
          <w:szCs w:val="24"/>
        </w:rPr>
        <w:t xml:space="preserve"> IoT</w:t>
      </w:r>
    </w:p>
    <w:p w14:paraId="5230197A" w14:textId="50D8D783" w:rsidR="00C0151E" w:rsidRPr="009F2E91" w:rsidRDefault="00550CB3" w:rsidP="00550CB3">
      <w:pPr>
        <w:spacing w:line="360" w:lineRule="auto"/>
        <w:jc w:val="both"/>
        <w:rPr>
          <w:rFonts w:asciiTheme="minorBidi" w:hAnsiTheme="minorBidi" w:cstheme="minorBidi"/>
          <w:sz w:val="24"/>
          <w:szCs w:val="24"/>
        </w:rPr>
      </w:pPr>
      <w:proofErr w:type="spellStart"/>
      <w:r w:rsidRPr="00550CB3">
        <w:rPr>
          <w:rFonts w:asciiTheme="minorBidi" w:hAnsiTheme="minorBidi" w:cstheme="minorBidi"/>
          <w:sz w:val="24"/>
          <w:szCs w:val="24"/>
        </w:rPr>
        <w:t>Usecase</w:t>
      </w:r>
      <w:proofErr w:type="spellEnd"/>
      <w:r w:rsidRPr="00550CB3">
        <w:rPr>
          <w:rFonts w:asciiTheme="minorBidi" w:hAnsiTheme="minorBidi" w:cstheme="minorBidi"/>
          <w:sz w:val="24"/>
          <w:szCs w:val="24"/>
        </w:rPr>
        <w:t xml:space="preserve"> Diagram </w:t>
      </w:r>
      <w:proofErr w:type="spellStart"/>
      <w:r w:rsidRPr="00550CB3">
        <w:rPr>
          <w:rFonts w:asciiTheme="minorBidi" w:hAnsiTheme="minorBidi" w:cstheme="minorBidi"/>
          <w:sz w:val="24"/>
          <w:szCs w:val="24"/>
        </w:rPr>
        <w:t>merupakan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gambaran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sederhana</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dari</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sebuah</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rancangan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usecase</w:t>
      </w:r>
      <w:proofErr w:type="spellEnd"/>
      <w:r w:rsidRPr="00550CB3">
        <w:rPr>
          <w:rFonts w:asciiTheme="minorBidi" w:hAnsiTheme="minorBidi" w:cstheme="minorBidi"/>
          <w:sz w:val="24"/>
          <w:szCs w:val="24"/>
        </w:rPr>
        <w:t xml:space="preserve"> user pada </w:t>
      </w:r>
      <w:proofErr w:type="spellStart"/>
      <w:r w:rsidRPr="00550CB3">
        <w:rPr>
          <w:rFonts w:asciiTheme="minorBidi" w:hAnsiTheme="minorBidi" w:cstheme="minorBidi"/>
          <w:sz w:val="24"/>
          <w:szCs w:val="24"/>
        </w:rPr>
        <w:t>alat</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pendeteksi</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kebakaran</w:t>
      </w:r>
      <w:proofErr w:type="spellEnd"/>
      <w:r w:rsidRPr="00550CB3">
        <w:rPr>
          <w:rFonts w:asciiTheme="minorBidi" w:hAnsiTheme="minorBidi" w:cstheme="minorBidi"/>
          <w:sz w:val="24"/>
          <w:szCs w:val="24"/>
        </w:rPr>
        <w:t xml:space="preserve">, Activity diagram </w:t>
      </w:r>
      <w:proofErr w:type="spellStart"/>
      <w:r w:rsidRPr="00550CB3">
        <w:rPr>
          <w:rFonts w:asciiTheme="minorBidi" w:hAnsiTheme="minorBidi" w:cstheme="minorBidi"/>
          <w:sz w:val="24"/>
          <w:szCs w:val="24"/>
        </w:rPr>
        <w:t>adalah</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gambaran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berbagai</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alur</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aktivitas</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dalam</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sistem</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bagaimana</w:t>
      </w:r>
      <w:proofErr w:type="spellEnd"/>
      <w:r w:rsidRPr="00550CB3">
        <w:rPr>
          <w:rFonts w:asciiTheme="minorBidi" w:hAnsiTheme="minorBidi" w:cstheme="minorBidi"/>
          <w:sz w:val="24"/>
          <w:szCs w:val="24"/>
        </w:rPr>
        <w:t xml:space="preserve"> masing-masing </w:t>
      </w:r>
      <w:proofErr w:type="spellStart"/>
      <w:r w:rsidRPr="00550CB3">
        <w:rPr>
          <w:rFonts w:asciiTheme="minorBidi" w:hAnsiTheme="minorBidi" w:cstheme="minorBidi"/>
          <w:sz w:val="24"/>
          <w:szCs w:val="24"/>
        </w:rPr>
        <w:t>alur</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berawal</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deisuon</w:t>
      </w:r>
      <w:proofErr w:type="spellEnd"/>
      <w:r w:rsidRPr="00550CB3">
        <w:rPr>
          <w:rFonts w:asciiTheme="minorBidi" w:hAnsiTheme="minorBidi" w:cstheme="minorBidi"/>
          <w:sz w:val="24"/>
          <w:szCs w:val="24"/>
        </w:rPr>
        <w:t xml:space="preserve"> yang </w:t>
      </w:r>
      <w:proofErr w:type="spellStart"/>
      <w:r w:rsidRPr="00550CB3">
        <w:rPr>
          <w:rFonts w:asciiTheme="minorBidi" w:hAnsiTheme="minorBidi" w:cstheme="minorBidi"/>
          <w:sz w:val="24"/>
          <w:szCs w:val="24"/>
        </w:rPr>
        <w:t>akan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terjadi</w:t>
      </w:r>
      <w:proofErr w:type="spellEnd"/>
      <w:r w:rsidRPr="00550CB3">
        <w:rPr>
          <w:rFonts w:asciiTheme="minorBidi" w:hAnsiTheme="minorBidi" w:cstheme="minorBidi"/>
          <w:sz w:val="24"/>
          <w:szCs w:val="24"/>
        </w:rPr>
        <w:t xml:space="preserve"> dan </w:t>
      </w:r>
      <w:proofErr w:type="spellStart"/>
      <w:r w:rsidRPr="00550CB3">
        <w:rPr>
          <w:rFonts w:asciiTheme="minorBidi" w:hAnsiTheme="minorBidi" w:cstheme="minorBidi"/>
          <w:sz w:val="24"/>
          <w:szCs w:val="24"/>
        </w:rPr>
        <w:t>bagaimana</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alur</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aktivitas</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dalam</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sistem</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akhir</w:t>
      </w:r>
      <w:proofErr w:type="spellEnd"/>
      <w:r w:rsidRPr="00550CB3">
        <w:rPr>
          <w:rFonts w:asciiTheme="minorBidi" w:hAnsiTheme="minorBidi" w:cstheme="minorBidi"/>
          <w:sz w:val="24"/>
          <w:szCs w:val="24"/>
        </w:rPr>
        <w:t xml:space="preserve"> dan Sequence diagram </w:t>
      </w:r>
      <w:proofErr w:type="spellStart"/>
      <w:r w:rsidRPr="00550CB3">
        <w:rPr>
          <w:rFonts w:asciiTheme="minorBidi" w:hAnsiTheme="minorBidi" w:cstheme="minorBidi"/>
          <w:sz w:val="24"/>
          <w:szCs w:val="24"/>
        </w:rPr>
        <w:t>Merupakan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sebuah</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gambaran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perilaku</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dari</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sebuah</w:t>
      </w:r>
      <w:proofErr w:type="spellEnd"/>
      <w:r w:rsidRPr="00550CB3">
        <w:rPr>
          <w:rFonts w:asciiTheme="minorBidi" w:hAnsiTheme="minorBidi" w:cstheme="minorBidi"/>
          <w:sz w:val="24"/>
          <w:szCs w:val="24"/>
        </w:rPr>
        <w:t xml:space="preserve"> scenario. Diagram </w:t>
      </w:r>
      <w:proofErr w:type="spellStart"/>
      <w:r w:rsidRPr="00550CB3">
        <w:rPr>
          <w:rFonts w:asciiTheme="minorBidi" w:hAnsiTheme="minorBidi" w:cstheme="minorBidi"/>
          <w:sz w:val="24"/>
          <w:szCs w:val="24"/>
        </w:rPr>
        <w:t>ini</w:t>
      </w:r>
      <w:proofErr w:type="spellEnd"/>
      <w:r w:rsidRPr="00550CB3">
        <w:rPr>
          <w:rFonts w:asciiTheme="minorBidi" w:hAnsiTheme="minorBidi" w:cstheme="minorBidi"/>
          <w:sz w:val="24"/>
          <w:szCs w:val="24"/>
        </w:rPr>
        <w:t xml:space="preserve"> juga </w:t>
      </w:r>
      <w:proofErr w:type="spellStart"/>
      <w:r w:rsidRPr="00550CB3">
        <w:rPr>
          <w:rFonts w:asciiTheme="minorBidi" w:hAnsiTheme="minorBidi" w:cstheme="minorBidi"/>
          <w:sz w:val="24"/>
          <w:szCs w:val="24"/>
        </w:rPr>
        <w:t>menunjukan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sejumlah</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contoh</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objek</w:t>
      </w:r>
      <w:proofErr w:type="spellEnd"/>
      <w:r w:rsidRPr="00550CB3">
        <w:rPr>
          <w:rFonts w:asciiTheme="minorBidi" w:hAnsiTheme="minorBidi" w:cstheme="minorBidi"/>
          <w:sz w:val="24"/>
          <w:szCs w:val="24"/>
        </w:rPr>
        <w:t xml:space="preserve"> dan </w:t>
      </w:r>
      <w:proofErr w:type="spellStart"/>
      <w:r w:rsidRPr="00550CB3">
        <w:rPr>
          <w:rFonts w:asciiTheme="minorBidi" w:hAnsiTheme="minorBidi" w:cstheme="minorBidi"/>
          <w:sz w:val="24"/>
          <w:szCs w:val="24"/>
        </w:rPr>
        <w:t>pesan</w:t>
      </w:r>
      <w:proofErr w:type="spellEnd"/>
      <w:r w:rsidRPr="00550CB3">
        <w:rPr>
          <w:rFonts w:asciiTheme="minorBidi" w:hAnsiTheme="minorBidi" w:cstheme="minorBidi"/>
          <w:sz w:val="24"/>
          <w:szCs w:val="24"/>
        </w:rPr>
        <w:t xml:space="preserve"> yang </w:t>
      </w:r>
      <w:proofErr w:type="spellStart"/>
      <w:r w:rsidRPr="00550CB3">
        <w:rPr>
          <w:rFonts w:asciiTheme="minorBidi" w:hAnsiTheme="minorBidi" w:cstheme="minorBidi"/>
          <w:sz w:val="24"/>
          <w:szCs w:val="24"/>
        </w:rPr>
        <w:t>diletakan</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diantara</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objek-objek</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didalam</w:t>
      </w:r>
      <w:proofErr w:type="spellEnd"/>
      <w:r w:rsidRPr="00550CB3">
        <w:rPr>
          <w:rFonts w:asciiTheme="minorBidi" w:hAnsiTheme="minorBidi" w:cstheme="minorBidi"/>
          <w:sz w:val="24"/>
          <w:szCs w:val="24"/>
        </w:rPr>
        <w:t xml:space="preserve"> </w:t>
      </w:r>
      <w:proofErr w:type="spellStart"/>
      <w:r w:rsidRPr="00550CB3">
        <w:rPr>
          <w:rFonts w:asciiTheme="minorBidi" w:hAnsiTheme="minorBidi" w:cstheme="minorBidi"/>
          <w:sz w:val="24"/>
          <w:szCs w:val="24"/>
        </w:rPr>
        <w:t>usecase</w:t>
      </w:r>
      <w:proofErr w:type="spellEnd"/>
      <w:r w:rsidRPr="00550CB3">
        <w:rPr>
          <w:rFonts w:asciiTheme="minorBidi" w:hAnsiTheme="minorBidi" w:cstheme="minorBidi"/>
          <w:sz w:val="24"/>
          <w:szCs w:val="24"/>
        </w:rPr>
        <w:t>.</w:t>
      </w:r>
    </w:p>
    <w:p w14:paraId="07854F54" w14:textId="77777777" w:rsidR="00C0151E" w:rsidRPr="009F2E91" w:rsidRDefault="00C0151E" w:rsidP="00C0151E">
      <w:pPr>
        <w:spacing w:line="360" w:lineRule="auto"/>
        <w:jc w:val="both"/>
        <w:rPr>
          <w:rFonts w:asciiTheme="minorBidi" w:hAnsiTheme="minorBidi" w:cstheme="minorBidi"/>
          <w:sz w:val="24"/>
          <w:szCs w:val="24"/>
        </w:rPr>
      </w:pPr>
    </w:p>
    <w:p w14:paraId="4B91FEA3" w14:textId="77777777" w:rsidR="006F3245" w:rsidRPr="009F2E91" w:rsidRDefault="006F3245" w:rsidP="006F3245">
      <w:pPr>
        <w:rPr>
          <w:rFonts w:asciiTheme="minorBidi" w:eastAsia="Arial" w:hAnsiTheme="minorBidi" w:cstheme="minorBidi"/>
          <w:b/>
          <w:sz w:val="22"/>
          <w:szCs w:val="22"/>
        </w:rPr>
      </w:pPr>
      <w:r w:rsidRPr="009F2E91">
        <w:rPr>
          <w:rFonts w:asciiTheme="minorBidi" w:eastAsia="Arial" w:hAnsiTheme="minorBidi" w:cstheme="minorBidi"/>
          <w:b/>
          <w:spacing w:val="1"/>
          <w:sz w:val="22"/>
          <w:szCs w:val="22"/>
        </w:rPr>
        <w:t>H</w:t>
      </w:r>
      <w:r w:rsidRPr="009F2E91">
        <w:rPr>
          <w:rFonts w:asciiTheme="minorBidi" w:eastAsia="Arial" w:hAnsiTheme="minorBidi" w:cstheme="minorBidi"/>
          <w:b/>
          <w:spacing w:val="-6"/>
          <w:sz w:val="22"/>
          <w:szCs w:val="22"/>
        </w:rPr>
        <w:t>A</w:t>
      </w:r>
      <w:r w:rsidRPr="009F2E91">
        <w:rPr>
          <w:rFonts w:asciiTheme="minorBidi" w:eastAsia="Arial" w:hAnsiTheme="minorBidi" w:cstheme="minorBidi"/>
          <w:b/>
          <w:spacing w:val="-1"/>
          <w:sz w:val="22"/>
          <w:szCs w:val="22"/>
        </w:rPr>
        <w:t>S</w:t>
      </w:r>
      <w:r w:rsidRPr="009F2E91">
        <w:rPr>
          <w:rFonts w:asciiTheme="minorBidi" w:eastAsia="Arial" w:hAnsiTheme="minorBidi" w:cstheme="minorBidi"/>
          <w:b/>
          <w:spacing w:val="1"/>
          <w:sz w:val="22"/>
          <w:szCs w:val="22"/>
        </w:rPr>
        <w:t>I</w:t>
      </w:r>
      <w:r w:rsidRPr="009F2E91">
        <w:rPr>
          <w:rFonts w:asciiTheme="minorBidi" w:eastAsia="Arial" w:hAnsiTheme="minorBidi" w:cstheme="minorBidi"/>
          <w:b/>
          <w:sz w:val="22"/>
          <w:szCs w:val="22"/>
        </w:rPr>
        <w:t>L</w:t>
      </w:r>
      <w:r w:rsidRPr="009F2E91">
        <w:rPr>
          <w:rFonts w:asciiTheme="minorBidi" w:eastAsia="Arial" w:hAnsiTheme="minorBidi" w:cstheme="minorBidi"/>
          <w:b/>
          <w:spacing w:val="-4"/>
          <w:sz w:val="22"/>
          <w:szCs w:val="22"/>
        </w:rPr>
        <w:t xml:space="preserve"> </w:t>
      </w:r>
      <w:r w:rsidRPr="009F2E91">
        <w:rPr>
          <w:rFonts w:asciiTheme="minorBidi" w:eastAsia="Arial" w:hAnsiTheme="minorBidi" w:cstheme="minorBidi"/>
          <w:b/>
          <w:spacing w:val="4"/>
          <w:sz w:val="22"/>
          <w:szCs w:val="22"/>
        </w:rPr>
        <w:t>D</w:t>
      </w:r>
      <w:r w:rsidRPr="009F2E91">
        <w:rPr>
          <w:rFonts w:asciiTheme="minorBidi" w:eastAsia="Arial" w:hAnsiTheme="minorBidi" w:cstheme="minorBidi"/>
          <w:b/>
          <w:spacing w:val="-6"/>
          <w:sz w:val="22"/>
          <w:szCs w:val="22"/>
        </w:rPr>
        <w:t>A</w:t>
      </w:r>
      <w:r w:rsidRPr="009F2E91">
        <w:rPr>
          <w:rFonts w:asciiTheme="minorBidi" w:eastAsia="Arial" w:hAnsiTheme="minorBidi" w:cstheme="minorBidi"/>
          <w:b/>
          <w:sz w:val="22"/>
          <w:szCs w:val="22"/>
        </w:rPr>
        <w:t>N</w:t>
      </w:r>
      <w:r w:rsidRPr="009F2E91">
        <w:rPr>
          <w:rFonts w:asciiTheme="minorBidi" w:eastAsia="Arial" w:hAnsiTheme="minorBidi" w:cstheme="minorBidi"/>
          <w:b/>
          <w:spacing w:val="1"/>
          <w:sz w:val="22"/>
          <w:szCs w:val="22"/>
        </w:rPr>
        <w:t xml:space="preserve"> </w:t>
      </w:r>
      <w:r w:rsidRPr="009F2E91">
        <w:rPr>
          <w:rFonts w:asciiTheme="minorBidi" w:eastAsia="Arial" w:hAnsiTheme="minorBidi" w:cstheme="minorBidi"/>
          <w:b/>
          <w:spacing w:val="-1"/>
          <w:sz w:val="22"/>
          <w:szCs w:val="22"/>
        </w:rPr>
        <w:t>PE</w:t>
      </w:r>
      <w:r w:rsidRPr="009F2E91">
        <w:rPr>
          <w:rFonts w:asciiTheme="minorBidi" w:eastAsia="Arial" w:hAnsiTheme="minorBidi" w:cstheme="minorBidi"/>
          <w:b/>
          <w:spacing w:val="1"/>
          <w:sz w:val="22"/>
          <w:szCs w:val="22"/>
        </w:rPr>
        <w:t>M</w:t>
      </w:r>
      <w:r w:rsidRPr="009F2E91">
        <w:rPr>
          <w:rFonts w:asciiTheme="minorBidi" w:eastAsia="Arial" w:hAnsiTheme="minorBidi" w:cstheme="minorBidi"/>
          <w:b/>
          <w:spacing w:val="4"/>
          <w:sz w:val="22"/>
          <w:szCs w:val="22"/>
        </w:rPr>
        <w:t>B</w:t>
      </w:r>
      <w:r w:rsidRPr="009F2E91">
        <w:rPr>
          <w:rFonts w:asciiTheme="minorBidi" w:eastAsia="Arial" w:hAnsiTheme="minorBidi" w:cstheme="minorBidi"/>
          <w:b/>
          <w:spacing w:val="-6"/>
          <w:sz w:val="22"/>
          <w:szCs w:val="22"/>
        </w:rPr>
        <w:t>A</w:t>
      </w:r>
      <w:r w:rsidRPr="009F2E91">
        <w:rPr>
          <w:rFonts w:asciiTheme="minorBidi" w:eastAsia="Arial" w:hAnsiTheme="minorBidi" w:cstheme="minorBidi"/>
          <w:b/>
          <w:spacing w:val="4"/>
          <w:sz w:val="22"/>
          <w:szCs w:val="22"/>
        </w:rPr>
        <w:t>H</w:t>
      </w:r>
      <w:r w:rsidRPr="009F2E91">
        <w:rPr>
          <w:rFonts w:asciiTheme="minorBidi" w:eastAsia="Arial" w:hAnsiTheme="minorBidi" w:cstheme="minorBidi"/>
          <w:b/>
          <w:spacing w:val="-3"/>
          <w:sz w:val="22"/>
          <w:szCs w:val="22"/>
        </w:rPr>
        <w:t>A</w:t>
      </w:r>
      <w:r w:rsidRPr="009F2E91">
        <w:rPr>
          <w:rFonts w:asciiTheme="minorBidi" w:eastAsia="Arial" w:hAnsiTheme="minorBidi" w:cstheme="minorBidi"/>
          <w:b/>
          <w:spacing w:val="1"/>
          <w:sz w:val="22"/>
          <w:szCs w:val="22"/>
        </w:rPr>
        <w:t>S</w:t>
      </w:r>
      <w:r w:rsidRPr="009F2E91">
        <w:rPr>
          <w:rFonts w:asciiTheme="minorBidi" w:eastAsia="Arial" w:hAnsiTheme="minorBidi" w:cstheme="minorBidi"/>
          <w:b/>
          <w:spacing w:val="-6"/>
          <w:sz w:val="22"/>
          <w:szCs w:val="22"/>
        </w:rPr>
        <w:t>A</w:t>
      </w:r>
      <w:r w:rsidRPr="009F2E91">
        <w:rPr>
          <w:rFonts w:asciiTheme="minorBidi" w:eastAsia="Arial" w:hAnsiTheme="minorBidi" w:cstheme="minorBidi"/>
          <w:b/>
          <w:sz w:val="22"/>
          <w:szCs w:val="22"/>
        </w:rPr>
        <w:t>N</w:t>
      </w:r>
    </w:p>
    <w:p w14:paraId="2DD31FB5" w14:textId="77777777" w:rsidR="006F3245" w:rsidRPr="009F2E91" w:rsidRDefault="006F3245" w:rsidP="006F3245">
      <w:pPr>
        <w:rPr>
          <w:rFonts w:asciiTheme="minorBidi" w:eastAsia="Arial" w:hAnsiTheme="minorBidi" w:cstheme="minorBidi"/>
          <w:sz w:val="22"/>
          <w:szCs w:val="22"/>
        </w:rPr>
      </w:pPr>
    </w:p>
    <w:p w14:paraId="47C38CFA" w14:textId="0CFC3B29" w:rsidR="006F3245" w:rsidRPr="009F2E91" w:rsidRDefault="006F3245" w:rsidP="006F3245">
      <w:pPr>
        <w:pStyle w:val="ListParagraph"/>
        <w:numPr>
          <w:ilvl w:val="0"/>
          <w:numId w:val="3"/>
        </w:numPr>
        <w:spacing w:line="276" w:lineRule="auto"/>
        <w:ind w:left="426" w:hanging="426"/>
        <w:rPr>
          <w:rFonts w:asciiTheme="minorBidi" w:eastAsia="Arial" w:hAnsiTheme="minorBidi" w:cstheme="minorBidi"/>
          <w:b/>
          <w:bCs/>
          <w:sz w:val="22"/>
          <w:szCs w:val="22"/>
        </w:rPr>
      </w:pPr>
      <w:proofErr w:type="spellStart"/>
      <w:r w:rsidRPr="009F2E91">
        <w:rPr>
          <w:rFonts w:asciiTheme="minorBidi" w:eastAsia="Arial" w:hAnsiTheme="minorBidi" w:cstheme="minorBidi"/>
          <w:b/>
          <w:bCs/>
          <w:sz w:val="22"/>
          <w:szCs w:val="22"/>
        </w:rPr>
        <w:t>Analisis</w:t>
      </w:r>
      <w:proofErr w:type="spellEnd"/>
      <w:r w:rsidRPr="009F2E91">
        <w:rPr>
          <w:rFonts w:asciiTheme="minorBidi" w:eastAsia="Arial" w:hAnsiTheme="minorBidi" w:cstheme="minorBidi"/>
          <w:b/>
          <w:bCs/>
          <w:sz w:val="22"/>
          <w:szCs w:val="22"/>
        </w:rPr>
        <w:t xml:space="preserve"> </w:t>
      </w:r>
      <w:proofErr w:type="spellStart"/>
      <w:r w:rsidRPr="009F2E91">
        <w:rPr>
          <w:rFonts w:asciiTheme="minorBidi" w:eastAsia="Arial" w:hAnsiTheme="minorBidi" w:cstheme="minorBidi"/>
          <w:b/>
          <w:bCs/>
          <w:sz w:val="22"/>
          <w:szCs w:val="22"/>
        </w:rPr>
        <w:t>kebutuhan</w:t>
      </w:r>
      <w:proofErr w:type="spellEnd"/>
    </w:p>
    <w:p w14:paraId="56666579" w14:textId="553096FC" w:rsidR="006F3245" w:rsidRPr="009F2E91" w:rsidRDefault="006F3245" w:rsidP="000C1A2B">
      <w:pPr>
        <w:pStyle w:val="ListParagraph"/>
        <w:numPr>
          <w:ilvl w:val="0"/>
          <w:numId w:val="4"/>
        </w:numPr>
        <w:spacing w:line="276" w:lineRule="auto"/>
        <w:rPr>
          <w:rFonts w:asciiTheme="minorBidi" w:eastAsia="Arial" w:hAnsiTheme="minorBidi" w:cstheme="minorBidi"/>
          <w:b/>
          <w:bCs/>
          <w:sz w:val="22"/>
          <w:szCs w:val="22"/>
        </w:rPr>
      </w:pPr>
      <w:proofErr w:type="spellStart"/>
      <w:r w:rsidRPr="009F2E91">
        <w:rPr>
          <w:rFonts w:asciiTheme="minorBidi" w:eastAsia="Arial" w:hAnsiTheme="minorBidi" w:cstheme="minorBidi"/>
          <w:b/>
          <w:bCs/>
          <w:sz w:val="22"/>
          <w:szCs w:val="22"/>
        </w:rPr>
        <w:t>Kebutuhan</w:t>
      </w:r>
      <w:proofErr w:type="spellEnd"/>
      <w:r w:rsidRPr="009F2E91">
        <w:rPr>
          <w:rFonts w:asciiTheme="minorBidi" w:eastAsia="Arial" w:hAnsiTheme="minorBidi" w:cstheme="minorBidi"/>
          <w:b/>
          <w:bCs/>
          <w:sz w:val="22"/>
          <w:szCs w:val="22"/>
        </w:rPr>
        <w:t xml:space="preserve"> </w:t>
      </w:r>
      <w:proofErr w:type="spellStart"/>
      <w:r w:rsidRPr="009F2E91">
        <w:rPr>
          <w:rFonts w:asciiTheme="minorBidi" w:eastAsia="Arial" w:hAnsiTheme="minorBidi" w:cstheme="minorBidi"/>
          <w:b/>
          <w:bCs/>
          <w:sz w:val="22"/>
          <w:szCs w:val="22"/>
        </w:rPr>
        <w:t>Pengguna</w:t>
      </w:r>
      <w:proofErr w:type="spellEnd"/>
    </w:p>
    <w:p w14:paraId="6FD3474B" w14:textId="77777777" w:rsidR="000C1A2B" w:rsidRPr="009F2E91" w:rsidRDefault="000C1A2B" w:rsidP="000C1A2B">
      <w:pPr>
        <w:spacing w:line="276" w:lineRule="auto"/>
        <w:ind w:firstLine="426"/>
        <w:jc w:val="both"/>
        <w:rPr>
          <w:rFonts w:asciiTheme="minorBidi" w:hAnsiTheme="minorBidi" w:cstheme="minorBidi"/>
          <w:sz w:val="24"/>
          <w:szCs w:val="24"/>
        </w:rPr>
      </w:pPr>
      <w:proofErr w:type="spellStart"/>
      <w:r w:rsidRPr="009F2E91">
        <w:rPr>
          <w:rFonts w:asciiTheme="minorBidi" w:hAnsiTheme="minorBidi" w:cstheme="minorBidi"/>
          <w:sz w:val="24"/>
          <w:szCs w:val="24"/>
        </w:rPr>
        <w:t>Analisis</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pengguna</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dilakukan</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guna</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mengetahui</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siapa</w:t>
      </w:r>
      <w:proofErr w:type="spellEnd"/>
      <w:r w:rsidRPr="009F2E91">
        <w:rPr>
          <w:rFonts w:asciiTheme="minorBidi" w:hAnsiTheme="minorBidi" w:cstheme="minorBidi"/>
          <w:sz w:val="24"/>
          <w:szCs w:val="24"/>
        </w:rPr>
        <w:t xml:space="preserve"> user yang </w:t>
      </w:r>
      <w:proofErr w:type="spellStart"/>
      <w:r w:rsidRPr="009F2E91">
        <w:rPr>
          <w:rFonts w:asciiTheme="minorBidi" w:hAnsiTheme="minorBidi" w:cstheme="minorBidi"/>
          <w:sz w:val="24"/>
          <w:szCs w:val="24"/>
        </w:rPr>
        <w:t>nantinya</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dapat</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mengoperasikan</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sistem</w:t>
      </w:r>
      <w:proofErr w:type="spellEnd"/>
      <w:r w:rsidRPr="009F2E91">
        <w:rPr>
          <w:rFonts w:asciiTheme="minorBidi" w:hAnsiTheme="minorBidi" w:cstheme="minorBidi"/>
          <w:sz w:val="24"/>
          <w:szCs w:val="24"/>
        </w:rPr>
        <w:t xml:space="preserve"> yang </w:t>
      </w:r>
      <w:proofErr w:type="spellStart"/>
      <w:r w:rsidRPr="009F2E91">
        <w:rPr>
          <w:rFonts w:asciiTheme="minorBidi" w:hAnsiTheme="minorBidi" w:cstheme="minorBidi"/>
          <w:sz w:val="24"/>
          <w:szCs w:val="24"/>
        </w:rPr>
        <w:t>telah</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dikembangkan</w:t>
      </w:r>
      <w:proofErr w:type="spellEnd"/>
      <w:r w:rsidRPr="009F2E91">
        <w:rPr>
          <w:rFonts w:asciiTheme="minorBidi" w:hAnsiTheme="minorBidi" w:cstheme="minorBidi"/>
          <w:sz w:val="24"/>
          <w:szCs w:val="24"/>
        </w:rPr>
        <w:t xml:space="preserve">. Adapun </w:t>
      </w:r>
      <w:proofErr w:type="spellStart"/>
      <w:r w:rsidRPr="009F2E91">
        <w:rPr>
          <w:rFonts w:asciiTheme="minorBidi" w:hAnsiTheme="minorBidi" w:cstheme="minorBidi"/>
          <w:sz w:val="24"/>
          <w:szCs w:val="24"/>
        </w:rPr>
        <w:t>pengguna</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sistem</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pemberi</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pakan</w:t>
      </w:r>
      <w:proofErr w:type="spellEnd"/>
      <w:r w:rsidRPr="009F2E91">
        <w:rPr>
          <w:rFonts w:asciiTheme="minorBidi" w:hAnsiTheme="minorBidi" w:cstheme="minorBidi"/>
          <w:sz w:val="24"/>
          <w:szCs w:val="24"/>
        </w:rPr>
        <w:t xml:space="preserve"> ikan </w:t>
      </w:r>
      <w:proofErr w:type="spellStart"/>
      <w:r w:rsidRPr="009F2E91">
        <w:rPr>
          <w:rFonts w:asciiTheme="minorBidi" w:hAnsiTheme="minorBidi" w:cstheme="minorBidi"/>
          <w:sz w:val="24"/>
          <w:szCs w:val="24"/>
        </w:rPr>
        <w:t>otomatis</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ini</w:t>
      </w:r>
      <w:proofErr w:type="spellEnd"/>
      <w:r w:rsidRPr="009F2E91">
        <w:rPr>
          <w:rFonts w:asciiTheme="minorBidi" w:hAnsiTheme="minorBidi" w:cstheme="minorBidi"/>
          <w:sz w:val="24"/>
          <w:szCs w:val="24"/>
        </w:rPr>
        <w:t xml:space="preserve">, </w:t>
      </w:r>
      <w:proofErr w:type="spellStart"/>
      <w:proofErr w:type="gramStart"/>
      <w:r w:rsidRPr="009F2E91">
        <w:rPr>
          <w:rFonts w:asciiTheme="minorBidi" w:hAnsiTheme="minorBidi" w:cstheme="minorBidi"/>
          <w:sz w:val="24"/>
          <w:szCs w:val="24"/>
        </w:rPr>
        <w:t>yaitu</w:t>
      </w:r>
      <w:proofErr w:type="spellEnd"/>
      <w:r w:rsidRPr="009F2E91">
        <w:rPr>
          <w:rFonts w:asciiTheme="minorBidi" w:hAnsiTheme="minorBidi" w:cstheme="minorBidi"/>
          <w:sz w:val="24"/>
          <w:szCs w:val="24"/>
        </w:rPr>
        <w:t xml:space="preserve"> :</w:t>
      </w:r>
      <w:proofErr w:type="gramEnd"/>
      <w:r w:rsidRPr="009F2E91">
        <w:rPr>
          <w:rFonts w:asciiTheme="minorBidi" w:hAnsiTheme="minorBidi" w:cstheme="minorBidi"/>
          <w:sz w:val="24"/>
          <w:szCs w:val="24"/>
        </w:rPr>
        <w:t xml:space="preserve"> </w:t>
      </w:r>
    </w:p>
    <w:p w14:paraId="17630BD3" w14:textId="77777777" w:rsidR="000C1A2B" w:rsidRPr="009F2E91" w:rsidRDefault="000C1A2B" w:rsidP="000C1A2B">
      <w:pPr>
        <w:pStyle w:val="ListParagraph"/>
        <w:numPr>
          <w:ilvl w:val="3"/>
          <w:numId w:val="5"/>
        </w:numPr>
        <w:spacing w:line="276" w:lineRule="auto"/>
        <w:ind w:left="284"/>
        <w:jc w:val="both"/>
        <w:rPr>
          <w:rFonts w:asciiTheme="minorBidi" w:hAnsiTheme="minorBidi" w:cstheme="minorBidi"/>
          <w:sz w:val="24"/>
          <w:szCs w:val="24"/>
        </w:rPr>
      </w:pPr>
      <w:proofErr w:type="spellStart"/>
      <w:r w:rsidRPr="009F2E91">
        <w:rPr>
          <w:rFonts w:asciiTheme="minorBidi" w:hAnsiTheme="minorBidi" w:cstheme="minorBidi"/>
          <w:sz w:val="24"/>
          <w:szCs w:val="24"/>
        </w:rPr>
        <w:t>Pengguna</w:t>
      </w:r>
      <w:proofErr w:type="spellEnd"/>
      <w:r w:rsidRPr="009F2E91">
        <w:rPr>
          <w:rFonts w:asciiTheme="minorBidi" w:hAnsiTheme="minorBidi" w:cstheme="minorBidi"/>
          <w:sz w:val="24"/>
          <w:szCs w:val="24"/>
        </w:rPr>
        <w:t xml:space="preserve"> IoT </w:t>
      </w:r>
      <w:proofErr w:type="spellStart"/>
      <w:r w:rsidRPr="009F2E91">
        <w:rPr>
          <w:rFonts w:asciiTheme="minorBidi" w:hAnsiTheme="minorBidi" w:cstheme="minorBidi"/>
          <w:sz w:val="24"/>
          <w:szCs w:val="24"/>
        </w:rPr>
        <w:t>beserta</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aplikasi</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blynk</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ini</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adalah</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peternak</w:t>
      </w:r>
      <w:proofErr w:type="spellEnd"/>
      <w:r w:rsidRPr="009F2E91">
        <w:rPr>
          <w:rFonts w:asciiTheme="minorBidi" w:hAnsiTheme="minorBidi" w:cstheme="minorBidi"/>
          <w:sz w:val="24"/>
          <w:szCs w:val="24"/>
        </w:rPr>
        <w:t xml:space="preserve"> dan </w:t>
      </w:r>
      <w:proofErr w:type="spellStart"/>
      <w:r w:rsidRPr="009F2E91">
        <w:rPr>
          <w:rFonts w:asciiTheme="minorBidi" w:hAnsiTheme="minorBidi" w:cstheme="minorBidi"/>
          <w:sz w:val="24"/>
          <w:szCs w:val="24"/>
        </w:rPr>
        <w:t>pemilik</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toko</w:t>
      </w:r>
      <w:proofErr w:type="spellEnd"/>
      <w:r w:rsidRPr="009F2E91">
        <w:rPr>
          <w:rFonts w:asciiTheme="minorBidi" w:hAnsiTheme="minorBidi" w:cstheme="minorBidi"/>
          <w:sz w:val="24"/>
          <w:szCs w:val="24"/>
        </w:rPr>
        <w:t xml:space="preserve"> ikan Fish </w:t>
      </w:r>
      <w:proofErr w:type="spellStart"/>
      <w:r w:rsidRPr="009F2E91">
        <w:rPr>
          <w:rFonts w:asciiTheme="minorBidi" w:hAnsiTheme="minorBidi" w:cstheme="minorBidi"/>
          <w:sz w:val="24"/>
          <w:szCs w:val="24"/>
        </w:rPr>
        <w:t>Friednly</w:t>
      </w:r>
      <w:proofErr w:type="spellEnd"/>
      <w:r w:rsidRPr="009F2E91">
        <w:rPr>
          <w:rFonts w:asciiTheme="minorBidi" w:hAnsiTheme="minorBidi" w:cstheme="minorBidi"/>
          <w:sz w:val="24"/>
          <w:szCs w:val="24"/>
        </w:rPr>
        <w:t xml:space="preserve"> yang </w:t>
      </w:r>
      <w:proofErr w:type="spellStart"/>
      <w:r w:rsidRPr="009F2E91">
        <w:rPr>
          <w:rFonts w:asciiTheme="minorBidi" w:hAnsiTheme="minorBidi" w:cstheme="minorBidi"/>
          <w:sz w:val="24"/>
          <w:szCs w:val="24"/>
        </w:rPr>
        <w:t>dapat</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mengakses</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jadwal</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otomatis</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alat</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pakan</w:t>
      </w:r>
      <w:proofErr w:type="spellEnd"/>
      <w:r w:rsidRPr="009F2E91">
        <w:rPr>
          <w:rFonts w:asciiTheme="minorBidi" w:hAnsiTheme="minorBidi" w:cstheme="minorBidi"/>
          <w:sz w:val="24"/>
          <w:szCs w:val="24"/>
        </w:rPr>
        <w:t xml:space="preserve"> dan </w:t>
      </w:r>
      <w:r w:rsidRPr="009F2E91">
        <w:rPr>
          <w:rFonts w:asciiTheme="minorBidi" w:hAnsiTheme="minorBidi" w:cstheme="minorBidi"/>
          <w:i/>
          <w:iCs/>
          <w:sz w:val="24"/>
          <w:szCs w:val="24"/>
        </w:rPr>
        <w:t>switch</w:t>
      </w:r>
      <w:r w:rsidRPr="009F2E91">
        <w:rPr>
          <w:rFonts w:asciiTheme="minorBidi" w:hAnsiTheme="minorBidi" w:cstheme="minorBidi"/>
          <w:sz w:val="24"/>
          <w:szCs w:val="24"/>
        </w:rPr>
        <w:t xml:space="preserve"> manual yang </w:t>
      </w:r>
      <w:proofErr w:type="spellStart"/>
      <w:r w:rsidRPr="009F2E91">
        <w:rPr>
          <w:rFonts w:asciiTheme="minorBidi" w:hAnsiTheme="minorBidi" w:cstheme="minorBidi"/>
          <w:sz w:val="24"/>
          <w:szCs w:val="24"/>
        </w:rPr>
        <w:t>terdapat</w:t>
      </w:r>
      <w:proofErr w:type="spellEnd"/>
      <w:r w:rsidRPr="009F2E91">
        <w:rPr>
          <w:rFonts w:asciiTheme="minorBidi" w:hAnsiTheme="minorBidi" w:cstheme="minorBidi"/>
          <w:sz w:val="24"/>
          <w:szCs w:val="24"/>
        </w:rPr>
        <w:t xml:space="preserve"> pada </w:t>
      </w:r>
      <w:proofErr w:type="spellStart"/>
      <w:r w:rsidRPr="009F2E91">
        <w:rPr>
          <w:rFonts w:asciiTheme="minorBidi" w:hAnsiTheme="minorBidi" w:cstheme="minorBidi"/>
          <w:sz w:val="24"/>
          <w:szCs w:val="24"/>
        </w:rPr>
        <w:t>aplikasi</w:t>
      </w:r>
      <w:proofErr w:type="spellEnd"/>
      <w:r w:rsidRPr="009F2E91">
        <w:rPr>
          <w:rFonts w:asciiTheme="minorBidi" w:hAnsiTheme="minorBidi" w:cstheme="minorBidi"/>
          <w:sz w:val="24"/>
          <w:szCs w:val="24"/>
        </w:rPr>
        <w:t xml:space="preserve">. </w:t>
      </w:r>
    </w:p>
    <w:p w14:paraId="35C30D5A" w14:textId="77777777" w:rsidR="006F3245" w:rsidRPr="009F2E91" w:rsidRDefault="000C1A2B" w:rsidP="000C1A2B">
      <w:pPr>
        <w:spacing w:line="276" w:lineRule="auto"/>
        <w:ind w:firstLine="851"/>
        <w:jc w:val="both"/>
        <w:rPr>
          <w:rFonts w:asciiTheme="minorBidi" w:hAnsiTheme="minorBidi" w:cstheme="minorBidi"/>
          <w:sz w:val="24"/>
          <w:szCs w:val="24"/>
        </w:rPr>
      </w:pPr>
      <w:r w:rsidRPr="009F2E91">
        <w:rPr>
          <w:rFonts w:asciiTheme="minorBidi" w:hAnsiTheme="minorBidi" w:cstheme="minorBidi"/>
          <w:sz w:val="24"/>
          <w:szCs w:val="24"/>
        </w:rPr>
        <w:t xml:space="preserve">Alat </w:t>
      </w:r>
      <w:proofErr w:type="spellStart"/>
      <w:r w:rsidRPr="009F2E91">
        <w:rPr>
          <w:rFonts w:asciiTheme="minorBidi" w:hAnsiTheme="minorBidi" w:cstheme="minorBidi"/>
          <w:sz w:val="24"/>
          <w:szCs w:val="24"/>
        </w:rPr>
        <w:t>pemberi</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pakan</w:t>
      </w:r>
      <w:proofErr w:type="spellEnd"/>
      <w:r w:rsidRPr="009F2E91">
        <w:rPr>
          <w:rFonts w:asciiTheme="minorBidi" w:hAnsiTheme="minorBidi" w:cstheme="minorBidi"/>
          <w:sz w:val="24"/>
          <w:szCs w:val="24"/>
        </w:rPr>
        <w:t xml:space="preserve"> ikan </w:t>
      </w:r>
      <w:proofErr w:type="spellStart"/>
      <w:r w:rsidRPr="009F2E91">
        <w:rPr>
          <w:rFonts w:asciiTheme="minorBidi" w:hAnsiTheme="minorBidi" w:cstheme="minorBidi"/>
          <w:sz w:val="24"/>
          <w:szCs w:val="24"/>
        </w:rPr>
        <w:t>otomatis</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ini</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dapat</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dikendalikan</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melalui</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ponsel</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melalui</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aplikasi</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blynk</w:t>
      </w:r>
      <w:proofErr w:type="spellEnd"/>
      <w:r w:rsidRPr="009F2E91">
        <w:rPr>
          <w:rFonts w:asciiTheme="minorBidi" w:hAnsiTheme="minorBidi" w:cstheme="minorBidi"/>
          <w:sz w:val="24"/>
          <w:szCs w:val="24"/>
        </w:rPr>
        <w:t xml:space="preserve"> dan </w:t>
      </w:r>
      <w:proofErr w:type="spellStart"/>
      <w:r w:rsidRPr="009F2E91">
        <w:rPr>
          <w:rFonts w:asciiTheme="minorBidi" w:hAnsiTheme="minorBidi" w:cstheme="minorBidi"/>
          <w:sz w:val="24"/>
          <w:szCs w:val="24"/>
        </w:rPr>
        <w:t>dapat</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dikontrol</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secara</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jarak</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jauh</w:t>
      </w:r>
      <w:proofErr w:type="spellEnd"/>
      <w:r w:rsidRPr="009F2E91">
        <w:rPr>
          <w:rFonts w:asciiTheme="minorBidi" w:hAnsiTheme="minorBidi" w:cstheme="minorBidi"/>
          <w:sz w:val="24"/>
          <w:szCs w:val="24"/>
        </w:rPr>
        <w:t>.</w:t>
      </w:r>
    </w:p>
    <w:p w14:paraId="45B93201" w14:textId="33AEF02B" w:rsidR="000C1A2B" w:rsidRPr="009F2E91" w:rsidRDefault="000C1A2B" w:rsidP="000C1A2B">
      <w:pPr>
        <w:pStyle w:val="ListParagraph"/>
        <w:numPr>
          <w:ilvl w:val="3"/>
          <w:numId w:val="5"/>
        </w:numPr>
        <w:spacing w:line="276" w:lineRule="auto"/>
        <w:ind w:left="426" w:hanging="426"/>
        <w:jc w:val="both"/>
        <w:rPr>
          <w:rFonts w:asciiTheme="minorBidi" w:hAnsiTheme="minorBidi" w:cstheme="minorBidi"/>
          <w:b/>
          <w:bCs/>
          <w:sz w:val="24"/>
          <w:szCs w:val="24"/>
        </w:rPr>
      </w:pPr>
      <w:proofErr w:type="spellStart"/>
      <w:r w:rsidRPr="009F2E91">
        <w:rPr>
          <w:rFonts w:asciiTheme="minorBidi" w:hAnsiTheme="minorBidi" w:cstheme="minorBidi"/>
          <w:b/>
          <w:bCs/>
          <w:sz w:val="24"/>
          <w:szCs w:val="24"/>
        </w:rPr>
        <w:t>Kebutuhan</w:t>
      </w:r>
      <w:proofErr w:type="spellEnd"/>
      <w:r w:rsidRPr="009F2E91">
        <w:rPr>
          <w:rFonts w:asciiTheme="minorBidi" w:hAnsiTheme="minorBidi" w:cstheme="minorBidi"/>
          <w:b/>
          <w:bCs/>
          <w:sz w:val="24"/>
          <w:szCs w:val="24"/>
        </w:rPr>
        <w:t xml:space="preserve"> Software</w:t>
      </w:r>
    </w:p>
    <w:p w14:paraId="17098F63" w14:textId="55CDB908" w:rsidR="000C1A2B" w:rsidRPr="009F2E91" w:rsidRDefault="000C1A2B" w:rsidP="000C1A2B">
      <w:pPr>
        <w:pStyle w:val="Caption"/>
        <w:keepNext/>
        <w:jc w:val="center"/>
        <w:rPr>
          <w:rFonts w:asciiTheme="minorBidi" w:hAnsiTheme="minorBidi" w:cstheme="minorBidi"/>
          <w:color w:val="auto"/>
        </w:rPr>
      </w:pPr>
    </w:p>
    <w:tbl>
      <w:tblPr>
        <w:tblW w:w="3397"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
        <w:gridCol w:w="1324"/>
        <w:gridCol w:w="1737"/>
      </w:tblGrid>
      <w:tr w:rsidR="000C1A2B" w:rsidRPr="009F2E91" w14:paraId="34F87A21" w14:textId="77777777" w:rsidTr="000C1A2B">
        <w:tc>
          <w:tcPr>
            <w:tcW w:w="510" w:type="dxa"/>
            <w:shd w:val="clear" w:color="auto" w:fill="auto"/>
          </w:tcPr>
          <w:p w14:paraId="4B452826" w14:textId="77777777" w:rsidR="000C1A2B" w:rsidRPr="009F2E91" w:rsidRDefault="000C1A2B" w:rsidP="003D194A">
            <w:pPr>
              <w:pStyle w:val="ListParagraph"/>
              <w:spacing w:line="360" w:lineRule="auto"/>
              <w:ind w:left="0"/>
              <w:jc w:val="both"/>
              <w:rPr>
                <w:rFonts w:asciiTheme="minorBidi" w:hAnsiTheme="minorBidi" w:cstheme="minorBidi"/>
                <w:sz w:val="24"/>
                <w:szCs w:val="24"/>
                <w:lang w:eastAsia="en-ID"/>
              </w:rPr>
            </w:pPr>
            <w:r w:rsidRPr="009F2E91">
              <w:rPr>
                <w:rFonts w:asciiTheme="minorBidi" w:hAnsiTheme="minorBidi" w:cstheme="minorBidi"/>
                <w:sz w:val="24"/>
                <w:szCs w:val="24"/>
                <w:lang w:eastAsia="en-ID"/>
              </w:rPr>
              <w:t>No</w:t>
            </w:r>
          </w:p>
        </w:tc>
        <w:tc>
          <w:tcPr>
            <w:tcW w:w="1136" w:type="dxa"/>
            <w:shd w:val="clear" w:color="auto" w:fill="auto"/>
          </w:tcPr>
          <w:p w14:paraId="37221538" w14:textId="77777777" w:rsidR="000C1A2B" w:rsidRPr="009F2E91" w:rsidRDefault="000C1A2B" w:rsidP="003D194A">
            <w:pPr>
              <w:pStyle w:val="ListParagraph"/>
              <w:spacing w:line="360" w:lineRule="auto"/>
              <w:ind w:left="0"/>
              <w:jc w:val="both"/>
              <w:rPr>
                <w:rFonts w:asciiTheme="minorBidi" w:hAnsiTheme="minorBidi" w:cstheme="minorBidi"/>
                <w:sz w:val="24"/>
                <w:szCs w:val="24"/>
                <w:lang w:eastAsia="en-ID"/>
              </w:rPr>
            </w:pPr>
            <w:r w:rsidRPr="009F2E91">
              <w:rPr>
                <w:rFonts w:asciiTheme="minorBidi" w:hAnsiTheme="minorBidi" w:cstheme="minorBidi"/>
                <w:sz w:val="24"/>
                <w:szCs w:val="24"/>
                <w:lang w:eastAsia="en-ID"/>
              </w:rPr>
              <w:t>Nama Software</w:t>
            </w:r>
          </w:p>
        </w:tc>
        <w:tc>
          <w:tcPr>
            <w:tcW w:w="1751" w:type="dxa"/>
            <w:shd w:val="clear" w:color="auto" w:fill="auto"/>
          </w:tcPr>
          <w:p w14:paraId="3194CFE6" w14:textId="77777777" w:rsidR="000C1A2B" w:rsidRPr="009F2E91" w:rsidRDefault="000C1A2B" w:rsidP="003D194A">
            <w:pPr>
              <w:pStyle w:val="ListParagraph"/>
              <w:spacing w:line="360" w:lineRule="auto"/>
              <w:ind w:left="0"/>
              <w:jc w:val="both"/>
              <w:rPr>
                <w:rFonts w:asciiTheme="minorBidi" w:hAnsiTheme="minorBidi" w:cstheme="minorBidi"/>
                <w:sz w:val="24"/>
                <w:szCs w:val="24"/>
                <w:lang w:eastAsia="en-ID"/>
              </w:rPr>
            </w:pPr>
            <w:proofErr w:type="spellStart"/>
            <w:r w:rsidRPr="009F2E91">
              <w:rPr>
                <w:rFonts w:asciiTheme="minorBidi" w:hAnsiTheme="minorBidi" w:cstheme="minorBidi"/>
                <w:sz w:val="24"/>
                <w:szCs w:val="24"/>
                <w:lang w:eastAsia="en-ID"/>
              </w:rPr>
              <w:t>Keterangan</w:t>
            </w:r>
            <w:proofErr w:type="spellEnd"/>
            <w:r w:rsidRPr="009F2E91">
              <w:rPr>
                <w:rFonts w:asciiTheme="minorBidi" w:hAnsiTheme="minorBidi" w:cstheme="minorBidi"/>
                <w:sz w:val="24"/>
                <w:szCs w:val="24"/>
                <w:lang w:eastAsia="en-ID"/>
              </w:rPr>
              <w:t xml:space="preserve"> </w:t>
            </w:r>
          </w:p>
        </w:tc>
      </w:tr>
      <w:tr w:rsidR="000C1A2B" w:rsidRPr="009F2E91" w14:paraId="0789C69B" w14:textId="77777777" w:rsidTr="000C1A2B">
        <w:tc>
          <w:tcPr>
            <w:tcW w:w="510" w:type="dxa"/>
            <w:shd w:val="clear" w:color="auto" w:fill="auto"/>
          </w:tcPr>
          <w:p w14:paraId="3B721A15" w14:textId="77777777" w:rsidR="000C1A2B" w:rsidRPr="009F2E91" w:rsidRDefault="000C1A2B" w:rsidP="003D194A">
            <w:pPr>
              <w:pStyle w:val="ListParagraph"/>
              <w:spacing w:line="360" w:lineRule="auto"/>
              <w:ind w:left="0"/>
              <w:jc w:val="both"/>
              <w:rPr>
                <w:rFonts w:asciiTheme="minorBidi" w:hAnsiTheme="minorBidi" w:cstheme="minorBidi"/>
                <w:sz w:val="24"/>
                <w:szCs w:val="24"/>
                <w:lang w:eastAsia="en-ID"/>
              </w:rPr>
            </w:pPr>
            <w:r w:rsidRPr="009F2E91">
              <w:rPr>
                <w:rFonts w:asciiTheme="minorBidi" w:hAnsiTheme="minorBidi" w:cstheme="minorBidi"/>
                <w:sz w:val="24"/>
                <w:szCs w:val="24"/>
                <w:lang w:eastAsia="en-ID"/>
              </w:rPr>
              <w:t>1</w:t>
            </w:r>
          </w:p>
        </w:tc>
        <w:tc>
          <w:tcPr>
            <w:tcW w:w="1136" w:type="dxa"/>
            <w:shd w:val="clear" w:color="auto" w:fill="auto"/>
          </w:tcPr>
          <w:p w14:paraId="235F6628" w14:textId="4549C78D" w:rsidR="000C1A2B" w:rsidRPr="009F2E91" w:rsidRDefault="000C1A2B" w:rsidP="003D194A">
            <w:pPr>
              <w:pStyle w:val="ListParagraph"/>
              <w:spacing w:line="360" w:lineRule="auto"/>
              <w:ind w:left="0"/>
              <w:jc w:val="both"/>
              <w:rPr>
                <w:rFonts w:asciiTheme="minorBidi" w:hAnsiTheme="minorBidi" w:cstheme="minorBidi"/>
                <w:sz w:val="24"/>
                <w:szCs w:val="24"/>
                <w:lang w:eastAsia="en-ID"/>
              </w:rPr>
            </w:pPr>
            <w:r w:rsidRPr="009F2E91">
              <w:rPr>
                <w:rFonts w:asciiTheme="minorBidi" w:hAnsiTheme="minorBidi" w:cstheme="minorBidi"/>
                <w:sz w:val="24"/>
                <w:szCs w:val="24"/>
                <w:lang w:eastAsia="en-ID"/>
              </w:rPr>
              <w:t>Windows 1</w:t>
            </w:r>
            <w:r w:rsidR="00550CB3">
              <w:rPr>
                <w:rFonts w:asciiTheme="minorBidi" w:hAnsiTheme="minorBidi" w:cstheme="minorBidi"/>
                <w:sz w:val="24"/>
                <w:szCs w:val="24"/>
                <w:lang w:eastAsia="en-ID"/>
              </w:rPr>
              <w:t>1</w:t>
            </w:r>
          </w:p>
        </w:tc>
        <w:tc>
          <w:tcPr>
            <w:tcW w:w="1751" w:type="dxa"/>
            <w:shd w:val="clear" w:color="auto" w:fill="auto"/>
          </w:tcPr>
          <w:p w14:paraId="1DDECDCC" w14:textId="77777777" w:rsidR="000C1A2B" w:rsidRPr="009F2E91" w:rsidRDefault="000C1A2B" w:rsidP="003D194A">
            <w:pPr>
              <w:spacing w:line="360" w:lineRule="auto"/>
              <w:jc w:val="both"/>
              <w:rPr>
                <w:rFonts w:asciiTheme="minorBidi" w:hAnsiTheme="minorBidi" w:cstheme="minorBidi"/>
                <w:sz w:val="24"/>
                <w:szCs w:val="24"/>
                <w:lang w:eastAsia="en-ID"/>
              </w:rPr>
            </w:pPr>
            <w:proofErr w:type="spellStart"/>
            <w:r w:rsidRPr="009F2E91">
              <w:rPr>
                <w:rFonts w:asciiTheme="minorBidi" w:hAnsiTheme="minorBidi" w:cstheme="minorBidi"/>
                <w:sz w:val="24"/>
                <w:szCs w:val="24"/>
                <w:lang w:eastAsia="en-ID"/>
              </w:rPr>
              <w:t>Sebagai</w:t>
            </w:r>
            <w:proofErr w:type="spellEnd"/>
            <w:r w:rsidRPr="009F2E91">
              <w:rPr>
                <w:rFonts w:asciiTheme="minorBidi" w:hAnsiTheme="minorBidi" w:cstheme="minorBidi"/>
                <w:sz w:val="24"/>
                <w:szCs w:val="24"/>
                <w:lang w:eastAsia="en-ID"/>
              </w:rPr>
              <w:t xml:space="preserve"> </w:t>
            </w:r>
            <w:r w:rsidRPr="009F2E91">
              <w:rPr>
                <w:rFonts w:asciiTheme="minorBidi" w:hAnsiTheme="minorBidi" w:cstheme="minorBidi"/>
                <w:i/>
                <w:iCs/>
                <w:sz w:val="24"/>
                <w:szCs w:val="24"/>
                <w:lang w:eastAsia="en-ID"/>
              </w:rPr>
              <w:t xml:space="preserve">operating system </w:t>
            </w:r>
            <w:r w:rsidRPr="009F2E91">
              <w:rPr>
                <w:rFonts w:asciiTheme="minorBidi" w:hAnsiTheme="minorBidi" w:cstheme="minorBidi"/>
                <w:sz w:val="24"/>
                <w:szCs w:val="24"/>
                <w:lang w:eastAsia="en-ID"/>
              </w:rPr>
              <w:t xml:space="preserve">yang </w:t>
            </w:r>
            <w:proofErr w:type="spellStart"/>
            <w:r w:rsidRPr="009F2E91">
              <w:rPr>
                <w:rFonts w:asciiTheme="minorBidi" w:hAnsiTheme="minorBidi" w:cstheme="minorBidi"/>
                <w:sz w:val="24"/>
                <w:szCs w:val="24"/>
                <w:lang w:eastAsia="en-ID"/>
              </w:rPr>
              <w:t>diinstal</w:t>
            </w:r>
            <w:proofErr w:type="spellEnd"/>
            <w:r w:rsidRPr="009F2E91">
              <w:rPr>
                <w:rFonts w:asciiTheme="minorBidi" w:hAnsiTheme="minorBidi" w:cstheme="minorBidi"/>
                <w:sz w:val="24"/>
                <w:szCs w:val="24"/>
                <w:lang w:eastAsia="en-ID"/>
              </w:rPr>
              <w:t xml:space="preserve"> </w:t>
            </w:r>
            <w:proofErr w:type="spellStart"/>
            <w:r w:rsidRPr="009F2E91">
              <w:rPr>
                <w:rFonts w:asciiTheme="minorBidi" w:hAnsiTheme="minorBidi" w:cstheme="minorBidi"/>
                <w:sz w:val="24"/>
                <w:szCs w:val="24"/>
                <w:lang w:eastAsia="en-ID"/>
              </w:rPr>
              <w:t>untuk</w:t>
            </w:r>
            <w:proofErr w:type="spellEnd"/>
            <w:r w:rsidRPr="009F2E91">
              <w:rPr>
                <w:rFonts w:asciiTheme="minorBidi" w:hAnsiTheme="minorBidi" w:cstheme="minorBidi"/>
                <w:sz w:val="24"/>
                <w:szCs w:val="24"/>
                <w:lang w:eastAsia="en-ID"/>
              </w:rPr>
              <w:t xml:space="preserve"> </w:t>
            </w:r>
            <w:proofErr w:type="spellStart"/>
            <w:r w:rsidRPr="009F2E91">
              <w:rPr>
                <w:rFonts w:asciiTheme="minorBidi" w:hAnsiTheme="minorBidi" w:cstheme="minorBidi"/>
                <w:sz w:val="24"/>
                <w:szCs w:val="24"/>
                <w:lang w:eastAsia="en-ID"/>
              </w:rPr>
              <w:t>komputer</w:t>
            </w:r>
            <w:proofErr w:type="spellEnd"/>
            <w:r w:rsidRPr="009F2E91">
              <w:rPr>
                <w:rFonts w:asciiTheme="minorBidi" w:hAnsiTheme="minorBidi" w:cstheme="minorBidi"/>
                <w:sz w:val="24"/>
                <w:szCs w:val="24"/>
                <w:lang w:eastAsia="en-ID"/>
              </w:rPr>
              <w:t xml:space="preserve"> laptop yang </w:t>
            </w:r>
            <w:proofErr w:type="spellStart"/>
            <w:r w:rsidRPr="009F2E91">
              <w:rPr>
                <w:rFonts w:asciiTheme="minorBidi" w:hAnsiTheme="minorBidi" w:cstheme="minorBidi"/>
                <w:sz w:val="24"/>
                <w:szCs w:val="24"/>
                <w:lang w:eastAsia="en-ID"/>
              </w:rPr>
              <w:t>digunakan</w:t>
            </w:r>
            <w:proofErr w:type="spellEnd"/>
          </w:p>
        </w:tc>
      </w:tr>
      <w:tr w:rsidR="000C1A2B" w:rsidRPr="009F2E91" w14:paraId="267145A5" w14:textId="77777777" w:rsidTr="000C1A2B">
        <w:tc>
          <w:tcPr>
            <w:tcW w:w="510" w:type="dxa"/>
            <w:shd w:val="clear" w:color="auto" w:fill="auto"/>
          </w:tcPr>
          <w:p w14:paraId="4B94E453" w14:textId="77777777" w:rsidR="000C1A2B" w:rsidRPr="009F2E91" w:rsidRDefault="000C1A2B" w:rsidP="003D194A">
            <w:pPr>
              <w:pStyle w:val="ListParagraph"/>
              <w:spacing w:line="360" w:lineRule="auto"/>
              <w:ind w:left="0"/>
              <w:jc w:val="both"/>
              <w:rPr>
                <w:rFonts w:asciiTheme="minorBidi" w:hAnsiTheme="minorBidi" w:cstheme="minorBidi"/>
                <w:sz w:val="24"/>
                <w:szCs w:val="24"/>
                <w:lang w:eastAsia="en-ID"/>
              </w:rPr>
            </w:pPr>
            <w:r w:rsidRPr="009F2E91">
              <w:rPr>
                <w:rFonts w:asciiTheme="minorBidi" w:hAnsiTheme="minorBidi" w:cstheme="minorBidi"/>
                <w:sz w:val="24"/>
                <w:szCs w:val="24"/>
                <w:lang w:eastAsia="en-ID"/>
              </w:rPr>
              <w:lastRenderedPageBreak/>
              <w:t>2</w:t>
            </w:r>
          </w:p>
        </w:tc>
        <w:tc>
          <w:tcPr>
            <w:tcW w:w="1136" w:type="dxa"/>
            <w:shd w:val="clear" w:color="auto" w:fill="auto"/>
          </w:tcPr>
          <w:p w14:paraId="2A0830F3" w14:textId="77777777" w:rsidR="000C1A2B" w:rsidRPr="009F2E91" w:rsidRDefault="000C1A2B" w:rsidP="003D194A">
            <w:pPr>
              <w:pStyle w:val="ListParagraph"/>
              <w:spacing w:line="360" w:lineRule="auto"/>
              <w:ind w:left="0"/>
              <w:jc w:val="both"/>
              <w:rPr>
                <w:rFonts w:asciiTheme="minorBidi" w:hAnsiTheme="minorBidi" w:cstheme="minorBidi"/>
                <w:sz w:val="24"/>
                <w:szCs w:val="24"/>
                <w:lang w:eastAsia="en-ID"/>
              </w:rPr>
            </w:pPr>
            <w:r w:rsidRPr="009F2E91">
              <w:rPr>
                <w:rFonts w:asciiTheme="minorBidi" w:hAnsiTheme="minorBidi" w:cstheme="minorBidi"/>
                <w:sz w:val="24"/>
                <w:szCs w:val="24"/>
                <w:lang w:eastAsia="en-ID"/>
              </w:rPr>
              <w:t>Arduino IDE 1.8.13</w:t>
            </w:r>
          </w:p>
        </w:tc>
        <w:tc>
          <w:tcPr>
            <w:tcW w:w="1751" w:type="dxa"/>
            <w:shd w:val="clear" w:color="auto" w:fill="auto"/>
          </w:tcPr>
          <w:p w14:paraId="174AAA3B" w14:textId="77777777" w:rsidR="000C1A2B" w:rsidRPr="009F2E91" w:rsidRDefault="000C1A2B" w:rsidP="003D194A">
            <w:pPr>
              <w:pStyle w:val="ListParagraph"/>
              <w:spacing w:line="360" w:lineRule="auto"/>
              <w:ind w:left="0"/>
              <w:jc w:val="both"/>
              <w:rPr>
                <w:rFonts w:asciiTheme="minorBidi" w:hAnsiTheme="minorBidi" w:cstheme="minorBidi"/>
                <w:sz w:val="24"/>
                <w:szCs w:val="24"/>
                <w:lang w:eastAsia="en-ID"/>
              </w:rPr>
            </w:pPr>
            <w:proofErr w:type="spellStart"/>
            <w:r w:rsidRPr="009F2E91">
              <w:rPr>
                <w:rFonts w:asciiTheme="minorBidi" w:hAnsiTheme="minorBidi" w:cstheme="minorBidi"/>
                <w:sz w:val="24"/>
                <w:szCs w:val="24"/>
                <w:lang w:eastAsia="en-ID"/>
              </w:rPr>
              <w:t>Sebagai</w:t>
            </w:r>
            <w:proofErr w:type="spellEnd"/>
            <w:r w:rsidRPr="009F2E91">
              <w:rPr>
                <w:rFonts w:asciiTheme="minorBidi" w:hAnsiTheme="minorBidi" w:cstheme="minorBidi"/>
                <w:sz w:val="24"/>
                <w:szCs w:val="24"/>
                <w:lang w:eastAsia="en-ID"/>
              </w:rPr>
              <w:t xml:space="preserve"> </w:t>
            </w:r>
            <w:r w:rsidRPr="009F2E91">
              <w:rPr>
                <w:rFonts w:asciiTheme="minorBidi" w:hAnsiTheme="minorBidi" w:cstheme="minorBidi"/>
                <w:i/>
                <w:iCs/>
                <w:sz w:val="24"/>
                <w:szCs w:val="24"/>
                <w:lang w:eastAsia="en-ID"/>
              </w:rPr>
              <w:t xml:space="preserve">code editor </w:t>
            </w:r>
            <w:proofErr w:type="spellStart"/>
            <w:r w:rsidRPr="009F2E91">
              <w:rPr>
                <w:rFonts w:asciiTheme="minorBidi" w:hAnsiTheme="minorBidi" w:cstheme="minorBidi"/>
                <w:sz w:val="24"/>
                <w:szCs w:val="24"/>
                <w:lang w:eastAsia="en-ID"/>
              </w:rPr>
              <w:t>untuk</w:t>
            </w:r>
            <w:proofErr w:type="spellEnd"/>
            <w:r w:rsidRPr="009F2E91">
              <w:rPr>
                <w:rFonts w:asciiTheme="minorBidi" w:hAnsiTheme="minorBidi" w:cstheme="minorBidi"/>
                <w:sz w:val="24"/>
                <w:szCs w:val="24"/>
                <w:lang w:eastAsia="en-ID"/>
              </w:rPr>
              <w:t xml:space="preserve"> </w:t>
            </w:r>
            <w:proofErr w:type="spellStart"/>
            <w:r w:rsidRPr="009F2E91">
              <w:rPr>
                <w:rFonts w:asciiTheme="minorBidi" w:hAnsiTheme="minorBidi" w:cstheme="minorBidi"/>
                <w:sz w:val="24"/>
                <w:szCs w:val="24"/>
                <w:lang w:eastAsia="en-ID"/>
              </w:rPr>
              <w:t>menginput</w:t>
            </w:r>
            <w:proofErr w:type="spellEnd"/>
            <w:r w:rsidRPr="009F2E91">
              <w:rPr>
                <w:rFonts w:asciiTheme="minorBidi" w:hAnsiTheme="minorBidi" w:cstheme="minorBidi"/>
                <w:sz w:val="24"/>
                <w:szCs w:val="24"/>
                <w:lang w:eastAsia="en-ID"/>
              </w:rPr>
              <w:t xml:space="preserve"> program </w:t>
            </w:r>
            <w:proofErr w:type="spellStart"/>
            <w:r w:rsidRPr="009F2E91">
              <w:rPr>
                <w:rFonts w:asciiTheme="minorBidi" w:hAnsiTheme="minorBidi" w:cstheme="minorBidi"/>
                <w:sz w:val="24"/>
                <w:szCs w:val="24"/>
                <w:lang w:eastAsia="en-ID"/>
              </w:rPr>
              <w:t>ke</w:t>
            </w:r>
            <w:proofErr w:type="spellEnd"/>
            <w:r w:rsidRPr="009F2E91">
              <w:rPr>
                <w:rFonts w:asciiTheme="minorBidi" w:hAnsiTheme="minorBidi" w:cstheme="minorBidi"/>
                <w:sz w:val="24"/>
                <w:szCs w:val="24"/>
                <w:lang w:eastAsia="en-ID"/>
              </w:rPr>
              <w:t xml:space="preserve"> </w:t>
            </w:r>
            <w:proofErr w:type="spellStart"/>
            <w:r w:rsidRPr="009F2E91">
              <w:rPr>
                <w:rFonts w:asciiTheme="minorBidi" w:hAnsiTheme="minorBidi" w:cstheme="minorBidi"/>
                <w:sz w:val="24"/>
                <w:szCs w:val="24"/>
                <w:lang w:eastAsia="en-ID"/>
              </w:rPr>
              <w:t>dalam</w:t>
            </w:r>
            <w:proofErr w:type="spellEnd"/>
            <w:r w:rsidRPr="009F2E91">
              <w:rPr>
                <w:rFonts w:asciiTheme="minorBidi" w:hAnsiTheme="minorBidi" w:cstheme="minorBidi"/>
                <w:sz w:val="24"/>
                <w:szCs w:val="24"/>
                <w:lang w:eastAsia="en-ID"/>
              </w:rPr>
              <w:t xml:space="preserve"> </w:t>
            </w:r>
            <w:proofErr w:type="spellStart"/>
            <w:r w:rsidRPr="009F2E91">
              <w:rPr>
                <w:rFonts w:asciiTheme="minorBidi" w:hAnsiTheme="minorBidi" w:cstheme="minorBidi"/>
                <w:sz w:val="24"/>
                <w:szCs w:val="24"/>
                <w:lang w:eastAsia="en-ID"/>
              </w:rPr>
              <w:t>mikrokontroler</w:t>
            </w:r>
            <w:proofErr w:type="spellEnd"/>
          </w:p>
        </w:tc>
      </w:tr>
      <w:tr w:rsidR="000C1A2B" w:rsidRPr="009F2E91" w14:paraId="7F743D20" w14:textId="77777777" w:rsidTr="000C1A2B">
        <w:tc>
          <w:tcPr>
            <w:tcW w:w="510" w:type="dxa"/>
            <w:shd w:val="clear" w:color="auto" w:fill="auto"/>
          </w:tcPr>
          <w:p w14:paraId="628984DC" w14:textId="77777777" w:rsidR="000C1A2B" w:rsidRPr="009F2E91" w:rsidRDefault="000C1A2B" w:rsidP="003D194A">
            <w:pPr>
              <w:pStyle w:val="ListParagraph"/>
              <w:spacing w:line="360" w:lineRule="auto"/>
              <w:ind w:left="0"/>
              <w:jc w:val="both"/>
              <w:rPr>
                <w:rFonts w:asciiTheme="minorBidi" w:hAnsiTheme="minorBidi" w:cstheme="minorBidi"/>
                <w:sz w:val="24"/>
                <w:szCs w:val="24"/>
                <w:lang w:eastAsia="en-ID"/>
              </w:rPr>
            </w:pPr>
            <w:r w:rsidRPr="009F2E91">
              <w:rPr>
                <w:rFonts w:asciiTheme="minorBidi" w:hAnsiTheme="minorBidi" w:cstheme="minorBidi"/>
                <w:sz w:val="24"/>
                <w:szCs w:val="24"/>
                <w:lang w:eastAsia="en-ID"/>
              </w:rPr>
              <w:t>3</w:t>
            </w:r>
          </w:p>
        </w:tc>
        <w:tc>
          <w:tcPr>
            <w:tcW w:w="1136" w:type="dxa"/>
            <w:shd w:val="clear" w:color="auto" w:fill="auto"/>
          </w:tcPr>
          <w:p w14:paraId="50BAD56C" w14:textId="2DF3AC16" w:rsidR="000C1A2B" w:rsidRPr="009F2E91" w:rsidRDefault="00550CB3" w:rsidP="003D194A">
            <w:pPr>
              <w:pStyle w:val="ListParagraph"/>
              <w:spacing w:line="360" w:lineRule="auto"/>
              <w:ind w:left="0"/>
              <w:jc w:val="both"/>
              <w:rPr>
                <w:rFonts w:asciiTheme="minorBidi" w:hAnsiTheme="minorBidi" w:cstheme="minorBidi"/>
                <w:sz w:val="24"/>
                <w:szCs w:val="24"/>
                <w:lang w:eastAsia="en-ID"/>
              </w:rPr>
            </w:pPr>
            <w:r w:rsidRPr="00550CB3">
              <w:rPr>
                <w:rFonts w:asciiTheme="minorBidi" w:hAnsiTheme="minorBidi" w:cstheme="minorBidi"/>
                <w:sz w:val="24"/>
                <w:szCs w:val="24"/>
                <w:lang w:eastAsia="en-ID"/>
              </w:rPr>
              <w:t>WhatsApp</w:t>
            </w:r>
          </w:p>
        </w:tc>
        <w:tc>
          <w:tcPr>
            <w:tcW w:w="1751" w:type="dxa"/>
            <w:shd w:val="clear" w:color="auto" w:fill="auto"/>
          </w:tcPr>
          <w:p w14:paraId="2A9A607C" w14:textId="386D698A" w:rsidR="000C1A2B" w:rsidRPr="009F2E91" w:rsidRDefault="00550CB3" w:rsidP="003D194A">
            <w:pPr>
              <w:spacing w:line="360" w:lineRule="auto"/>
              <w:jc w:val="both"/>
              <w:rPr>
                <w:rFonts w:asciiTheme="minorBidi" w:hAnsiTheme="minorBidi" w:cstheme="minorBidi"/>
                <w:sz w:val="24"/>
                <w:szCs w:val="24"/>
                <w:lang w:eastAsia="en-ID"/>
              </w:rPr>
            </w:pPr>
            <w:proofErr w:type="spellStart"/>
            <w:r w:rsidRPr="00550CB3">
              <w:rPr>
                <w:rFonts w:asciiTheme="minorBidi" w:hAnsiTheme="minorBidi" w:cstheme="minorBidi"/>
                <w:sz w:val="24"/>
                <w:szCs w:val="24"/>
                <w:lang w:eastAsia="en-ID"/>
              </w:rPr>
              <w:t>Sebagai</w:t>
            </w:r>
            <w:proofErr w:type="spellEnd"/>
            <w:r w:rsidRPr="00550CB3">
              <w:rPr>
                <w:rFonts w:asciiTheme="minorBidi" w:hAnsiTheme="minorBidi" w:cstheme="minorBidi"/>
                <w:sz w:val="24"/>
                <w:szCs w:val="24"/>
                <w:lang w:eastAsia="en-ID"/>
              </w:rPr>
              <w:t xml:space="preserve"> </w:t>
            </w:r>
            <w:proofErr w:type="spellStart"/>
            <w:r w:rsidRPr="00550CB3">
              <w:rPr>
                <w:rFonts w:asciiTheme="minorBidi" w:hAnsiTheme="minorBidi" w:cstheme="minorBidi"/>
                <w:sz w:val="24"/>
                <w:szCs w:val="24"/>
                <w:lang w:eastAsia="en-ID"/>
              </w:rPr>
              <w:t>alat</w:t>
            </w:r>
            <w:proofErr w:type="spellEnd"/>
            <w:r w:rsidRPr="00550CB3">
              <w:rPr>
                <w:rFonts w:asciiTheme="minorBidi" w:hAnsiTheme="minorBidi" w:cstheme="minorBidi"/>
                <w:sz w:val="24"/>
                <w:szCs w:val="24"/>
                <w:lang w:eastAsia="en-ID"/>
              </w:rPr>
              <w:t xml:space="preserve"> </w:t>
            </w:r>
            <w:proofErr w:type="spellStart"/>
            <w:r w:rsidRPr="00550CB3">
              <w:rPr>
                <w:rFonts w:asciiTheme="minorBidi" w:hAnsiTheme="minorBidi" w:cstheme="minorBidi"/>
                <w:sz w:val="24"/>
                <w:szCs w:val="24"/>
                <w:lang w:eastAsia="en-ID"/>
              </w:rPr>
              <w:t>penerima</w:t>
            </w:r>
            <w:proofErr w:type="spellEnd"/>
            <w:r w:rsidRPr="00550CB3">
              <w:rPr>
                <w:rFonts w:asciiTheme="minorBidi" w:hAnsiTheme="minorBidi" w:cstheme="minorBidi"/>
                <w:sz w:val="24"/>
                <w:szCs w:val="24"/>
                <w:lang w:eastAsia="en-ID"/>
              </w:rPr>
              <w:t xml:space="preserve"> </w:t>
            </w:r>
            <w:proofErr w:type="spellStart"/>
            <w:r w:rsidRPr="00550CB3">
              <w:rPr>
                <w:rFonts w:asciiTheme="minorBidi" w:hAnsiTheme="minorBidi" w:cstheme="minorBidi"/>
                <w:sz w:val="24"/>
                <w:szCs w:val="24"/>
                <w:lang w:eastAsia="en-ID"/>
              </w:rPr>
              <w:t>notifikasi</w:t>
            </w:r>
            <w:proofErr w:type="spellEnd"/>
            <w:r w:rsidRPr="00550CB3">
              <w:rPr>
                <w:rFonts w:asciiTheme="minorBidi" w:hAnsiTheme="minorBidi" w:cstheme="minorBidi"/>
                <w:sz w:val="24"/>
                <w:szCs w:val="24"/>
                <w:lang w:eastAsia="en-ID"/>
              </w:rPr>
              <w:t xml:space="preserve"> </w:t>
            </w:r>
            <w:proofErr w:type="spellStart"/>
            <w:r w:rsidRPr="00550CB3">
              <w:rPr>
                <w:rFonts w:asciiTheme="minorBidi" w:hAnsiTheme="minorBidi" w:cstheme="minorBidi"/>
                <w:sz w:val="24"/>
                <w:szCs w:val="24"/>
                <w:lang w:eastAsia="en-ID"/>
              </w:rPr>
              <w:t>dari</w:t>
            </w:r>
            <w:proofErr w:type="spellEnd"/>
            <w:r w:rsidRPr="00550CB3">
              <w:rPr>
                <w:rFonts w:asciiTheme="minorBidi" w:hAnsiTheme="minorBidi" w:cstheme="minorBidi"/>
                <w:sz w:val="24"/>
                <w:szCs w:val="24"/>
                <w:lang w:eastAsia="en-ID"/>
              </w:rPr>
              <w:t xml:space="preserve"> </w:t>
            </w:r>
            <w:proofErr w:type="spellStart"/>
            <w:r w:rsidRPr="00550CB3">
              <w:rPr>
                <w:rFonts w:asciiTheme="minorBidi" w:hAnsiTheme="minorBidi" w:cstheme="minorBidi"/>
                <w:sz w:val="24"/>
                <w:szCs w:val="24"/>
                <w:lang w:eastAsia="en-ID"/>
              </w:rPr>
              <w:t>mikrokontroler</w:t>
            </w:r>
            <w:proofErr w:type="spellEnd"/>
            <w:r w:rsidRPr="00550CB3">
              <w:rPr>
                <w:rFonts w:asciiTheme="minorBidi" w:hAnsiTheme="minorBidi" w:cstheme="minorBidi"/>
                <w:sz w:val="24"/>
                <w:szCs w:val="24"/>
                <w:lang w:eastAsia="en-ID"/>
              </w:rPr>
              <w:t xml:space="preserve"> </w:t>
            </w:r>
            <w:proofErr w:type="spellStart"/>
            <w:r w:rsidRPr="00550CB3">
              <w:rPr>
                <w:rFonts w:asciiTheme="minorBidi" w:hAnsiTheme="minorBidi" w:cstheme="minorBidi"/>
                <w:sz w:val="24"/>
                <w:szCs w:val="24"/>
                <w:lang w:eastAsia="en-ID"/>
              </w:rPr>
              <w:t>jika</w:t>
            </w:r>
            <w:proofErr w:type="spellEnd"/>
            <w:r w:rsidRPr="00550CB3">
              <w:rPr>
                <w:rFonts w:asciiTheme="minorBidi" w:hAnsiTheme="minorBidi" w:cstheme="minorBidi"/>
                <w:sz w:val="24"/>
                <w:szCs w:val="24"/>
                <w:lang w:eastAsia="en-ID"/>
              </w:rPr>
              <w:t xml:space="preserve"> sensor </w:t>
            </w:r>
            <w:proofErr w:type="spellStart"/>
            <w:r w:rsidRPr="00550CB3">
              <w:rPr>
                <w:rFonts w:asciiTheme="minorBidi" w:hAnsiTheme="minorBidi" w:cstheme="minorBidi"/>
                <w:sz w:val="24"/>
                <w:szCs w:val="24"/>
                <w:lang w:eastAsia="en-ID"/>
              </w:rPr>
              <w:t>mendeteksi</w:t>
            </w:r>
            <w:proofErr w:type="spellEnd"/>
            <w:r w:rsidRPr="00550CB3">
              <w:rPr>
                <w:rFonts w:asciiTheme="minorBidi" w:hAnsiTheme="minorBidi" w:cstheme="minorBidi"/>
                <w:sz w:val="24"/>
                <w:szCs w:val="24"/>
                <w:lang w:eastAsia="en-ID"/>
              </w:rPr>
              <w:t xml:space="preserve"> </w:t>
            </w:r>
            <w:proofErr w:type="spellStart"/>
            <w:r w:rsidRPr="00550CB3">
              <w:rPr>
                <w:rFonts w:asciiTheme="minorBidi" w:hAnsiTheme="minorBidi" w:cstheme="minorBidi"/>
                <w:sz w:val="24"/>
                <w:szCs w:val="24"/>
                <w:lang w:eastAsia="en-ID"/>
              </w:rPr>
              <w:t>kebakaran</w:t>
            </w:r>
            <w:proofErr w:type="spellEnd"/>
            <w:r>
              <w:rPr>
                <w:rFonts w:asciiTheme="minorBidi" w:hAnsiTheme="minorBidi" w:cstheme="minorBidi"/>
                <w:sz w:val="24"/>
                <w:szCs w:val="24"/>
                <w:lang w:eastAsia="en-ID"/>
              </w:rPr>
              <w:t>.</w:t>
            </w:r>
          </w:p>
        </w:tc>
      </w:tr>
    </w:tbl>
    <w:p w14:paraId="4E8C7871" w14:textId="578AD20C" w:rsidR="000C1A2B" w:rsidRPr="009F2E91" w:rsidRDefault="000C1A2B" w:rsidP="000C1A2B">
      <w:pPr>
        <w:pStyle w:val="ListParagraph"/>
        <w:spacing w:line="276" w:lineRule="auto"/>
        <w:ind w:left="426"/>
        <w:jc w:val="both"/>
        <w:rPr>
          <w:rFonts w:asciiTheme="minorBidi" w:hAnsiTheme="minorBidi" w:cstheme="minorBidi"/>
          <w:b/>
          <w:bCs/>
          <w:sz w:val="24"/>
          <w:szCs w:val="24"/>
        </w:rPr>
      </w:pPr>
    </w:p>
    <w:p w14:paraId="17940926" w14:textId="3DF7650D" w:rsidR="000C1A2B" w:rsidRPr="009F2E91" w:rsidRDefault="000C1A2B" w:rsidP="000C1A2B">
      <w:pPr>
        <w:pStyle w:val="ListParagraph"/>
        <w:numPr>
          <w:ilvl w:val="3"/>
          <w:numId w:val="5"/>
        </w:numPr>
        <w:spacing w:line="276" w:lineRule="auto"/>
        <w:ind w:left="426" w:hanging="426"/>
        <w:jc w:val="both"/>
        <w:rPr>
          <w:rFonts w:asciiTheme="minorBidi" w:hAnsiTheme="minorBidi" w:cstheme="minorBidi"/>
          <w:sz w:val="24"/>
          <w:szCs w:val="24"/>
        </w:rPr>
      </w:pPr>
      <w:proofErr w:type="spellStart"/>
      <w:r w:rsidRPr="009F2E91">
        <w:rPr>
          <w:rFonts w:asciiTheme="minorBidi" w:hAnsiTheme="minorBidi" w:cstheme="minorBidi"/>
          <w:b/>
          <w:bCs/>
          <w:sz w:val="24"/>
          <w:szCs w:val="24"/>
        </w:rPr>
        <w:t>Kebutuhan</w:t>
      </w:r>
      <w:proofErr w:type="spellEnd"/>
      <w:r w:rsidRPr="009F2E91">
        <w:rPr>
          <w:rFonts w:asciiTheme="minorBidi" w:hAnsiTheme="minorBidi" w:cstheme="minorBidi"/>
          <w:b/>
          <w:bCs/>
          <w:sz w:val="24"/>
          <w:szCs w:val="24"/>
        </w:rPr>
        <w:t xml:space="preserve"> Hardware</w:t>
      </w:r>
    </w:p>
    <w:p w14:paraId="366A51A6" w14:textId="0C6E00C3" w:rsidR="000C1A2B" w:rsidRPr="009F2E91" w:rsidRDefault="000C1A2B" w:rsidP="000C1A2B">
      <w:pPr>
        <w:spacing w:line="276" w:lineRule="auto"/>
        <w:ind w:firstLine="851"/>
        <w:jc w:val="both"/>
        <w:rPr>
          <w:rFonts w:asciiTheme="minorBidi" w:eastAsia="Arial" w:hAnsiTheme="minorBidi" w:cstheme="minorBidi"/>
          <w:b/>
          <w:bCs/>
          <w:sz w:val="22"/>
          <w:szCs w:val="22"/>
        </w:rPr>
      </w:pPr>
    </w:p>
    <w:p w14:paraId="22CD713D" w14:textId="49923A51" w:rsidR="000C1A2B" w:rsidRPr="009F2E91" w:rsidRDefault="000C1A2B" w:rsidP="000C1A2B">
      <w:pPr>
        <w:spacing w:line="360" w:lineRule="auto"/>
        <w:ind w:firstLine="284"/>
        <w:jc w:val="both"/>
        <w:rPr>
          <w:rFonts w:asciiTheme="minorBidi" w:hAnsiTheme="minorBidi" w:cstheme="minorBidi"/>
          <w:sz w:val="24"/>
          <w:szCs w:val="24"/>
        </w:rPr>
      </w:pPr>
      <w:proofErr w:type="spellStart"/>
      <w:r w:rsidRPr="009F2E91">
        <w:rPr>
          <w:rFonts w:asciiTheme="minorBidi" w:hAnsiTheme="minorBidi" w:cstheme="minorBidi"/>
          <w:sz w:val="24"/>
          <w:szCs w:val="24"/>
        </w:rPr>
        <w:t>Penelitian</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ini</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menggunakan</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perangkat</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keras</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dengan</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spesifikasi</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sebagai</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berikut</w:t>
      </w:r>
      <w:proofErr w:type="spellEnd"/>
      <w:r w:rsidRPr="009F2E91">
        <w:rPr>
          <w:rFonts w:asciiTheme="minorBidi" w:hAnsiTheme="minorBidi" w:cstheme="minorBidi"/>
          <w:sz w:val="24"/>
          <w:szCs w:val="24"/>
        </w:rPr>
        <w:t>:</w:t>
      </w:r>
    </w:p>
    <w:p w14:paraId="67ABE7F3" w14:textId="11BE5E7D" w:rsidR="000C1A2B" w:rsidRDefault="000C1A2B" w:rsidP="00485D5A">
      <w:pPr>
        <w:pStyle w:val="ListParagraph"/>
        <w:numPr>
          <w:ilvl w:val="4"/>
          <w:numId w:val="6"/>
        </w:numPr>
        <w:spacing w:line="360" w:lineRule="auto"/>
        <w:ind w:left="709"/>
        <w:jc w:val="both"/>
        <w:rPr>
          <w:rFonts w:asciiTheme="minorBidi" w:hAnsiTheme="minorBidi" w:cstheme="minorBidi"/>
          <w:sz w:val="24"/>
          <w:szCs w:val="24"/>
        </w:rPr>
      </w:pPr>
      <w:proofErr w:type="spellStart"/>
      <w:r w:rsidRPr="009F2E91">
        <w:rPr>
          <w:rFonts w:asciiTheme="minorBidi" w:hAnsiTheme="minorBidi" w:cstheme="minorBidi"/>
          <w:sz w:val="24"/>
          <w:szCs w:val="24"/>
        </w:rPr>
        <w:t>Spesifikasi</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mikrokontroler</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NodeMCU</w:t>
      </w:r>
      <w:proofErr w:type="spellEnd"/>
      <w:r w:rsidRPr="009F2E91">
        <w:rPr>
          <w:rFonts w:asciiTheme="minorBidi" w:hAnsiTheme="minorBidi" w:cstheme="minorBidi"/>
          <w:sz w:val="24"/>
          <w:szCs w:val="24"/>
        </w:rPr>
        <w:t xml:space="preserve"> ESP8266 </w:t>
      </w:r>
    </w:p>
    <w:p w14:paraId="5075E48C" w14:textId="77777777" w:rsidR="00485D5A" w:rsidRPr="00390A9F" w:rsidRDefault="00485D5A" w:rsidP="00390A9F">
      <w:pPr>
        <w:spacing w:line="360" w:lineRule="auto"/>
        <w:jc w:val="both"/>
        <w:rPr>
          <w:rFonts w:asciiTheme="minorBidi" w:hAnsiTheme="minorBidi" w:cstheme="minorBidi"/>
          <w:sz w:val="24"/>
          <w:szCs w:val="24"/>
        </w:rPr>
      </w:pPr>
    </w:p>
    <w:tbl>
      <w:tblPr>
        <w:tblW w:w="378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1656"/>
      </w:tblGrid>
      <w:tr w:rsidR="000C1A2B" w:rsidRPr="009F2E91" w14:paraId="49072F22" w14:textId="77777777" w:rsidTr="000C1A2B">
        <w:trPr>
          <w:trHeight w:val="372"/>
        </w:trPr>
        <w:tc>
          <w:tcPr>
            <w:tcW w:w="2127" w:type="dxa"/>
            <w:shd w:val="clear" w:color="auto" w:fill="auto"/>
          </w:tcPr>
          <w:p w14:paraId="1A293ED2" w14:textId="77777777" w:rsidR="000C1A2B" w:rsidRPr="009F2E91" w:rsidRDefault="000C1A2B" w:rsidP="003D194A">
            <w:pPr>
              <w:pStyle w:val="ListParagraph"/>
              <w:spacing w:line="360" w:lineRule="auto"/>
              <w:ind w:left="0"/>
              <w:jc w:val="both"/>
              <w:rPr>
                <w:rFonts w:asciiTheme="minorBidi" w:hAnsiTheme="minorBidi" w:cstheme="minorBidi"/>
                <w:sz w:val="24"/>
                <w:szCs w:val="24"/>
                <w:lang w:eastAsia="en-ID"/>
              </w:rPr>
            </w:pPr>
            <w:r w:rsidRPr="009F2E91">
              <w:rPr>
                <w:rFonts w:asciiTheme="minorBidi" w:hAnsiTheme="minorBidi" w:cstheme="minorBidi"/>
                <w:sz w:val="24"/>
                <w:szCs w:val="24"/>
                <w:lang w:eastAsia="en-ID"/>
              </w:rPr>
              <w:t xml:space="preserve">Merk/Type </w:t>
            </w:r>
          </w:p>
        </w:tc>
        <w:tc>
          <w:tcPr>
            <w:tcW w:w="1656" w:type="dxa"/>
            <w:shd w:val="clear" w:color="auto" w:fill="auto"/>
          </w:tcPr>
          <w:p w14:paraId="3B5BBA4F" w14:textId="77777777" w:rsidR="000C1A2B" w:rsidRPr="009F2E91" w:rsidRDefault="000C1A2B" w:rsidP="003D194A">
            <w:pPr>
              <w:pStyle w:val="ListParagraph"/>
              <w:spacing w:line="360" w:lineRule="auto"/>
              <w:ind w:left="0"/>
              <w:jc w:val="both"/>
              <w:rPr>
                <w:rFonts w:asciiTheme="minorBidi" w:hAnsiTheme="minorBidi" w:cstheme="minorBidi"/>
                <w:sz w:val="24"/>
                <w:szCs w:val="24"/>
                <w:lang w:eastAsia="en-ID"/>
              </w:rPr>
            </w:pPr>
            <w:proofErr w:type="spellStart"/>
            <w:r w:rsidRPr="009F2E91">
              <w:rPr>
                <w:rFonts w:asciiTheme="minorBidi" w:hAnsiTheme="minorBidi" w:cstheme="minorBidi"/>
                <w:sz w:val="24"/>
                <w:szCs w:val="24"/>
                <w:lang w:eastAsia="en-ID"/>
              </w:rPr>
              <w:t>NodeMCU</w:t>
            </w:r>
            <w:proofErr w:type="spellEnd"/>
            <w:r w:rsidRPr="009F2E91">
              <w:rPr>
                <w:rFonts w:asciiTheme="minorBidi" w:hAnsiTheme="minorBidi" w:cstheme="minorBidi"/>
                <w:sz w:val="24"/>
                <w:szCs w:val="24"/>
                <w:lang w:eastAsia="en-ID"/>
              </w:rPr>
              <w:t xml:space="preserve"> ESP8266</w:t>
            </w:r>
          </w:p>
        </w:tc>
      </w:tr>
      <w:tr w:rsidR="000C1A2B" w:rsidRPr="009F2E91" w14:paraId="68D633C7" w14:textId="77777777" w:rsidTr="000C1A2B">
        <w:trPr>
          <w:trHeight w:val="388"/>
        </w:trPr>
        <w:tc>
          <w:tcPr>
            <w:tcW w:w="2127" w:type="dxa"/>
            <w:shd w:val="clear" w:color="auto" w:fill="auto"/>
          </w:tcPr>
          <w:p w14:paraId="33A7FB4D" w14:textId="3F93A8C6" w:rsidR="000C1A2B" w:rsidRPr="009F2E91" w:rsidRDefault="000C1A2B" w:rsidP="003D194A">
            <w:pPr>
              <w:pStyle w:val="ListParagraph"/>
              <w:spacing w:line="360" w:lineRule="auto"/>
              <w:ind w:left="0"/>
              <w:jc w:val="both"/>
              <w:rPr>
                <w:rFonts w:asciiTheme="minorBidi" w:hAnsiTheme="minorBidi" w:cstheme="minorBidi"/>
                <w:sz w:val="24"/>
                <w:szCs w:val="24"/>
                <w:lang w:eastAsia="en-ID"/>
              </w:rPr>
            </w:pPr>
            <w:proofErr w:type="spellStart"/>
            <w:r w:rsidRPr="009F2E91">
              <w:rPr>
                <w:rFonts w:asciiTheme="minorBidi" w:hAnsiTheme="minorBidi" w:cstheme="minorBidi"/>
                <w:sz w:val="24"/>
                <w:szCs w:val="24"/>
                <w:lang w:eastAsia="en-ID"/>
              </w:rPr>
              <w:t>Mikrokontroler</w:t>
            </w:r>
            <w:proofErr w:type="spellEnd"/>
          </w:p>
        </w:tc>
        <w:tc>
          <w:tcPr>
            <w:tcW w:w="1656" w:type="dxa"/>
            <w:shd w:val="clear" w:color="auto" w:fill="auto"/>
          </w:tcPr>
          <w:p w14:paraId="4E608B8B" w14:textId="77777777" w:rsidR="000C1A2B" w:rsidRPr="009F2E91" w:rsidRDefault="000C1A2B" w:rsidP="003D194A">
            <w:pPr>
              <w:pStyle w:val="ListParagraph"/>
              <w:spacing w:line="360" w:lineRule="auto"/>
              <w:ind w:left="0"/>
              <w:jc w:val="both"/>
              <w:rPr>
                <w:rFonts w:asciiTheme="minorBidi" w:hAnsiTheme="minorBidi" w:cstheme="minorBidi"/>
                <w:sz w:val="24"/>
                <w:szCs w:val="24"/>
                <w:lang w:eastAsia="en-ID"/>
              </w:rPr>
            </w:pPr>
            <w:proofErr w:type="spellStart"/>
            <w:r w:rsidRPr="009F2E91">
              <w:rPr>
                <w:rFonts w:asciiTheme="minorBidi" w:hAnsiTheme="minorBidi" w:cstheme="minorBidi"/>
                <w:sz w:val="24"/>
                <w:szCs w:val="24"/>
                <w:lang w:eastAsia="en-ID"/>
              </w:rPr>
              <w:t>Tensilica</w:t>
            </w:r>
            <w:proofErr w:type="spellEnd"/>
            <w:r w:rsidRPr="009F2E91">
              <w:rPr>
                <w:rFonts w:asciiTheme="minorBidi" w:hAnsiTheme="minorBidi" w:cstheme="minorBidi"/>
                <w:sz w:val="24"/>
                <w:szCs w:val="24"/>
                <w:lang w:eastAsia="en-ID"/>
              </w:rPr>
              <w:t xml:space="preserve"> 32-bit RISC CPU </w:t>
            </w:r>
            <w:proofErr w:type="spellStart"/>
            <w:r w:rsidRPr="009F2E91">
              <w:rPr>
                <w:rFonts w:asciiTheme="minorBidi" w:hAnsiTheme="minorBidi" w:cstheme="minorBidi"/>
                <w:sz w:val="24"/>
                <w:szCs w:val="24"/>
                <w:lang w:eastAsia="en-ID"/>
              </w:rPr>
              <w:t>Xtensa</w:t>
            </w:r>
            <w:proofErr w:type="spellEnd"/>
            <w:r w:rsidRPr="009F2E91">
              <w:rPr>
                <w:rFonts w:asciiTheme="minorBidi" w:hAnsiTheme="minorBidi" w:cstheme="minorBidi"/>
                <w:sz w:val="24"/>
                <w:szCs w:val="24"/>
                <w:lang w:eastAsia="en-ID"/>
              </w:rPr>
              <w:t xml:space="preserve"> LX106</w:t>
            </w:r>
          </w:p>
        </w:tc>
      </w:tr>
      <w:tr w:rsidR="000C1A2B" w:rsidRPr="009F2E91" w14:paraId="374C3FCB" w14:textId="77777777" w:rsidTr="000C1A2B">
        <w:trPr>
          <w:trHeight w:val="372"/>
        </w:trPr>
        <w:tc>
          <w:tcPr>
            <w:tcW w:w="2127" w:type="dxa"/>
            <w:shd w:val="clear" w:color="auto" w:fill="auto"/>
          </w:tcPr>
          <w:p w14:paraId="7C8D42CA" w14:textId="02BAB480" w:rsidR="000C1A2B" w:rsidRPr="009F2E91" w:rsidRDefault="000C1A2B" w:rsidP="003D194A">
            <w:pPr>
              <w:pStyle w:val="ListParagraph"/>
              <w:spacing w:line="360" w:lineRule="auto"/>
              <w:ind w:left="0"/>
              <w:jc w:val="both"/>
              <w:rPr>
                <w:rFonts w:asciiTheme="minorBidi" w:hAnsiTheme="minorBidi" w:cstheme="minorBidi"/>
                <w:sz w:val="24"/>
                <w:szCs w:val="24"/>
                <w:lang w:eastAsia="en-ID"/>
              </w:rPr>
            </w:pPr>
            <w:proofErr w:type="spellStart"/>
            <w:r w:rsidRPr="009F2E91">
              <w:rPr>
                <w:rFonts w:asciiTheme="minorBidi" w:hAnsiTheme="minorBidi" w:cstheme="minorBidi"/>
                <w:sz w:val="24"/>
                <w:szCs w:val="24"/>
                <w:lang w:eastAsia="en-ID"/>
              </w:rPr>
              <w:t>Tegangan</w:t>
            </w:r>
            <w:proofErr w:type="spellEnd"/>
            <w:r w:rsidRPr="009F2E91">
              <w:rPr>
                <w:rFonts w:asciiTheme="minorBidi" w:hAnsiTheme="minorBidi" w:cstheme="minorBidi"/>
                <w:sz w:val="24"/>
                <w:szCs w:val="24"/>
                <w:lang w:eastAsia="en-ID"/>
              </w:rPr>
              <w:t xml:space="preserve"> </w:t>
            </w:r>
            <w:proofErr w:type="spellStart"/>
            <w:r w:rsidRPr="009F2E91">
              <w:rPr>
                <w:rFonts w:asciiTheme="minorBidi" w:hAnsiTheme="minorBidi" w:cstheme="minorBidi"/>
                <w:sz w:val="24"/>
                <w:szCs w:val="24"/>
                <w:lang w:eastAsia="en-ID"/>
              </w:rPr>
              <w:t>operasi</w:t>
            </w:r>
            <w:proofErr w:type="spellEnd"/>
          </w:p>
        </w:tc>
        <w:tc>
          <w:tcPr>
            <w:tcW w:w="1656" w:type="dxa"/>
            <w:shd w:val="clear" w:color="auto" w:fill="auto"/>
          </w:tcPr>
          <w:p w14:paraId="524835FE" w14:textId="77777777" w:rsidR="000C1A2B" w:rsidRPr="009F2E91" w:rsidRDefault="000C1A2B" w:rsidP="003D194A">
            <w:pPr>
              <w:pStyle w:val="ListParagraph"/>
              <w:spacing w:line="360" w:lineRule="auto"/>
              <w:ind w:left="0"/>
              <w:jc w:val="both"/>
              <w:rPr>
                <w:rFonts w:asciiTheme="minorBidi" w:hAnsiTheme="minorBidi" w:cstheme="minorBidi"/>
                <w:sz w:val="24"/>
                <w:szCs w:val="24"/>
                <w:lang w:eastAsia="en-ID"/>
              </w:rPr>
            </w:pPr>
            <w:r w:rsidRPr="009F2E91">
              <w:rPr>
                <w:rFonts w:asciiTheme="minorBidi" w:hAnsiTheme="minorBidi" w:cstheme="minorBidi"/>
                <w:sz w:val="24"/>
                <w:szCs w:val="24"/>
                <w:lang w:eastAsia="en-ID"/>
              </w:rPr>
              <w:t>3.3V</w:t>
            </w:r>
          </w:p>
        </w:tc>
      </w:tr>
      <w:tr w:rsidR="000C1A2B" w:rsidRPr="009F2E91" w14:paraId="5F863321" w14:textId="77777777" w:rsidTr="000C1A2B">
        <w:trPr>
          <w:trHeight w:val="372"/>
        </w:trPr>
        <w:tc>
          <w:tcPr>
            <w:tcW w:w="2127" w:type="dxa"/>
            <w:shd w:val="clear" w:color="auto" w:fill="auto"/>
          </w:tcPr>
          <w:p w14:paraId="03382584" w14:textId="77777777" w:rsidR="000C1A2B" w:rsidRPr="009F2E91" w:rsidRDefault="000C1A2B" w:rsidP="003D194A">
            <w:pPr>
              <w:pStyle w:val="ListParagraph"/>
              <w:spacing w:line="360" w:lineRule="auto"/>
              <w:ind w:left="0"/>
              <w:jc w:val="both"/>
              <w:rPr>
                <w:rFonts w:asciiTheme="minorBidi" w:hAnsiTheme="minorBidi" w:cstheme="minorBidi"/>
                <w:sz w:val="24"/>
                <w:szCs w:val="24"/>
                <w:lang w:eastAsia="en-ID"/>
              </w:rPr>
            </w:pPr>
            <w:proofErr w:type="spellStart"/>
            <w:r w:rsidRPr="009F2E91">
              <w:rPr>
                <w:rFonts w:asciiTheme="minorBidi" w:hAnsiTheme="minorBidi" w:cstheme="minorBidi"/>
                <w:sz w:val="24"/>
                <w:szCs w:val="24"/>
                <w:lang w:eastAsia="en-ID"/>
              </w:rPr>
              <w:t>Tegangan</w:t>
            </w:r>
            <w:proofErr w:type="spellEnd"/>
            <w:r w:rsidRPr="009F2E91">
              <w:rPr>
                <w:rFonts w:asciiTheme="minorBidi" w:hAnsiTheme="minorBidi" w:cstheme="minorBidi"/>
                <w:sz w:val="24"/>
                <w:szCs w:val="24"/>
                <w:lang w:eastAsia="en-ID"/>
              </w:rPr>
              <w:t xml:space="preserve"> </w:t>
            </w:r>
            <w:proofErr w:type="spellStart"/>
            <w:r w:rsidRPr="009F2E91">
              <w:rPr>
                <w:rFonts w:asciiTheme="minorBidi" w:hAnsiTheme="minorBidi" w:cstheme="minorBidi"/>
                <w:sz w:val="24"/>
                <w:szCs w:val="24"/>
                <w:lang w:eastAsia="en-ID"/>
              </w:rPr>
              <w:t>Masukan</w:t>
            </w:r>
            <w:proofErr w:type="spellEnd"/>
          </w:p>
        </w:tc>
        <w:tc>
          <w:tcPr>
            <w:tcW w:w="1656" w:type="dxa"/>
            <w:shd w:val="clear" w:color="auto" w:fill="auto"/>
          </w:tcPr>
          <w:p w14:paraId="1C03F978" w14:textId="77777777" w:rsidR="000C1A2B" w:rsidRPr="009F2E91" w:rsidRDefault="000C1A2B" w:rsidP="003D194A">
            <w:pPr>
              <w:pStyle w:val="ListParagraph"/>
              <w:spacing w:line="360" w:lineRule="auto"/>
              <w:ind w:left="0"/>
              <w:jc w:val="both"/>
              <w:rPr>
                <w:rFonts w:asciiTheme="minorBidi" w:hAnsiTheme="minorBidi" w:cstheme="minorBidi"/>
                <w:sz w:val="24"/>
                <w:szCs w:val="24"/>
                <w:lang w:eastAsia="en-ID"/>
              </w:rPr>
            </w:pPr>
            <w:r w:rsidRPr="009F2E91">
              <w:rPr>
                <w:rFonts w:asciiTheme="minorBidi" w:hAnsiTheme="minorBidi" w:cstheme="minorBidi"/>
                <w:sz w:val="24"/>
                <w:szCs w:val="24"/>
                <w:lang w:eastAsia="en-ID"/>
              </w:rPr>
              <w:t>7-12V</w:t>
            </w:r>
          </w:p>
        </w:tc>
      </w:tr>
      <w:tr w:rsidR="000C1A2B" w:rsidRPr="009F2E91" w14:paraId="682BF524" w14:textId="77777777" w:rsidTr="000C1A2B">
        <w:trPr>
          <w:trHeight w:val="388"/>
        </w:trPr>
        <w:tc>
          <w:tcPr>
            <w:tcW w:w="2127" w:type="dxa"/>
            <w:shd w:val="clear" w:color="auto" w:fill="auto"/>
          </w:tcPr>
          <w:p w14:paraId="3A647538" w14:textId="77777777" w:rsidR="000C1A2B" w:rsidRPr="009F2E91" w:rsidRDefault="000C1A2B" w:rsidP="003D194A">
            <w:pPr>
              <w:pStyle w:val="ListParagraph"/>
              <w:spacing w:line="360" w:lineRule="auto"/>
              <w:ind w:left="0"/>
              <w:jc w:val="both"/>
              <w:rPr>
                <w:rFonts w:asciiTheme="minorBidi" w:hAnsiTheme="minorBidi" w:cstheme="minorBidi"/>
                <w:sz w:val="24"/>
                <w:szCs w:val="24"/>
                <w:lang w:eastAsia="en-ID"/>
              </w:rPr>
            </w:pPr>
            <w:r w:rsidRPr="009F2E91">
              <w:rPr>
                <w:rFonts w:asciiTheme="minorBidi" w:hAnsiTheme="minorBidi" w:cstheme="minorBidi"/>
                <w:sz w:val="24"/>
                <w:szCs w:val="24"/>
                <w:lang w:eastAsia="en-ID"/>
              </w:rPr>
              <w:t>Pin Digital I/O (DIO)</w:t>
            </w:r>
          </w:p>
        </w:tc>
        <w:tc>
          <w:tcPr>
            <w:tcW w:w="1656" w:type="dxa"/>
            <w:shd w:val="clear" w:color="auto" w:fill="auto"/>
          </w:tcPr>
          <w:p w14:paraId="3AF1C554" w14:textId="77777777" w:rsidR="000C1A2B" w:rsidRPr="009F2E91" w:rsidRDefault="000C1A2B" w:rsidP="003D194A">
            <w:pPr>
              <w:pStyle w:val="ListParagraph"/>
              <w:spacing w:line="360" w:lineRule="auto"/>
              <w:ind w:left="0"/>
              <w:jc w:val="both"/>
              <w:rPr>
                <w:rFonts w:asciiTheme="minorBidi" w:hAnsiTheme="minorBidi" w:cstheme="minorBidi"/>
                <w:sz w:val="24"/>
                <w:szCs w:val="24"/>
                <w:lang w:eastAsia="en-ID"/>
              </w:rPr>
            </w:pPr>
            <w:r w:rsidRPr="009F2E91">
              <w:rPr>
                <w:rFonts w:asciiTheme="minorBidi" w:hAnsiTheme="minorBidi" w:cstheme="minorBidi"/>
                <w:sz w:val="24"/>
                <w:szCs w:val="24"/>
                <w:lang w:eastAsia="en-ID"/>
              </w:rPr>
              <w:t>16</w:t>
            </w:r>
          </w:p>
        </w:tc>
      </w:tr>
      <w:tr w:rsidR="000C1A2B" w:rsidRPr="009F2E91" w14:paraId="0882497B" w14:textId="77777777" w:rsidTr="000C1A2B">
        <w:trPr>
          <w:trHeight w:val="372"/>
        </w:trPr>
        <w:tc>
          <w:tcPr>
            <w:tcW w:w="2127" w:type="dxa"/>
            <w:shd w:val="clear" w:color="auto" w:fill="auto"/>
          </w:tcPr>
          <w:p w14:paraId="796846CF" w14:textId="77777777" w:rsidR="000C1A2B" w:rsidRPr="009F2E91" w:rsidRDefault="000C1A2B" w:rsidP="003D194A">
            <w:pPr>
              <w:pStyle w:val="ListParagraph"/>
              <w:spacing w:line="360" w:lineRule="auto"/>
              <w:ind w:left="0"/>
              <w:jc w:val="both"/>
              <w:rPr>
                <w:rFonts w:asciiTheme="minorBidi" w:hAnsiTheme="minorBidi" w:cstheme="minorBidi"/>
                <w:sz w:val="24"/>
                <w:szCs w:val="24"/>
                <w:lang w:eastAsia="en-ID"/>
              </w:rPr>
            </w:pPr>
            <w:r w:rsidRPr="009F2E91">
              <w:rPr>
                <w:rFonts w:asciiTheme="minorBidi" w:hAnsiTheme="minorBidi" w:cstheme="minorBidi"/>
                <w:sz w:val="24"/>
                <w:szCs w:val="24"/>
                <w:lang w:eastAsia="en-ID"/>
              </w:rPr>
              <w:t>Pin analog input (ADC)</w:t>
            </w:r>
          </w:p>
        </w:tc>
        <w:tc>
          <w:tcPr>
            <w:tcW w:w="1656" w:type="dxa"/>
            <w:shd w:val="clear" w:color="auto" w:fill="auto"/>
          </w:tcPr>
          <w:p w14:paraId="30716025" w14:textId="77777777" w:rsidR="000C1A2B" w:rsidRPr="009F2E91" w:rsidRDefault="000C1A2B" w:rsidP="003D194A">
            <w:pPr>
              <w:pStyle w:val="ListParagraph"/>
              <w:spacing w:line="360" w:lineRule="auto"/>
              <w:ind w:left="0"/>
              <w:jc w:val="both"/>
              <w:rPr>
                <w:rFonts w:asciiTheme="minorBidi" w:hAnsiTheme="minorBidi" w:cstheme="minorBidi"/>
                <w:sz w:val="24"/>
                <w:szCs w:val="24"/>
                <w:lang w:eastAsia="en-ID"/>
              </w:rPr>
            </w:pPr>
            <w:r w:rsidRPr="009F2E91">
              <w:rPr>
                <w:rFonts w:asciiTheme="minorBidi" w:hAnsiTheme="minorBidi" w:cstheme="minorBidi"/>
                <w:sz w:val="24"/>
                <w:szCs w:val="24"/>
                <w:lang w:eastAsia="en-ID"/>
              </w:rPr>
              <w:t>1</w:t>
            </w:r>
          </w:p>
        </w:tc>
      </w:tr>
      <w:tr w:rsidR="000C1A2B" w:rsidRPr="009F2E91" w14:paraId="79E2615C" w14:textId="77777777" w:rsidTr="000C1A2B">
        <w:trPr>
          <w:trHeight w:val="372"/>
        </w:trPr>
        <w:tc>
          <w:tcPr>
            <w:tcW w:w="2127" w:type="dxa"/>
            <w:shd w:val="clear" w:color="auto" w:fill="auto"/>
          </w:tcPr>
          <w:p w14:paraId="0949A597" w14:textId="77777777" w:rsidR="000C1A2B" w:rsidRPr="009F2E91" w:rsidRDefault="000C1A2B" w:rsidP="003D194A">
            <w:pPr>
              <w:pStyle w:val="ListParagraph"/>
              <w:spacing w:line="360" w:lineRule="auto"/>
              <w:ind w:left="0"/>
              <w:jc w:val="both"/>
              <w:rPr>
                <w:rFonts w:asciiTheme="minorBidi" w:hAnsiTheme="minorBidi" w:cstheme="minorBidi"/>
                <w:sz w:val="24"/>
                <w:szCs w:val="24"/>
                <w:lang w:eastAsia="en-ID"/>
              </w:rPr>
            </w:pPr>
            <w:r w:rsidRPr="009F2E91">
              <w:rPr>
                <w:rFonts w:asciiTheme="minorBidi" w:hAnsiTheme="minorBidi" w:cstheme="minorBidi"/>
                <w:sz w:val="24"/>
                <w:szCs w:val="24"/>
                <w:lang w:eastAsia="en-ID"/>
              </w:rPr>
              <w:t>UARTs</w:t>
            </w:r>
          </w:p>
        </w:tc>
        <w:tc>
          <w:tcPr>
            <w:tcW w:w="1656" w:type="dxa"/>
            <w:shd w:val="clear" w:color="auto" w:fill="auto"/>
          </w:tcPr>
          <w:p w14:paraId="69624448" w14:textId="77777777" w:rsidR="000C1A2B" w:rsidRPr="009F2E91" w:rsidRDefault="000C1A2B" w:rsidP="003D194A">
            <w:pPr>
              <w:pStyle w:val="ListParagraph"/>
              <w:spacing w:line="360" w:lineRule="auto"/>
              <w:ind w:left="0"/>
              <w:jc w:val="both"/>
              <w:rPr>
                <w:rFonts w:asciiTheme="minorBidi" w:hAnsiTheme="minorBidi" w:cstheme="minorBidi"/>
                <w:sz w:val="24"/>
                <w:szCs w:val="24"/>
                <w:lang w:eastAsia="en-ID"/>
              </w:rPr>
            </w:pPr>
            <w:r w:rsidRPr="009F2E91">
              <w:rPr>
                <w:rFonts w:asciiTheme="minorBidi" w:hAnsiTheme="minorBidi" w:cstheme="minorBidi"/>
                <w:sz w:val="24"/>
                <w:szCs w:val="24"/>
                <w:lang w:eastAsia="en-ID"/>
              </w:rPr>
              <w:t>2</w:t>
            </w:r>
          </w:p>
        </w:tc>
      </w:tr>
      <w:tr w:rsidR="000C1A2B" w:rsidRPr="009F2E91" w14:paraId="23CB34E0" w14:textId="77777777" w:rsidTr="000C1A2B">
        <w:trPr>
          <w:trHeight w:val="388"/>
        </w:trPr>
        <w:tc>
          <w:tcPr>
            <w:tcW w:w="2127" w:type="dxa"/>
            <w:shd w:val="clear" w:color="auto" w:fill="auto"/>
          </w:tcPr>
          <w:p w14:paraId="7CBDF324" w14:textId="77777777" w:rsidR="000C1A2B" w:rsidRPr="009F2E91" w:rsidRDefault="000C1A2B" w:rsidP="003D194A">
            <w:pPr>
              <w:pStyle w:val="ListParagraph"/>
              <w:spacing w:line="360" w:lineRule="auto"/>
              <w:ind w:left="0"/>
              <w:jc w:val="both"/>
              <w:rPr>
                <w:rFonts w:asciiTheme="minorBidi" w:hAnsiTheme="minorBidi" w:cstheme="minorBidi"/>
                <w:sz w:val="24"/>
                <w:szCs w:val="24"/>
                <w:lang w:eastAsia="en-ID"/>
              </w:rPr>
            </w:pPr>
            <w:r w:rsidRPr="009F2E91">
              <w:rPr>
                <w:rFonts w:asciiTheme="minorBidi" w:hAnsiTheme="minorBidi" w:cstheme="minorBidi"/>
                <w:sz w:val="24"/>
                <w:szCs w:val="24"/>
                <w:lang w:eastAsia="en-ID"/>
              </w:rPr>
              <w:t xml:space="preserve">SPIs </w:t>
            </w:r>
          </w:p>
        </w:tc>
        <w:tc>
          <w:tcPr>
            <w:tcW w:w="1656" w:type="dxa"/>
            <w:shd w:val="clear" w:color="auto" w:fill="auto"/>
          </w:tcPr>
          <w:p w14:paraId="1E259B80" w14:textId="77777777" w:rsidR="000C1A2B" w:rsidRPr="009F2E91" w:rsidRDefault="000C1A2B" w:rsidP="003D194A">
            <w:pPr>
              <w:pStyle w:val="ListParagraph"/>
              <w:spacing w:line="360" w:lineRule="auto"/>
              <w:ind w:left="0"/>
              <w:jc w:val="both"/>
              <w:rPr>
                <w:rFonts w:asciiTheme="minorBidi" w:hAnsiTheme="minorBidi" w:cstheme="minorBidi"/>
                <w:sz w:val="24"/>
                <w:szCs w:val="24"/>
                <w:lang w:eastAsia="en-ID"/>
              </w:rPr>
            </w:pPr>
            <w:r w:rsidRPr="009F2E91">
              <w:rPr>
                <w:rFonts w:asciiTheme="minorBidi" w:hAnsiTheme="minorBidi" w:cstheme="minorBidi"/>
                <w:sz w:val="24"/>
                <w:szCs w:val="24"/>
                <w:lang w:eastAsia="en-ID"/>
              </w:rPr>
              <w:t>1</w:t>
            </w:r>
          </w:p>
        </w:tc>
      </w:tr>
      <w:tr w:rsidR="000C1A2B" w:rsidRPr="009F2E91" w14:paraId="08F6CB08" w14:textId="77777777" w:rsidTr="000C1A2B">
        <w:trPr>
          <w:trHeight w:val="372"/>
        </w:trPr>
        <w:tc>
          <w:tcPr>
            <w:tcW w:w="2127" w:type="dxa"/>
            <w:shd w:val="clear" w:color="auto" w:fill="auto"/>
          </w:tcPr>
          <w:p w14:paraId="45B831C4" w14:textId="77777777" w:rsidR="000C1A2B" w:rsidRPr="009F2E91" w:rsidRDefault="000C1A2B" w:rsidP="003D194A">
            <w:pPr>
              <w:pStyle w:val="ListParagraph"/>
              <w:spacing w:line="360" w:lineRule="auto"/>
              <w:ind w:left="0"/>
              <w:jc w:val="both"/>
              <w:rPr>
                <w:rFonts w:asciiTheme="minorBidi" w:hAnsiTheme="minorBidi" w:cstheme="minorBidi"/>
                <w:sz w:val="24"/>
                <w:szCs w:val="24"/>
                <w:lang w:eastAsia="en-ID"/>
              </w:rPr>
            </w:pPr>
            <w:r w:rsidRPr="009F2E91">
              <w:rPr>
                <w:rFonts w:asciiTheme="minorBidi" w:hAnsiTheme="minorBidi" w:cstheme="minorBidi"/>
                <w:sz w:val="24"/>
                <w:szCs w:val="24"/>
                <w:lang w:eastAsia="en-ID"/>
              </w:rPr>
              <w:t>I2Cs</w:t>
            </w:r>
          </w:p>
        </w:tc>
        <w:tc>
          <w:tcPr>
            <w:tcW w:w="1656" w:type="dxa"/>
            <w:shd w:val="clear" w:color="auto" w:fill="auto"/>
          </w:tcPr>
          <w:p w14:paraId="465A157A" w14:textId="77777777" w:rsidR="000C1A2B" w:rsidRPr="009F2E91" w:rsidRDefault="000C1A2B" w:rsidP="003D194A">
            <w:pPr>
              <w:pStyle w:val="ListParagraph"/>
              <w:spacing w:line="360" w:lineRule="auto"/>
              <w:ind w:left="0"/>
              <w:jc w:val="both"/>
              <w:rPr>
                <w:rFonts w:asciiTheme="minorBidi" w:hAnsiTheme="minorBidi" w:cstheme="minorBidi"/>
                <w:sz w:val="24"/>
                <w:szCs w:val="24"/>
                <w:lang w:eastAsia="en-ID"/>
              </w:rPr>
            </w:pPr>
            <w:r w:rsidRPr="009F2E91">
              <w:rPr>
                <w:rFonts w:asciiTheme="minorBidi" w:hAnsiTheme="minorBidi" w:cstheme="minorBidi"/>
                <w:sz w:val="24"/>
                <w:szCs w:val="24"/>
                <w:lang w:eastAsia="en-ID"/>
              </w:rPr>
              <w:t>1</w:t>
            </w:r>
          </w:p>
        </w:tc>
      </w:tr>
      <w:tr w:rsidR="000C1A2B" w:rsidRPr="009F2E91" w14:paraId="6C8EF8D7" w14:textId="77777777" w:rsidTr="000C1A2B">
        <w:trPr>
          <w:trHeight w:val="372"/>
        </w:trPr>
        <w:tc>
          <w:tcPr>
            <w:tcW w:w="2127" w:type="dxa"/>
            <w:shd w:val="clear" w:color="auto" w:fill="auto"/>
          </w:tcPr>
          <w:p w14:paraId="7ED79FFC" w14:textId="77777777" w:rsidR="000C1A2B" w:rsidRPr="009F2E91" w:rsidRDefault="000C1A2B" w:rsidP="003D194A">
            <w:pPr>
              <w:pStyle w:val="ListParagraph"/>
              <w:spacing w:line="360" w:lineRule="auto"/>
              <w:ind w:left="0"/>
              <w:jc w:val="both"/>
              <w:rPr>
                <w:rFonts w:asciiTheme="minorBidi" w:hAnsiTheme="minorBidi" w:cstheme="minorBidi"/>
                <w:sz w:val="24"/>
                <w:szCs w:val="24"/>
                <w:lang w:eastAsia="en-ID"/>
              </w:rPr>
            </w:pPr>
            <w:r w:rsidRPr="009F2E91">
              <w:rPr>
                <w:rFonts w:asciiTheme="minorBidi" w:hAnsiTheme="minorBidi" w:cstheme="minorBidi"/>
                <w:sz w:val="24"/>
                <w:szCs w:val="24"/>
                <w:lang w:eastAsia="en-ID"/>
              </w:rPr>
              <w:t>Flash Memory</w:t>
            </w:r>
          </w:p>
        </w:tc>
        <w:tc>
          <w:tcPr>
            <w:tcW w:w="1656" w:type="dxa"/>
            <w:shd w:val="clear" w:color="auto" w:fill="auto"/>
          </w:tcPr>
          <w:p w14:paraId="31217B96" w14:textId="77777777" w:rsidR="000C1A2B" w:rsidRPr="009F2E91" w:rsidRDefault="000C1A2B" w:rsidP="003D194A">
            <w:pPr>
              <w:pStyle w:val="ListParagraph"/>
              <w:spacing w:line="360" w:lineRule="auto"/>
              <w:ind w:left="0"/>
              <w:jc w:val="both"/>
              <w:rPr>
                <w:rFonts w:asciiTheme="minorBidi" w:hAnsiTheme="minorBidi" w:cstheme="minorBidi"/>
                <w:sz w:val="24"/>
                <w:szCs w:val="24"/>
                <w:lang w:eastAsia="en-ID"/>
              </w:rPr>
            </w:pPr>
            <w:r w:rsidRPr="009F2E91">
              <w:rPr>
                <w:rFonts w:asciiTheme="minorBidi" w:hAnsiTheme="minorBidi" w:cstheme="minorBidi"/>
                <w:sz w:val="24"/>
                <w:szCs w:val="24"/>
                <w:lang w:eastAsia="en-ID"/>
              </w:rPr>
              <w:t>4Mb</w:t>
            </w:r>
          </w:p>
        </w:tc>
      </w:tr>
      <w:tr w:rsidR="000C1A2B" w:rsidRPr="009F2E91" w14:paraId="1CEB979E" w14:textId="77777777" w:rsidTr="000C1A2B">
        <w:trPr>
          <w:trHeight w:val="388"/>
        </w:trPr>
        <w:tc>
          <w:tcPr>
            <w:tcW w:w="2127" w:type="dxa"/>
            <w:shd w:val="clear" w:color="auto" w:fill="auto"/>
          </w:tcPr>
          <w:p w14:paraId="43ED37A8" w14:textId="77777777" w:rsidR="000C1A2B" w:rsidRPr="009F2E91" w:rsidRDefault="000C1A2B" w:rsidP="003D194A">
            <w:pPr>
              <w:pStyle w:val="ListParagraph"/>
              <w:spacing w:line="360" w:lineRule="auto"/>
              <w:ind w:left="0"/>
              <w:jc w:val="both"/>
              <w:rPr>
                <w:rFonts w:asciiTheme="minorBidi" w:hAnsiTheme="minorBidi" w:cstheme="minorBidi"/>
                <w:sz w:val="24"/>
                <w:szCs w:val="24"/>
                <w:lang w:eastAsia="en-ID"/>
              </w:rPr>
            </w:pPr>
            <w:r w:rsidRPr="009F2E91">
              <w:rPr>
                <w:rFonts w:asciiTheme="minorBidi" w:hAnsiTheme="minorBidi" w:cstheme="minorBidi"/>
                <w:sz w:val="24"/>
                <w:szCs w:val="24"/>
                <w:lang w:eastAsia="en-ID"/>
              </w:rPr>
              <w:t xml:space="preserve">SRAM </w:t>
            </w:r>
          </w:p>
        </w:tc>
        <w:tc>
          <w:tcPr>
            <w:tcW w:w="1656" w:type="dxa"/>
            <w:shd w:val="clear" w:color="auto" w:fill="auto"/>
          </w:tcPr>
          <w:p w14:paraId="7E7D0311" w14:textId="77777777" w:rsidR="000C1A2B" w:rsidRPr="009F2E91" w:rsidRDefault="000C1A2B" w:rsidP="003D194A">
            <w:pPr>
              <w:pStyle w:val="ListParagraph"/>
              <w:spacing w:line="360" w:lineRule="auto"/>
              <w:ind w:left="0"/>
              <w:jc w:val="both"/>
              <w:rPr>
                <w:rFonts w:asciiTheme="minorBidi" w:hAnsiTheme="minorBidi" w:cstheme="minorBidi"/>
                <w:sz w:val="24"/>
                <w:szCs w:val="24"/>
                <w:lang w:eastAsia="en-ID"/>
              </w:rPr>
            </w:pPr>
            <w:r w:rsidRPr="009F2E91">
              <w:rPr>
                <w:rFonts w:asciiTheme="minorBidi" w:hAnsiTheme="minorBidi" w:cstheme="minorBidi"/>
                <w:sz w:val="24"/>
                <w:szCs w:val="24"/>
                <w:lang w:eastAsia="en-ID"/>
              </w:rPr>
              <w:t>64Kb</w:t>
            </w:r>
          </w:p>
        </w:tc>
      </w:tr>
      <w:tr w:rsidR="000C1A2B" w:rsidRPr="009F2E91" w14:paraId="0A1DD872" w14:textId="77777777" w:rsidTr="000C1A2B">
        <w:trPr>
          <w:trHeight w:val="372"/>
        </w:trPr>
        <w:tc>
          <w:tcPr>
            <w:tcW w:w="2127" w:type="dxa"/>
            <w:shd w:val="clear" w:color="auto" w:fill="auto"/>
          </w:tcPr>
          <w:p w14:paraId="1524465E" w14:textId="77777777" w:rsidR="000C1A2B" w:rsidRPr="009F2E91" w:rsidRDefault="000C1A2B" w:rsidP="003D194A">
            <w:pPr>
              <w:pStyle w:val="ListParagraph"/>
              <w:spacing w:line="360" w:lineRule="auto"/>
              <w:ind w:left="0"/>
              <w:jc w:val="both"/>
              <w:rPr>
                <w:rFonts w:asciiTheme="minorBidi" w:hAnsiTheme="minorBidi" w:cstheme="minorBidi"/>
                <w:sz w:val="24"/>
                <w:szCs w:val="24"/>
                <w:lang w:eastAsia="en-ID"/>
              </w:rPr>
            </w:pPr>
            <w:r w:rsidRPr="009F2E91">
              <w:rPr>
                <w:rFonts w:asciiTheme="minorBidi" w:hAnsiTheme="minorBidi" w:cstheme="minorBidi"/>
                <w:sz w:val="24"/>
                <w:szCs w:val="24"/>
                <w:lang w:eastAsia="en-ID"/>
              </w:rPr>
              <w:t>Clock Speed</w:t>
            </w:r>
          </w:p>
        </w:tc>
        <w:tc>
          <w:tcPr>
            <w:tcW w:w="1656" w:type="dxa"/>
            <w:shd w:val="clear" w:color="auto" w:fill="auto"/>
          </w:tcPr>
          <w:p w14:paraId="2BAC3FF1" w14:textId="77777777" w:rsidR="000C1A2B" w:rsidRPr="009F2E91" w:rsidRDefault="000C1A2B" w:rsidP="003D194A">
            <w:pPr>
              <w:pStyle w:val="ListParagraph"/>
              <w:spacing w:line="360" w:lineRule="auto"/>
              <w:ind w:left="0"/>
              <w:jc w:val="both"/>
              <w:rPr>
                <w:rFonts w:asciiTheme="minorBidi" w:hAnsiTheme="minorBidi" w:cstheme="minorBidi"/>
                <w:sz w:val="24"/>
                <w:szCs w:val="24"/>
                <w:lang w:eastAsia="en-ID"/>
              </w:rPr>
            </w:pPr>
            <w:r w:rsidRPr="009F2E91">
              <w:rPr>
                <w:rFonts w:asciiTheme="minorBidi" w:hAnsiTheme="minorBidi" w:cstheme="minorBidi"/>
                <w:sz w:val="24"/>
                <w:szCs w:val="24"/>
                <w:lang w:eastAsia="en-ID"/>
              </w:rPr>
              <w:t xml:space="preserve">80 </w:t>
            </w:r>
            <w:proofErr w:type="spellStart"/>
            <w:r w:rsidRPr="009F2E91">
              <w:rPr>
                <w:rFonts w:asciiTheme="minorBidi" w:hAnsiTheme="minorBidi" w:cstheme="minorBidi"/>
                <w:sz w:val="24"/>
                <w:szCs w:val="24"/>
                <w:lang w:eastAsia="en-ID"/>
              </w:rPr>
              <w:t>Mhz</w:t>
            </w:r>
            <w:proofErr w:type="spellEnd"/>
          </w:p>
        </w:tc>
      </w:tr>
      <w:tr w:rsidR="000C1A2B" w:rsidRPr="009F2E91" w14:paraId="360C7A48" w14:textId="77777777" w:rsidTr="000C1A2B">
        <w:trPr>
          <w:trHeight w:val="372"/>
        </w:trPr>
        <w:tc>
          <w:tcPr>
            <w:tcW w:w="2127" w:type="dxa"/>
            <w:shd w:val="clear" w:color="auto" w:fill="auto"/>
          </w:tcPr>
          <w:p w14:paraId="3605435D" w14:textId="77777777" w:rsidR="000C1A2B" w:rsidRPr="009F2E91" w:rsidRDefault="000C1A2B" w:rsidP="003D194A">
            <w:pPr>
              <w:pStyle w:val="ListParagraph"/>
              <w:spacing w:line="360" w:lineRule="auto"/>
              <w:ind w:left="0"/>
              <w:jc w:val="both"/>
              <w:rPr>
                <w:rFonts w:asciiTheme="minorBidi" w:hAnsiTheme="minorBidi" w:cstheme="minorBidi"/>
                <w:sz w:val="24"/>
                <w:szCs w:val="24"/>
                <w:lang w:eastAsia="en-ID"/>
              </w:rPr>
            </w:pPr>
            <w:r w:rsidRPr="009F2E91">
              <w:rPr>
                <w:rFonts w:asciiTheme="minorBidi" w:hAnsiTheme="minorBidi" w:cstheme="minorBidi"/>
                <w:sz w:val="24"/>
                <w:szCs w:val="24"/>
                <w:lang w:eastAsia="en-ID"/>
              </w:rPr>
              <w:t>PCB Antenna</w:t>
            </w:r>
          </w:p>
        </w:tc>
        <w:tc>
          <w:tcPr>
            <w:tcW w:w="1656" w:type="dxa"/>
            <w:shd w:val="clear" w:color="auto" w:fill="auto"/>
          </w:tcPr>
          <w:p w14:paraId="02F6183C" w14:textId="77777777" w:rsidR="000C1A2B" w:rsidRPr="009F2E91" w:rsidRDefault="000C1A2B" w:rsidP="003D194A">
            <w:pPr>
              <w:pStyle w:val="ListParagraph"/>
              <w:spacing w:line="360" w:lineRule="auto"/>
              <w:ind w:left="0"/>
              <w:jc w:val="both"/>
              <w:rPr>
                <w:rFonts w:asciiTheme="minorBidi" w:hAnsiTheme="minorBidi" w:cstheme="minorBidi"/>
                <w:sz w:val="24"/>
                <w:szCs w:val="24"/>
                <w:lang w:eastAsia="en-ID"/>
              </w:rPr>
            </w:pPr>
          </w:p>
        </w:tc>
      </w:tr>
    </w:tbl>
    <w:p w14:paraId="5065E109" w14:textId="328AA8FE" w:rsidR="000C1A2B" w:rsidRPr="009F2E91" w:rsidRDefault="000C1A2B" w:rsidP="000C1A2B">
      <w:pPr>
        <w:pStyle w:val="ListParagraph"/>
        <w:spacing w:after="160" w:line="360" w:lineRule="auto"/>
        <w:ind w:left="709"/>
        <w:jc w:val="both"/>
        <w:rPr>
          <w:rFonts w:asciiTheme="minorBidi" w:hAnsiTheme="minorBidi" w:cstheme="minorBidi"/>
          <w:sz w:val="24"/>
          <w:szCs w:val="24"/>
        </w:rPr>
      </w:pPr>
    </w:p>
    <w:p w14:paraId="67A8FB81" w14:textId="4BCEBED9" w:rsidR="00774B59" w:rsidRPr="00774B59" w:rsidRDefault="000C1A2B" w:rsidP="00774B59">
      <w:pPr>
        <w:pStyle w:val="ListParagraph"/>
        <w:numPr>
          <w:ilvl w:val="1"/>
          <w:numId w:val="6"/>
        </w:numPr>
        <w:spacing w:after="160" w:line="360" w:lineRule="auto"/>
        <w:ind w:left="709"/>
        <w:jc w:val="both"/>
        <w:rPr>
          <w:rFonts w:asciiTheme="minorBidi" w:hAnsiTheme="minorBidi" w:cstheme="minorBidi"/>
          <w:sz w:val="24"/>
          <w:szCs w:val="24"/>
        </w:rPr>
      </w:pPr>
      <w:proofErr w:type="spellStart"/>
      <w:r w:rsidRPr="009F2E91">
        <w:rPr>
          <w:rFonts w:asciiTheme="minorBidi" w:hAnsiTheme="minorBidi" w:cstheme="minorBidi"/>
          <w:sz w:val="24"/>
          <w:szCs w:val="24"/>
        </w:rPr>
        <w:t>Spesifikasi</w:t>
      </w:r>
      <w:proofErr w:type="spellEnd"/>
      <w:r w:rsidRPr="009F2E91">
        <w:rPr>
          <w:rFonts w:asciiTheme="minorBidi" w:hAnsiTheme="minorBidi" w:cstheme="minorBidi"/>
          <w:sz w:val="24"/>
          <w:szCs w:val="24"/>
        </w:rPr>
        <w:t xml:space="preserve"> </w:t>
      </w:r>
      <w:r w:rsidR="00485D5A">
        <w:rPr>
          <w:rFonts w:asciiTheme="minorBidi" w:hAnsiTheme="minorBidi" w:cstheme="minorBidi"/>
          <w:sz w:val="24"/>
          <w:szCs w:val="24"/>
        </w:rPr>
        <w:t>Sensor Api</w:t>
      </w:r>
    </w:p>
    <w:tbl>
      <w:tblPr>
        <w:tblStyle w:val="TableGrid"/>
        <w:tblpPr w:leftFromText="180" w:rightFromText="180" w:vertAnchor="page" w:horzAnchor="page" w:tblpX="6514" w:tblpY="8859"/>
        <w:tblW w:w="4500" w:type="dxa"/>
        <w:tblLook w:val="04A0" w:firstRow="1" w:lastRow="0" w:firstColumn="1" w:lastColumn="0" w:noHBand="0" w:noVBand="1"/>
      </w:tblPr>
      <w:tblGrid>
        <w:gridCol w:w="1895"/>
        <w:gridCol w:w="2605"/>
      </w:tblGrid>
      <w:tr w:rsidR="00485D5A" w14:paraId="65287907" w14:textId="77777777" w:rsidTr="00485D5A">
        <w:tc>
          <w:tcPr>
            <w:tcW w:w="1895" w:type="dxa"/>
          </w:tcPr>
          <w:p w14:paraId="063670C6" w14:textId="77777777" w:rsidR="00485D5A" w:rsidRPr="00485D5A" w:rsidRDefault="00485D5A" w:rsidP="00485D5A">
            <w:pPr>
              <w:spacing w:line="360" w:lineRule="auto"/>
              <w:jc w:val="both"/>
              <w:rPr>
                <w:rFonts w:ascii="Arial" w:hAnsi="Arial" w:cs="Arial"/>
                <w:color w:val="000000" w:themeColor="text1"/>
                <w:sz w:val="24"/>
                <w:szCs w:val="24"/>
              </w:rPr>
            </w:pPr>
            <w:proofErr w:type="spellStart"/>
            <w:r w:rsidRPr="00485D5A">
              <w:rPr>
                <w:rFonts w:ascii="Arial" w:hAnsi="Arial" w:cs="Arial"/>
                <w:color w:val="000000" w:themeColor="text1"/>
                <w:sz w:val="24"/>
                <w:szCs w:val="24"/>
              </w:rPr>
              <w:t>Tegangan</w:t>
            </w:r>
            <w:proofErr w:type="spellEnd"/>
            <w:r w:rsidRPr="00485D5A">
              <w:rPr>
                <w:rFonts w:ascii="Arial" w:hAnsi="Arial" w:cs="Arial"/>
                <w:color w:val="000000" w:themeColor="text1"/>
                <w:sz w:val="24"/>
                <w:szCs w:val="24"/>
              </w:rPr>
              <w:t xml:space="preserve"> </w:t>
            </w:r>
            <w:proofErr w:type="spellStart"/>
            <w:r w:rsidRPr="00485D5A">
              <w:rPr>
                <w:rFonts w:ascii="Arial" w:hAnsi="Arial" w:cs="Arial"/>
                <w:color w:val="000000" w:themeColor="text1"/>
                <w:sz w:val="24"/>
                <w:szCs w:val="24"/>
              </w:rPr>
              <w:t>suplai</w:t>
            </w:r>
            <w:proofErr w:type="spellEnd"/>
          </w:p>
        </w:tc>
        <w:tc>
          <w:tcPr>
            <w:tcW w:w="2605" w:type="dxa"/>
          </w:tcPr>
          <w:p w14:paraId="7191103A" w14:textId="77777777" w:rsidR="00485D5A" w:rsidRPr="00485D5A" w:rsidRDefault="00485D5A" w:rsidP="00485D5A">
            <w:pPr>
              <w:spacing w:line="360" w:lineRule="auto"/>
              <w:jc w:val="both"/>
              <w:rPr>
                <w:rFonts w:ascii="Arial" w:hAnsi="Arial" w:cs="Arial"/>
                <w:color w:val="000000" w:themeColor="text1"/>
                <w:sz w:val="24"/>
                <w:szCs w:val="24"/>
              </w:rPr>
            </w:pPr>
            <w:r w:rsidRPr="00485D5A">
              <w:rPr>
                <w:rFonts w:ascii="Arial" w:hAnsi="Arial" w:cs="Arial"/>
                <w:color w:val="000000" w:themeColor="text1"/>
                <w:sz w:val="24"/>
                <w:szCs w:val="24"/>
              </w:rPr>
              <w:t>3,3 - 5v</w:t>
            </w:r>
          </w:p>
        </w:tc>
      </w:tr>
      <w:tr w:rsidR="00485D5A" w14:paraId="4D24658E" w14:textId="77777777" w:rsidTr="00485D5A">
        <w:tc>
          <w:tcPr>
            <w:tcW w:w="1895" w:type="dxa"/>
          </w:tcPr>
          <w:p w14:paraId="5CB7FA67" w14:textId="77777777" w:rsidR="00485D5A" w:rsidRPr="00485D5A" w:rsidRDefault="00485D5A" w:rsidP="00485D5A">
            <w:pPr>
              <w:spacing w:line="360" w:lineRule="auto"/>
              <w:jc w:val="both"/>
              <w:rPr>
                <w:rFonts w:ascii="Arial" w:hAnsi="Arial" w:cs="Arial"/>
                <w:color w:val="000000" w:themeColor="text1"/>
                <w:sz w:val="24"/>
                <w:szCs w:val="24"/>
              </w:rPr>
            </w:pPr>
            <w:proofErr w:type="spellStart"/>
            <w:r w:rsidRPr="00485D5A">
              <w:rPr>
                <w:rFonts w:ascii="Arial" w:hAnsi="Arial" w:cs="Arial"/>
                <w:color w:val="000000" w:themeColor="text1"/>
                <w:sz w:val="24"/>
                <w:szCs w:val="24"/>
              </w:rPr>
              <w:t>Rentang</w:t>
            </w:r>
            <w:proofErr w:type="spellEnd"/>
            <w:r w:rsidRPr="00485D5A">
              <w:rPr>
                <w:rFonts w:ascii="Arial" w:hAnsi="Arial" w:cs="Arial"/>
                <w:color w:val="000000" w:themeColor="text1"/>
                <w:sz w:val="24"/>
                <w:szCs w:val="24"/>
              </w:rPr>
              <w:t xml:space="preserve"> </w:t>
            </w:r>
            <w:proofErr w:type="spellStart"/>
            <w:r w:rsidRPr="00485D5A">
              <w:rPr>
                <w:rFonts w:ascii="Arial" w:hAnsi="Arial" w:cs="Arial"/>
                <w:color w:val="000000" w:themeColor="text1"/>
                <w:sz w:val="24"/>
                <w:szCs w:val="24"/>
              </w:rPr>
              <w:t>spektrum</w:t>
            </w:r>
            <w:proofErr w:type="spellEnd"/>
          </w:p>
        </w:tc>
        <w:tc>
          <w:tcPr>
            <w:tcW w:w="2605" w:type="dxa"/>
          </w:tcPr>
          <w:p w14:paraId="190E1ABC" w14:textId="77777777" w:rsidR="00485D5A" w:rsidRPr="00485D5A" w:rsidRDefault="00485D5A" w:rsidP="00485D5A">
            <w:pPr>
              <w:spacing w:line="360" w:lineRule="auto"/>
              <w:jc w:val="both"/>
              <w:rPr>
                <w:rFonts w:ascii="Arial" w:hAnsi="Arial" w:cs="Arial"/>
                <w:color w:val="000000" w:themeColor="text1"/>
                <w:sz w:val="24"/>
                <w:szCs w:val="24"/>
              </w:rPr>
            </w:pPr>
            <w:r w:rsidRPr="00485D5A">
              <w:rPr>
                <w:rFonts w:ascii="Arial" w:hAnsi="Arial" w:cs="Arial"/>
                <w:color w:val="000000" w:themeColor="text1"/>
                <w:sz w:val="24"/>
                <w:szCs w:val="24"/>
              </w:rPr>
              <w:t>760nm-1100nm</w:t>
            </w:r>
          </w:p>
        </w:tc>
      </w:tr>
      <w:tr w:rsidR="00485D5A" w14:paraId="4CAA39FF" w14:textId="77777777" w:rsidTr="00485D5A">
        <w:tc>
          <w:tcPr>
            <w:tcW w:w="1895" w:type="dxa"/>
          </w:tcPr>
          <w:p w14:paraId="0858C877" w14:textId="77777777" w:rsidR="00485D5A" w:rsidRPr="00485D5A" w:rsidRDefault="00485D5A" w:rsidP="00485D5A">
            <w:pPr>
              <w:spacing w:line="360" w:lineRule="auto"/>
              <w:jc w:val="both"/>
              <w:rPr>
                <w:rFonts w:ascii="Arial" w:hAnsi="Arial" w:cs="Arial"/>
                <w:color w:val="000000" w:themeColor="text1"/>
                <w:sz w:val="24"/>
                <w:szCs w:val="24"/>
              </w:rPr>
            </w:pPr>
            <w:proofErr w:type="spellStart"/>
            <w:r w:rsidRPr="00485D5A">
              <w:rPr>
                <w:rFonts w:ascii="Arial" w:hAnsi="Arial" w:cs="Arial"/>
                <w:color w:val="000000" w:themeColor="text1"/>
                <w:sz w:val="24"/>
                <w:szCs w:val="24"/>
              </w:rPr>
              <w:t>Sudut</w:t>
            </w:r>
            <w:proofErr w:type="spellEnd"/>
            <w:r w:rsidRPr="00485D5A">
              <w:rPr>
                <w:rFonts w:ascii="Arial" w:hAnsi="Arial" w:cs="Arial"/>
                <w:color w:val="000000" w:themeColor="text1"/>
                <w:sz w:val="24"/>
                <w:szCs w:val="24"/>
              </w:rPr>
              <w:t xml:space="preserve"> </w:t>
            </w:r>
            <w:proofErr w:type="spellStart"/>
            <w:r w:rsidRPr="00485D5A">
              <w:rPr>
                <w:rFonts w:ascii="Arial" w:hAnsi="Arial" w:cs="Arial"/>
                <w:color w:val="000000" w:themeColor="text1"/>
                <w:sz w:val="24"/>
                <w:szCs w:val="24"/>
              </w:rPr>
              <w:t>deteksi</w:t>
            </w:r>
            <w:proofErr w:type="spellEnd"/>
          </w:p>
        </w:tc>
        <w:tc>
          <w:tcPr>
            <w:tcW w:w="2605" w:type="dxa"/>
          </w:tcPr>
          <w:p w14:paraId="510F2278" w14:textId="77777777" w:rsidR="00485D5A" w:rsidRPr="00485D5A" w:rsidRDefault="00485D5A" w:rsidP="00485D5A">
            <w:pPr>
              <w:spacing w:line="360" w:lineRule="auto"/>
              <w:jc w:val="both"/>
              <w:rPr>
                <w:rFonts w:ascii="Arial" w:hAnsi="Arial" w:cs="Arial"/>
                <w:color w:val="000000" w:themeColor="text1"/>
                <w:sz w:val="24"/>
                <w:szCs w:val="24"/>
              </w:rPr>
            </w:pPr>
            <w:r w:rsidRPr="00485D5A">
              <w:rPr>
                <w:rFonts w:ascii="Arial" w:hAnsi="Arial" w:cs="Arial"/>
                <w:color w:val="000000" w:themeColor="text1"/>
                <w:sz w:val="24"/>
                <w:szCs w:val="24"/>
              </w:rPr>
              <w:t xml:space="preserve">0 - 60 </w:t>
            </w:r>
            <w:proofErr w:type="spellStart"/>
            <w:r w:rsidRPr="00485D5A">
              <w:rPr>
                <w:rFonts w:ascii="Arial" w:hAnsi="Arial" w:cs="Arial"/>
                <w:color w:val="000000" w:themeColor="text1"/>
                <w:sz w:val="24"/>
                <w:szCs w:val="24"/>
              </w:rPr>
              <w:t>derajat</w:t>
            </w:r>
            <w:proofErr w:type="spellEnd"/>
          </w:p>
        </w:tc>
      </w:tr>
      <w:tr w:rsidR="00485D5A" w14:paraId="68140D5B" w14:textId="77777777" w:rsidTr="00485D5A">
        <w:tc>
          <w:tcPr>
            <w:tcW w:w="1895" w:type="dxa"/>
          </w:tcPr>
          <w:p w14:paraId="397FD4C3" w14:textId="77777777" w:rsidR="00485D5A" w:rsidRPr="00485D5A" w:rsidRDefault="00485D5A" w:rsidP="00485D5A">
            <w:pPr>
              <w:spacing w:line="360" w:lineRule="auto"/>
              <w:jc w:val="both"/>
              <w:rPr>
                <w:rFonts w:ascii="Arial" w:hAnsi="Arial" w:cs="Arial"/>
                <w:color w:val="000000" w:themeColor="text1"/>
                <w:sz w:val="24"/>
                <w:szCs w:val="24"/>
              </w:rPr>
            </w:pPr>
            <w:proofErr w:type="spellStart"/>
            <w:r w:rsidRPr="00485D5A">
              <w:rPr>
                <w:rFonts w:ascii="Arial" w:hAnsi="Arial" w:cs="Arial"/>
                <w:color w:val="000000" w:themeColor="text1"/>
                <w:sz w:val="24"/>
                <w:szCs w:val="24"/>
              </w:rPr>
              <w:t>Keluaran</w:t>
            </w:r>
            <w:proofErr w:type="spellEnd"/>
            <w:r w:rsidRPr="00485D5A">
              <w:rPr>
                <w:rFonts w:ascii="Arial" w:hAnsi="Arial" w:cs="Arial"/>
                <w:color w:val="000000" w:themeColor="text1"/>
                <w:sz w:val="24"/>
                <w:szCs w:val="24"/>
              </w:rPr>
              <w:t xml:space="preserve"> </w:t>
            </w:r>
            <w:proofErr w:type="spellStart"/>
            <w:r w:rsidRPr="00485D5A">
              <w:rPr>
                <w:rFonts w:ascii="Arial" w:hAnsi="Arial" w:cs="Arial"/>
                <w:color w:val="000000" w:themeColor="text1"/>
                <w:sz w:val="24"/>
                <w:szCs w:val="24"/>
              </w:rPr>
              <w:t>ganda</w:t>
            </w:r>
            <w:proofErr w:type="spellEnd"/>
          </w:p>
        </w:tc>
        <w:tc>
          <w:tcPr>
            <w:tcW w:w="2605" w:type="dxa"/>
          </w:tcPr>
          <w:p w14:paraId="7812109B" w14:textId="77777777" w:rsidR="00485D5A" w:rsidRPr="00485D5A" w:rsidRDefault="00485D5A" w:rsidP="00485D5A">
            <w:pPr>
              <w:spacing w:line="360" w:lineRule="auto"/>
              <w:jc w:val="both"/>
              <w:rPr>
                <w:rFonts w:ascii="Arial" w:hAnsi="Arial" w:cs="Arial"/>
                <w:color w:val="000000" w:themeColor="text1"/>
                <w:sz w:val="24"/>
                <w:szCs w:val="24"/>
              </w:rPr>
            </w:pPr>
            <w:r w:rsidRPr="00485D5A">
              <w:rPr>
                <w:rFonts w:ascii="Arial" w:hAnsi="Arial" w:cs="Arial"/>
                <w:color w:val="000000" w:themeColor="text1"/>
                <w:sz w:val="24"/>
                <w:szCs w:val="24"/>
              </w:rPr>
              <w:t>Analog dan digital</w:t>
            </w:r>
          </w:p>
        </w:tc>
      </w:tr>
      <w:tr w:rsidR="00485D5A" w14:paraId="405B19C1" w14:textId="77777777" w:rsidTr="00485D5A">
        <w:tc>
          <w:tcPr>
            <w:tcW w:w="1895" w:type="dxa"/>
          </w:tcPr>
          <w:p w14:paraId="6451506C" w14:textId="77777777" w:rsidR="00485D5A" w:rsidRPr="00485D5A" w:rsidRDefault="00485D5A" w:rsidP="00485D5A">
            <w:pPr>
              <w:spacing w:line="360" w:lineRule="auto"/>
              <w:jc w:val="both"/>
              <w:rPr>
                <w:rFonts w:ascii="Arial" w:hAnsi="Arial" w:cs="Arial"/>
                <w:color w:val="000000" w:themeColor="text1"/>
                <w:sz w:val="24"/>
                <w:szCs w:val="24"/>
              </w:rPr>
            </w:pPr>
            <w:proofErr w:type="spellStart"/>
            <w:r w:rsidRPr="00485D5A">
              <w:rPr>
                <w:rFonts w:ascii="Arial" w:hAnsi="Arial" w:cs="Arial"/>
                <w:color w:val="000000" w:themeColor="text1"/>
                <w:sz w:val="24"/>
                <w:szCs w:val="24"/>
              </w:rPr>
              <w:t>Sensitifitas</w:t>
            </w:r>
            <w:proofErr w:type="spellEnd"/>
            <w:r w:rsidRPr="00485D5A">
              <w:rPr>
                <w:rFonts w:ascii="Arial" w:hAnsi="Arial" w:cs="Arial"/>
                <w:color w:val="000000" w:themeColor="text1"/>
                <w:sz w:val="24"/>
                <w:szCs w:val="24"/>
              </w:rPr>
              <w:t xml:space="preserve"> </w:t>
            </w:r>
            <w:proofErr w:type="spellStart"/>
            <w:r w:rsidRPr="00485D5A">
              <w:rPr>
                <w:rFonts w:ascii="Arial" w:hAnsi="Arial" w:cs="Arial"/>
                <w:color w:val="000000" w:themeColor="text1"/>
                <w:sz w:val="24"/>
                <w:szCs w:val="24"/>
              </w:rPr>
              <w:t>dapat</w:t>
            </w:r>
            <w:proofErr w:type="spellEnd"/>
            <w:r w:rsidRPr="00485D5A">
              <w:rPr>
                <w:rFonts w:ascii="Arial" w:hAnsi="Arial" w:cs="Arial"/>
                <w:color w:val="000000" w:themeColor="text1"/>
                <w:sz w:val="24"/>
                <w:szCs w:val="24"/>
              </w:rPr>
              <w:t xml:space="preserve"> </w:t>
            </w:r>
            <w:proofErr w:type="spellStart"/>
            <w:r w:rsidRPr="00485D5A">
              <w:rPr>
                <w:rFonts w:ascii="Arial" w:hAnsi="Arial" w:cs="Arial"/>
                <w:color w:val="000000" w:themeColor="text1"/>
                <w:sz w:val="24"/>
                <w:szCs w:val="24"/>
              </w:rPr>
              <w:t>disesuaikan</w:t>
            </w:r>
            <w:proofErr w:type="spellEnd"/>
            <w:r w:rsidRPr="00485D5A">
              <w:rPr>
                <w:rFonts w:ascii="Arial" w:hAnsi="Arial" w:cs="Arial"/>
                <w:color w:val="000000" w:themeColor="text1"/>
                <w:sz w:val="24"/>
                <w:szCs w:val="24"/>
              </w:rPr>
              <w:t xml:space="preserve"> </w:t>
            </w:r>
          </w:p>
        </w:tc>
        <w:tc>
          <w:tcPr>
            <w:tcW w:w="2605" w:type="dxa"/>
          </w:tcPr>
          <w:p w14:paraId="1E871C73" w14:textId="77777777" w:rsidR="00485D5A" w:rsidRPr="00485D5A" w:rsidRDefault="00485D5A" w:rsidP="00485D5A">
            <w:pPr>
              <w:spacing w:line="360" w:lineRule="auto"/>
              <w:jc w:val="both"/>
              <w:rPr>
                <w:rFonts w:ascii="Arial" w:hAnsi="Arial" w:cs="Arial"/>
                <w:color w:val="000000" w:themeColor="text1"/>
                <w:sz w:val="24"/>
                <w:szCs w:val="24"/>
              </w:rPr>
            </w:pPr>
            <w:r w:rsidRPr="00485D5A">
              <w:rPr>
                <w:rFonts w:ascii="Arial" w:hAnsi="Arial" w:cs="Arial"/>
                <w:color w:val="000000" w:themeColor="text1"/>
                <w:sz w:val="24"/>
                <w:szCs w:val="24"/>
              </w:rPr>
              <w:t>Ya</w:t>
            </w:r>
          </w:p>
        </w:tc>
      </w:tr>
      <w:tr w:rsidR="00485D5A" w14:paraId="05DC47D2" w14:textId="77777777" w:rsidTr="00485D5A">
        <w:tc>
          <w:tcPr>
            <w:tcW w:w="1895" w:type="dxa"/>
          </w:tcPr>
          <w:p w14:paraId="01F7E0E0" w14:textId="77777777" w:rsidR="00485D5A" w:rsidRPr="00485D5A" w:rsidRDefault="00485D5A" w:rsidP="00485D5A">
            <w:pPr>
              <w:spacing w:line="360" w:lineRule="auto"/>
              <w:jc w:val="both"/>
              <w:rPr>
                <w:rFonts w:ascii="Arial" w:hAnsi="Arial" w:cs="Arial"/>
                <w:color w:val="000000" w:themeColor="text1"/>
                <w:sz w:val="24"/>
                <w:szCs w:val="24"/>
              </w:rPr>
            </w:pPr>
            <w:proofErr w:type="spellStart"/>
            <w:r w:rsidRPr="00485D5A">
              <w:rPr>
                <w:rFonts w:ascii="Arial" w:hAnsi="Arial" w:cs="Arial"/>
                <w:color w:val="000000" w:themeColor="text1"/>
                <w:sz w:val="24"/>
                <w:szCs w:val="24"/>
              </w:rPr>
              <w:t>Suhu</w:t>
            </w:r>
            <w:proofErr w:type="spellEnd"/>
            <w:r w:rsidRPr="00485D5A">
              <w:rPr>
                <w:rFonts w:ascii="Arial" w:hAnsi="Arial" w:cs="Arial"/>
                <w:color w:val="000000" w:themeColor="text1"/>
                <w:sz w:val="24"/>
                <w:szCs w:val="24"/>
              </w:rPr>
              <w:t xml:space="preserve"> </w:t>
            </w:r>
            <w:proofErr w:type="spellStart"/>
            <w:r w:rsidRPr="00485D5A">
              <w:rPr>
                <w:rFonts w:ascii="Arial" w:hAnsi="Arial" w:cs="Arial"/>
                <w:color w:val="000000" w:themeColor="text1"/>
                <w:sz w:val="24"/>
                <w:szCs w:val="24"/>
              </w:rPr>
              <w:t>pengoprasian</w:t>
            </w:r>
            <w:proofErr w:type="spellEnd"/>
            <w:r w:rsidRPr="00485D5A">
              <w:rPr>
                <w:rFonts w:ascii="Arial" w:hAnsi="Arial" w:cs="Arial"/>
                <w:color w:val="000000" w:themeColor="text1"/>
                <w:sz w:val="24"/>
                <w:szCs w:val="24"/>
              </w:rPr>
              <w:t xml:space="preserve"> </w:t>
            </w:r>
          </w:p>
        </w:tc>
        <w:tc>
          <w:tcPr>
            <w:tcW w:w="2605" w:type="dxa"/>
          </w:tcPr>
          <w:p w14:paraId="1D7AAA19" w14:textId="77777777" w:rsidR="00485D5A" w:rsidRPr="00485D5A" w:rsidRDefault="00485D5A" w:rsidP="00485D5A">
            <w:pPr>
              <w:spacing w:line="360" w:lineRule="auto"/>
              <w:jc w:val="both"/>
              <w:rPr>
                <w:rFonts w:ascii="Arial" w:hAnsi="Arial" w:cs="Arial"/>
                <w:color w:val="000000" w:themeColor="text1"/>
                <w:sz w:val="24"/>
                <w:szCs w:val="24"/>
              </w:rPr>
            </w:pPr>
            <w:r w:rsidRPr="00485D5A">
              <w:rPr>
                <w:rFonts w:ascii="Arial" w:hAnsi="Arial" w:cs="Arial"/>
                <w:color w:val="000000" w:themeColor="text1"/>
                <w:sz w:val="24"/>
                <w:szCs w:val="24"/>
              </w:rPr>
              <w:t xml:space="preserve">-25 - 85 </w:t>
            </w:r>
            <w:proofErr w:type="spellStart"/>
            <w:r w:rsidRPr="00485D5A">
              <w:rPr>
                <w:rFonts w:ascii="Arial" w:hAnsi="Arial" w:cs="Arial"/>
                <w:color w:val="000000" w:themeColor="text1"/>
                <w:sz w:val="24"/>
                <w:szCs w:val="24"/>
              </w:rPr>
              <w:t>derajat</w:t>
            </w:r>
            <w:proofErr w:type="spellEnd"/>
            <w:r w:rsidRPr="00485D5A">
              <w:rPr>
                <w:rFonts w:ascii="Arial" w:hAnsi="Arial" w:cs="Arial"/>
                <w:color w:val="000000" w:themeColor="text1"/>
                <w:sz w:val="24"/>
                <w:szCs w:val="24"/>
              </w:rPr>
              <w:t xml:space="preserve"> </w:t>
            </w:r>
            <w:proofErr w:type="spellStart"/>
            <w:r w:rsidRPr="00485D5A">
              <w:rPr>
                <w:rFonts w:ascii="Arial" w:hAnsi="Arial" w:cs="Arial"/>
                <w:color w:val="000000" w:themeColor="text1"/>
                <w:sz w:val="24"/>
                <w:szCs w:val="24"/>
              </w:rPr>
              <w:t>celcius</w:t>
            </w:r>
            <w:proofErr w:type="spellEnd"/>
          </w:p>
        </w:tc>
      </w:tr>
      <w:tr w:rsidR="00485D5A" w14:paraId="10747B04" w14:textId="77777777" w:rsidTr="00485D5A">
        <w:tc>
          <w:tcPr>
            <w:tcW w:w="1895" w:type="dxa"/>
          </w:tcPr>
          <w:p w14:paraId="6EBBF963" w14:textId="77777777" w:rsidR="00485D5A" w:rsidRPr="00485D5A" w:rsidRDefault="00485D5A" w:rsidP="00485D5A">
            <w:pPr>
              <w:spacing w:line="360" w:lineRule="auto"/>
              <w:jc w:val="both"/>
              <w:rPr>
                <w:rFonts w:ascii="Arial" w:hAnsi="Arial" w:cs="Arial"/>
                <w:color w:val="000000" w:themeColor="text1"/>
                <w:sz w:val="24"/>
                <w:szCs w:val="24"/>
              </w:rPr>
            </w:pPr>
            <w:proofErr w:type="spellStart"/>
            <w:r w:rsidRPr="00485D5A">
              <w:rPr>
                <w:rFonts w:ascii="Arial" w:hAnsi="Arial" w:cs="Arial"/>
                <w:color w:val="000000" w:themeColor="text1"/>
                <w:sz w:val="24"/>
                <w:szCs w:val="24"/>
              </w:rPr>
              <w:t>Ukuran</w:t>
            </w:r>
            <w:proofErr w:type="spellEnd"/>
          </w:p>
        </w:tc>
        <w:tc>
          <w:tcPr>
            <w:tcW w:w="2605" w:type="dxa"/>
          </w:tcPr>
          <w:p w14:paraId="3C5B2A59" w14:textId="77777777" w:rsidR="00485D5A" w:rsidRPr="00485D5A" w:rsidRDefault="00485D5A" w:rsidP="00485D5A">
            <w:pPr>
              <w:spacing w:line="360" w:lineRule="auto"/>
              <w:jc w:val="both"/>
              <w:rPr>
                <w:rFonts w:ascii="Arial" w:hAnsi="Arial" w:cs="Arial"/>
                <w:color w:val="000000" w:themeColor="text1"/>
                <w:sz w:val="24"/>
                <w:szCs w:val="24"/>
              </w:rPr>
            </w:pPr>
            <w:r w:rsidRPr="00485D5A">
              <w:rPr>
                <w:rFonts w:ascii="Arial" w:hAnsi="Arial" w:cs="Arial"/>
                <w:color w:val="000000" w:themeColor="text1"/>
                <w:sz w:val="24"/>
                <w:szCs w:val="24"/>
              </w:rPr>
              <w:t>32x19mm</w:t>
            </w:r>
          </w:p>
        </w:tc>
      </w:tr>
      <w:tr w:rsidR="00485D5A" w14:paraId="5116CE63" w14:textId="77777777" w:rsidTr="00485D5A">
        <w:tc>
          <w:tcPr>
            <w:tcW w:w="1895" w:type="dxa"/>
          </w:tcPr>
          <w:p w14:paraId="5FA00465" w14:textId="77777777" w:rsidR="00485D5A" w:rsidRPr="00485D5A" w:rsidRDefault="00485D5A" w:rsidP="00485D5A">
            <w:pPr>
              <w:spacing w:line="360" w:lineRule="auto"/>
              <w:jc w:val="both"/>
              <w:rPr>
                <w:rFonts w:ascii="Arial" w:hAnsi="Arial" w:cs="Arial"/>
                <w:color w:val="000000" w:themeColor="text1"/>
                <w:sz w:val="24"/>
                <w:szCs w:val="24"/>
              </w:rPr>
            </w:pPr>
            <w:proofErr w:type="spellStart"/>
            <w:r w:rsidRPr="00485D5A">
              <w:rPr>
                <w:rFonts w:ascii="Arial" w:hAnsi="Arial" w:cs="Arial"/>
                <w:color w:val="000000" w:themeColor="text1"/>
                <w:sz w:val="24"/>
                <w:szCs w:val="24"/>
              </w:rPr>
              <w:t>Lubang</w:t>
            </w:r>
            <w:proofErr w:type="spellEnd"/>
            <w:r w:rsidRPr="00485D5A">
              <w:rPr>
                <w:rFonts w:ascii="Arial" w:hAnsi="Arial" w:cs="Arial"/>
                <w:color w:val="000000" w:themeColor="text1"/>
                <w:sz w:val="24"/>
                <w:szCs w:val="24"/>
              </w:rPr>
              <w:t xml:space="preserve"> </w:t>
            </w:r>
            <w:proofErr w:type="spellStart"/>
            <w:r w:rsidRPr="00485D5A">
              <w:rPr>
                <w:rFonts w:ascii="Arial" w:hAnsi="Arial" w:cs="Arial"/>
                <w:color w:val="000000" w:themeColor="text1"/>
                <w:sz w:val="24"/>
                <w:szCs w:val="24"/>
              </w:rPr>
              <w:t>pemasangan</w:t>
            </w:r>
            <w:proofErr w:type="spellEnd"/>
          </w:p>
        </w:tc>
        <w:tc>
          <w:tcPr>
            <w:tcW w:w="2605" w:type="dxa"/>
          </w:tcPr>
          <w:p w14:paraId="18D57C86" w14:textId="77777777" w:rsidR="00485D5A" w:rsidRPr="00485D5A" w:rsidRDefault="00485D5A" w:rsidP="00485D5A">
            <w:pPr>
              <w:spacing w:line="360" w:lineRule="auto"/>
              <w:jc w:val="both"/>
              <w:rPr>
                <w:rFonts w:ascii="Arial" w:hAnsi="Arial" w:cs="Arial"/>
                <w:color w:val="000000" w:themeColor="text1"/>
                <w:sz w:val="24"/>
                <w:szCs w:val="24"/>
              </w:rPr>
            </w:pPr>
            <w:r w:rsidRPr="00485D5A">
              <w:rPr>
                <w:rFonts w:ascii="Arial" w:hAnsi="Arial" w:cs="Arial"/>
                <w:color w:val="000000" w:themeColor="text1"/>
                <w:sz w:val="24"/>
                <w:szCs w:val="24"/>
              </w:rPr>
              <w:t>2.0mm</w:t>
            </w:r>
          </w:p>
        </w:tc>
      </w:tr>
    </w:tbl>
    <w:p w14:paraId="471C3741" w14:textId="77777777" w:rsidR="006D60A0" w:rsidRDefault="006D60A0" w:rsidP="006D60A0">
      <w:pPr>
        <w:pStyle w:val="ListParagraph"/>
        <w:spacing w:after="160" w:line="360" w:lineRule="auto"/>
        <w:ind w:left="709"/>
        <w:jc w:val="both"/>
        <w:rPr>
          <w:rFonts w:asciiTheme="minorBidi" w:hAnsiTheme="minorBidi" w:cstheme="minorBidi"/>
          <w:sz w:val="24"/>
          <w:szCs w:val="24"/>
        </w:rPr>
      </w:pPr>
    </w:p>
    <w:p w14:paraId="646AF2E2" w14:textId="77777777" w:rsidR="00774B59" w:rsidRPr="009F2E91" w:rsidRDefault="00774B59" w:rsidP="006D60A0">
      <w:pPr>
        <w:pStyle w:val="ListParagraph"/>
        <w:spacing w:after="160" w:line="360" w:lineRule="auto"/>
        <w:ind w:left="709"/>
        <w:jc w:val="both"/>
        <w:rPr>
          <w:rFonts w:asciiTheme="minorBidi" w:hAnsiTheme="minorBidi" w:cstheme="minorBidi"/>
          <w:sz w:val="24"/>
          <w:szCs w:val="24"/>
        </w:rPr>
      </w:pPr>
    </w:p>
    <w:p w14:paraId="792EB997" w14:textId="349EB0E6" w:rsidR="006D7376" w:rsidRPr="009F2E91" w:rsidRDefault="006D7376" w:rsidP="006D7376">
      <w:pPr>
        <w:pStyle w:val="ListParagraph"/>
        <w:numPr>
          <w:ilvl w:val="0"/>
          <w:numId w:val="8"/>
        </w:numPr>
        <w:spacing w:after="160" w:line="360" w:lineRule="auto"/>
        <w:ind w:left="709"/>
        <w:jc w:val="both"/>
        <w:rPr>
          <w:rFonts w:asciiTheme="minorBidi" w:hAnsiTheme="minorBidi" w:cstheme="minorBidi"/>
          <w:sz w:val="24"/>
          <w:szCs w:val="24"/>
        </w:rPr>
      </w:pPr>
      <w:proofErr w:type="spellStart"/>
      <w:r w:rsidRPr="009F2E91">
        <w:rPr>
          <w:rFonts w:asciiTheme="minorBidi" w:hAnsiTheme="minorBidi" w:cstheme="minorBidi"/>
          <w:sz w:val="24"/>
          <w:szCs w:val="24"/>
        </w:rPr>
        <w:t>Spesifikasi</w:t>
      </w:r>
      <w:proofErr w:type="spellEnd"/>
      <w:r w:rsidRPr="009F2E91">
        <w:rPr>
          <w:rFonts w:asciiTheme="minorBidi" w:hAnsiTheme="minorBidi" w:cstheme="minorBidi"/>
          <w:sz w:val="24"/>
          <w:szCs w:val="24"/>
        </w:rPr>
        <w:t xml:space="preserve"> Laptop</w:t>
      </w:r>
    </w:p>
    <w:tbl>
      <w:tblPr>
        <w:tblStyle w:val="TableGrid"/>
        <w:tblW w:w="0" w:type="auto"/>
        <w:tblInd w:w="-498" w:type="dxa"/>
        <w:tblLook w:val="04A0" w:firstRow="1" w:lastRow="0" w:firstColumn="1" w:lastColumn="0" w:noHBand="0" w:noVBand="1"/>
      </w:tblPr>
      <w:tblGrid>
        <w:gridCol w:w="1217"/>
        <w:gridCol w:w="2876"/>
      </w:tblGrid>
      <w:tr w:rsidR="00485D5A" w14:paraId="057AFAD6" w14:textId="77777777" w:rsidTr="00485D5A">
        <w:tc>
          <w:tcPr>
            <w:tcW w:w="1217" w:type="dxa"/>
          </w:tcPr>
          <w:p w14:paraId="30DB0F3F" w14:textId="77777777" w:rsidR="00485D5A" w:rsidRDefault="00485D5A" w:rsidP="0081217F">
            <w:pPr>
              <w:pStyle w:val="ListParagraph"/>
              <w:spacing w:line="360" w:lineRule="auto"/>
              <w:ind w:left="0"/>
              <w:jc w:val="both"/>
              <w:rPr>
                <w:color w:val="000000" w:themeColor="text1"/>
                <w:sz w:val="24"/>
                <w:szCs w:val="24"/>
              </w:rPr>
            </w:pPr>
            <w:r>
              <w:rPr>
                <w:color w:val="000000" w:themeColor="text1"/>
                <w:sz w:val="24"/>
                <w:szCs w:val="24"/>
              </w:rPr>
              <w:t>Merk/type</w:t>
            </w:r>
          </w:p>
        </w:tc>
        <w:tc>
          <w:tcPr>
            <w:tcW w:w="2876" w:type="dxa"/>
          </w:tcPr>
          <w:p w14:paraId="5EE4AAD8" w14:textId="77777777" w:rsidR="00485D5A" w:rsidRDefault="00485D5A" w:rsidP="0081217F">
            <w:pPr>
              <w:pStyle w:val="ListParagraph"/>
              <w:spacing w:line="360" w:lineRule="auto"/>
              <w:ind w:left="0"/>
              <w:jc w:val="both"/>
              <w:rPr>
                <w:color w:val="000000" w:themeColor="text1"/>
                <w:sz w:val="24"/>
                <w:szCs w:val="24"/>
              </w:rPr>
            </w:pPr>
            <w:r>
              <w:rPr>
                <w:color w:val="000000" w:themeColor="text1"/>
                <w:sz w:val="24"/>
                <w:szCs w:val="24"/>
              </w:rPr>
              <w:t>Lenovo IDEAPAD Slim 1</w:t>
            </w:r>
          </w:p>
        </w:tc>
      </w:tr>
      <w:tr w:rsidR="00485D5A" w14:paraId="1F550891" w14:textId="77777777" w:rsidTr="00485D5A">
        <w:tc>
          <w:tcPr>
            <w:tcW w:w="1217" w:type="dxa"/>
          </w:tcPr>
          <w:p w14:paraId="59F59977" w14:textId="77777777" w:rsidR="00485D5A" w:rsidRDefault="00485D5A" w:rsidP="0081217F">
            <w:pPr>
              <w:pStyle w:val="ListParagraph"/>
              <w:spacing w:line="360" w:lineRule="auto"/>
              <w:ind w:left="0"/>
              <w:jc w:val="both"/>
              <w:rPr>
                <w:color w:val="000000" w:themeColor="text1"/>
                <w:sz w:val="24"/>
                <w:szCs w:val="24"/>
              </w:rPr>
            </w:pPr>
            <w:r>
              <w:rPr>
                <w:color w:val="000000" w:themeColor="text1"/>
                <w:sz w:val="24"/>
                <w:szCs w:val="24"/>
              </w:rPr>
              <w:t>Processor</w:t>
            </w:r>
          </w:p>
        </w:tc>
        <w:tc>
          <w:tcPr>
            <w:tcW w:w="2876" w:type="dxa"/>
          </w:tcPr>
          <w:p w14:paraId="3E0D4D23" w14:textId="77777777" w:rsidR="00485D5A" w:rsidRDefault="00485D5A" w:rsidP="0081217F">
            <w:pPr>
              <w:pStyle w:val="ListParagraph"/>
              <w:spacing w:line="360" w:lineRule="auto"/>
              <w:ind w:left="0"/>
              <w:jc w:val="both"/>
              <w:rPr>
                <w:color w:val="000000" w:themeColor="text1"/>
                <w:sz w:val="24"/>
                <w:szCs w:val="24"/>
              </w:rPr>
            </w:pPr>
            <w:r w:rsidRPr="001E30ED">
              <w:rPr>
                <w:color w:val="000000" w:themeColor="text1"/>
                <w:sz w:val="24"/>
                <w:szCs w:val="24"/>
              </w:rPr>
              <w:t>AMD Ryzen 3 7320U with Radeon Graphics 2.40 GHz</w:t>
            </w:r>
          </w:p>
        </w:tc>
      </w:tr>
      <w:tr w:rsidR="00485D5A" w:rsidRPr="001E30ED" w14:paraId="7CD1EB0A" w14:textId="77777777" w:rsidTr="00485D5A">
        <w:tc>
          <w:tcPr>
            <w:tcW w:w="1217" w:type="dxa"/>
          </w:tcPr>
          <w:p w14:paraId="1C3655C8" w14:textId="77777777" w:rsidR="00485D5A" w:rsidRDefault="00485D5A" w:rsidP="0081217F">
            <w:pPr>
              <w:pStyle w:val="ListParagraph"/>
              <w:spacing w:line="360" w:lineRule="auto"/>
              <w:ind w:left="0"/>
              <w:jc w:val="both"/>
              <w:rPr>
                <w:color w:val="000000" w:themeColor="text1"/>
                <w:sz w:val="24"/>
                <w:szCs w:val="24"/>
              </w:rPr>
            </w:pPr>
            <w:r>
              <w:rPr>
                <w:color w:val="000000" w:themeColor="text1"/>
                <w:sz w:val="24"/>
                <w:szCs w:val="24"/>
              </w:rPr>
              <w:t>RAM</w:t>
            </w:r>
          </w:p>
        </w:tc>
        <w:tc>
          <w:tcPr>
            <w:tcW w:w="2876" w:type="dxa"/>
          </w:tcPr>
          <w:p w14:paraId="6B85887C" w14:textId="77777777" w:rsidR="00485D5A" w:rsidRPr="001E30ED" w:rsidRDefault="00485D5A" w:rsidP="0081217F">
            <w:pPr>
              <w:pStyle w:val="ListParagraph"/>
              <w:spacing w:line="360" w:lineRule="auto"/>
              <w:ind w:left="0"/>
              <w:jc w:val="both"/>
              <w:rPr>
                <w:color w:val="000000" w:themeColor="text1"/>
                <w:sz w:val="24"/>
                <w:szCs w:val="24"/>
              </w:rPr>
            </w:pPr>
            <w:r>
              <w:rPr>
                <w:color w:val="000000" w:themeColor="text1"/>
                <w:sz w:val="24"/>
                <w:szCs w:val="24"/>
              </w:rPr>
              <w:t>8GB</w:t>
            </w:r>
          </w:p>
        </w:tc>
      </w:tr>
      <w:tr w:rsidR="00485D5A" w14:paraId="6E73EC72" w14:textId="77777777" w:rsidTr="00485D5A">
        <w:tc>
          <w:tcPr>
            <w:tcW w:w="1217" w:type="dxa"/>
          </w:tcPr>
          <w:p w14:paraId="1C32D15A" w14:textId="77777777" w:rsidR="00485D5A" w:rsidRDefault="00485D5A" w:rsidP="0081217F">
            <w:pPr>
              <w:pStyle w:val="ListParagraph"/>
              <w:spacing w:line="360" w:lineRule="auto"/>
              <w:ind w:left="0"/>
              <w:jc w:val="both"/>
              <w:rPr>
                <w:color w:val="000000" w:themeColor="text1"/>
                <w:sz w:val="24"/>
                <w:szCs w:val="24"/>
              </w:rPr>
            </w:pPr>
            <w:r>
              <w:rPr>
                <w:color w:val="000000" w:themeColor="text1"/>
                <w:sz w:val="24"/>
                <w:szCs w:val="24"/>
              </w:rPr>
              <w:t>SSD</w:t>
            </w:r>
          </w:p>
        </w:tc>
        <w:tc>
          <w:tcPr>
            <w:tcW w:w="2876" w:type="dxa"/>
          </w:tcPr>
          <w:p w14:paraId="649620C4" w14:textId="77777777" w:rsidR="00485D5A" w:rsidRDefault="00485D5A" w:rsidP="0081217F">
            <w:pPr>
              <w:pStyle w:val="ListParagraph"/>
              <w:spacing w:line="360" w:lineRule="auto"/>
              <w:ind w:left="0"/>
              <w:jc w:val="both"/>
              <w:rPr>
                <w:color w:val="000000" w:themeColor="text1"/>
                <w:sz w:val="24"/>
                <w:szCs w:val="24"/>
              </w:rPr>
            </w:pPr>
            <w:r>
              <w:rPr>
                <w:color w:val="000000" w:themeColor="text1"/>
                <w:sz w:val="24"/>
                <w:szCs w:val="24"/>
              </w:rPr>
              <w:t>512GB</w:t>
            </w:r>
          </w:p>
        </w:tc>
      </w:tr>
    </w:tbl>
    <w:p w14:paraId="7BAF94E7" w14:textId="61CBB30B" w:rsidR="006D7376" w:rsidRPr="009F2E91" w:rsidRDefault="006D7376" w:rsidP="006D7376">
      <w:pPr>
        <w:pStyle w:val="ListParagraph"/>
        <w:spacing w:after="160" w:line="360" w:lineRule="auto"/>
        <w:ind w:left="709"/>
        <w:jc w:val="both"/>
        <w:rPr>
          <w:rFonts w:asciiTheme="minorBidi" w:hAnsiTheme="minorBidi" w:cstheme="minorBidi"/>
          <w:sz w:val="24"/>
          <w:szCs w:val="24"/>
        </w:rPr>
      </w:pPr>
    </w:p>
    <w:p w14:paraId="38776518" w14:textId="1CA88724" w:rsidR="006D7376" w:rsidRPr="00390A9F" w:rsidRDefault="006D7376" w:rsidP="00390A9F">
      <w:pPr>
        <w:pStyle w:val="ListParagraph"/>
        <w:numPr>
          <w:ilvl w:val="0"/>
          <w:numId w:val="8"/>
        </w:numPr>
        <w:spacing w:after="160" w:line="360" w:lineRule="auto"/>
        <w:ind w:left="720"/>
        <w:jc w:val="both"/>
        <w:rPr>
          <w:rFonts w:asciiTheme="minorBidi" w:hAnsiTheme="minorBidi" w:cstheme="minorBidi"/>
          <w:sz w:val="24"/>
          <w:szCs w:val="24"/>
        </w:rPr>
      </w:pPr>
      <w:proofErr w:type="spellStart"/>
      <w:r w:rsidRPr="009F2E91">
        <w:rPr>
          <w:rFonts w:asciiTheme="minorBidi" w:hAnsiTheme="minorBidi" w:cstheme="minorBidi"/>
          <w:sz w:val="24"/>
          <w:szCs w:val="24"/>
        </w:rPr>
        <w:t>Spesifikasi</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Ponsel</w:t>
      </w:r>
      <w:proofErr w:type="spellEnd"/>
    </w:p>
    <w:tbl>
      <w:tblPr>
        <w:tblW w:w="0" w:type="auto"/>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3"/>
      </w:tblGrid>
      <w:tr w:rsidR="006D7376" w:rsidRPr="009F2E91" w14:paraId="33579CE4" w14:textId="77777777" w:rsidTr="00485D5A">
        <w:tc>
          <w:tcPr>
            <w:tcW w:w="1440" w:type="dxa"/>
            <w:shd w:val="clear" w:color="auto" w:fill="auto"/>
          </w:tcPr>
          <w:p w14:paraId="6E015B04" w14:textId="77777777" w:rsidR="006D7376" w:rsidRPr="009F2E91" w:rsidRDefault="006D7376" w:rsidP="000C5AD2">
            <w:pPr>
              <w:pStyle w:val="ListParagraph"/>
              <w:spacing w:line="360" w:lineRule="auto"/>
              <w:ind w:left="0"/>
              <w:jc w:val="both"/>
              <w:rPr>
                <w:rFonts w:asciiTheme="minorBidi" w:hAnsiTheme="minorBidi" w:cstheme="minorBidi"/>
                <w:sz w:val="24"/>
                <w:szCs w:val="24"/>
                <w:lang w:eastAsia="en-ID"/>
              </w:rPr>
            </w:pPr>
            <w:r w:rsidRPr="009F2E91">
              <w:rPr>
                <w:rFonts w:asciiTheme="minorBidi" w:hAnsiTheme="minorBidi" w:cstheme="minorBidi"/>
                <w:sz w:val="24"/>
                <w:szCs w:val="24"/>
                <w:lang w:eastAsia="en-ID"/>
              </w:rPr>
              <w:t>Merk/Type</w:t>
            </w:r>
          </w:p>
        </w:tc>
        <w:tc>
          <w:tcPr>
            <w:tcW w:w="2703" w:type="dxa"/>
            <w:shd w:val="clear" w:color="auto" w:fill="auto"/>
          </w:tcPr>
          <w:p w14:paraId="450D8943" w14:textId="74D15C28" w:rsidR="006D7376" w:rsidRPr="009F2E91" w:rsidRDefault="00485D5A" w:rsidP="000C5AD2">
            <w:pPr>
              <w:pStyle w:val="ListParagraph"/>
              <w:spacing w:line="360" w:lineRule="auto"/>
              <w:ind w:left="0"/>
              <w:jc w:val="both"/>
              <w:rPr>
                <w:rFonts w:asciiTheme="minorBidi" w:hAnsiTheme="minorBidi" w:cstheme="minorBidi"/>
                <w:sz w:val="24"/>
                <w:szCs w:val="24"/>
                <w:lang w:eastAsia="en-ID"/>
              </w:rPr>
            </w:pPr>
            <w:proofErr w:type="spellStart"/>
            <w:r>
              <w:rPr>
                <w:rFonts w:asciiTheme="minorBidi" w:hAnsiTheme="minorBidi" w:cstheme="minorBidi"/>
                <w:sz w:val="24"/>
                <w:szCs w:val="24"/>
                <w:lang w:eastAsia="en-ID"/>
              </w:rPr>
              <w:t>Realme</w:t>
            </w:r>
            <w:proofErr w:type="spellEnd"/>
            <w:r w:rsidR="006D7376" w:rsidRPr="009F2E91">
              <w:rPr>
                <w:rFonts w:asciiTheme="minorBidi" w:hAnsiTheme="minorBidi" w:cstheme="minorBidi"/>
                <w:sz w:val="24"/>
                <w:szCs w:val="24"/>
                <w:lang w:eastAsia="en-ID"/>
              </w:rPr>
              <w:t xml:space="preserve"> 10 </w:t>
            </w:r>
          </w:p>
        </w:tc>
      </w:tr>
      <w:tr w:rsidR="006D7376" w:rsidRPr="009F2E91" w14:paraId="4F16183F" w14:textId="77777777" w:rsidTr="00485D5A">
        <w:tc>
          <w:tcPr>
            <w:tcW w:w="1440" w:type="dxa"/>
            <w:shd w:val="clear" w:color="auto" w:fill="auto"/>
          </w:tcPr>
          <w:p w14:paraId="432AB098" w14:textId="223260D2" w:rsidR="006D7376" w:rsidRPr="009F2E91" w:rsidRDefault="006D7376" w:rsidP="000C5AD2">
            <w:pPr>
              <w:pStyle w:val="ListParagraph"/>
              <w:spacing w:line="360" w:lineRule="auto"/>
              <w:ind w:left="0"/>
              <w:jc w:val="both"/>
              <w:rPr>
                <w:rFonts w:asciiTheme="minorBidi" w:hAnsiTheme="minorBidi" w:cstheme="minorBidi"/>
                <w:sz w:val="24"/>
                <w:szCs w:val="24"/>
                <w:lang w:eastAsia="en-ID"/>
              </w:rPr>
            </w:pPr>
            <w:r w:rsidRPr="009F2E91">
              <w:rPr>
                <w:rFonts w:asciiTheme="minorBidi" w:hAnsiTheme="minorBidi" w:cstheme="minorBidi"/>
                <w:sz w:val="24"/>
                <w:szCs w:val="24"/>
                <w:lang w:eastAsia="en-ID"/>
              </w:rPr>
              <w:t>Chipset</w:t>
            </w:r>
          </w:p>
        </w:tc>
        <w:tc>
          <w:tcPr>
            <w:tcW w:w="2703" w:type="dxa"/>
            <w:shd w:val="clear" w:color="auto" w:fill="auto"/>
          </w:tcPr>
          <w:p w14:paraId="57C581EC" w14:textId="03A99850" w:rsidR="006D7376" w:rsidRPr="009F2E91" w:rsidRDefault="00485D5A" w:rsidP="000C5AD2">
            <w:pPr>
              <w:pStyle w:val="ListParagraph"/>
              <w:spacing w:line="360" w:lineRule="auto"/>
              <w:ind w:left="0"/>
              <w:jc w:val="both"/>
              <w:rPr>
                <w:rFonts w:asciiTheme="minorBidi" w:hAnsiTheme="minorBidi" w:cstheme="minorBidi"/>
                <w:sz w:val="24"/>
                <w:szCs w:val="24"/>
                <w:lang w:eastAsia="en-ID"/>
              </w:rPr>
            </w:pPr>
            <w:r w:rsidRPr="00485D5A">
              <w:rPr>
                <w:rFonts w:asciiTheme="minorBidi" w:hAnsiTheme="minorBidi" w:cstheme="minorBidi"/>
                <w:sz w:val="24"/>
                <w:szCs w:val="24"/>
                <w:lang w:eastAsia="en-ID"/>
              </w:rPr>
              <w:t>Helio G99 Octa-core</w:t>
            </w:r>
          </w:p>
        </w:tc>
      </w:tr>
      <w:tr w:rsidR="006D7376" w:rsidRPr="009F2E91" w14:paraId="1C72D469" w14:textId="77777777" w:rsidTr="00485D5A">
        <w:tc>
          <w:tcPr>
            <w:tcW w:w="1440" w:type="dxa"/>
            <w:shd w:val="clear" w:color="auto" w:fill="auto"/>
          </w:tcPr>
          <w:p w14:paraId="1DACF6BD" w14:textId="77777777" w:rsidR="006D7376" w:rsidRPr="009F2E91" w:rsidRDefault="006D7376" w:rsidP="000C5AD2">
            <w:pPr>
              <w:pStyle w:val="ListParagraph"/>
              <w:spacing w:line="360" w:lineRule="auto"/>
              <w:ind w:left="0"/>
              <w:jc w:val="both"/>
              <w:rPr>
                <w:rFonts w:asciiTheme="minorBidi" w:hAnsiTheme="minorBidi" w:cstheme="minorBidi"/>
                <w:sz w:val="24"/>
                <w:szCs w:val="24"/>
                <w:lang w:eastAsia="en-ID"/>
              </w:rPr>
            </w:pPr>
            <w:r w:rsidRPr="009F2E91">
              <w:rPr>
                <w:rFonts w:asciiTheme="minorBidi" w:hAnsiTheme="minorBidi" w:cstheme="minorBidi"/>
                <w:sz w:val="24"/>
                <w:szCs w:val="24"/>
                <w:lang w:eastAsia="en-ID"/>
              </w:rPr>
              <w:t>RAM</w:t>
            </w:r>
          </w:p>
        </w:tc>
        <w:tc>
          <w:tcPr>
            <w:tcW w:w="2703" w:type="dxa"/>
            <w:shd w:val="clear" w:color="auto" w:fill="auto"/>
          </w:tcPr>
          <w:p w14:paraId="0F827FF0" w14:textId="353A09E4" w:rsidR="006D7376" w:rsidRPr="009F2E91" w:rsidRDefault="00485D5A" w:rsidP="000C5AD2">
            <w:pPr>
              <w:pStyle w:val="ListParagraph"/>
              <w:spacing w:line="360" w:lineRule="auto"/>
              <w:ind w:left="0"/>
              <w:jc w:val="both"/>
              <w:rPr>
                <w:rFonts w:asciiTheme="minorBidi" w:hAnsiTheme="minorBidi" w:cstheme="minorBidi"/>
                <w:sz w:val="24"/>
                <w:szCs w:val="24"/>
                <w:lang w:eastAsia="en-ID"/>
              </w:rPr>
            </w:pPr>
            <w:r>
              <w:rPr>
                <w:rFonts w:asciiTheme="minorBidi" w:hAnsiTheme="minorBidi" w:cstheme="minorBidi"/>
                <w:sz w:val="24"/>
                <w:szCs w:val="24"/>
                <w:lang w:eastAsia="en-ID"/>
              </w:rPr>
              <w:t>8</w:t>
            </w:r>
            <w:r w:rsidR="006D7376" w:rsidRPr="009F2E91">
              <w:rPr>
                <w:rFonts w:asciiTheme="minorBidi" w:hAnsiTheme="minorBidi" w:cstheme="minorBidi"/>
                <w:sz w:val="24"/>
                <w:szCs w:val="24"/>
                <w:lang w:eastAsia="en-ID"/>
              </w:rPr>
              <w:t>GB</w:t>
            </w:r>
            <w:r>
              <w:rPr>
                <w:rFonts w:asciiTheme="minorBidi" w:hAnsiTheme="minorBidi" w:cstheme="minorBidi"/>
                <w:sz w:val="24"/>
                <w:szCs w:val="24"/>
                <w:lang w:eastAsia="en-ID"/>
              </w:rPr>
              <w:t xml:space="preserve"> + 8GB</w:t>
            </w:r>
          </w:p>
        </w:tc>
      </w:tr>
      <w:tr w:rsidR="006D7376" w:rsidRPr="009F2E91" w14:paraId="390A423F" w14:textId="77777777" w:rsidTr="00485D5A">
        <w:tc>
          <w:tcPr>
            <w:tcW w:w="1440" w:type="dxa"/>
            <w:shd w:val="clear" w:color="auto" w:fill="auto"/>
          </w:tcPr>
          <w:p w14:paraId="7C4B78C9" w14:textId="77777777" w:rsidR="006D7376" w:rsidRPr="009F2E91" w:rsidRDefault="006D7376" w:rsidP="000C5AD2">
            <w:pPr>
              <w:pStyle w:val="ListParagraph"/>
              <w:spacing w:line="360" w:lineRule="auto"/>
              <w:ind w:left="0"/>
              <w:jc w:val="both"/>
              <w:rPr>
                <w:rFonts w:asciiTheme="minorBidi" w:hAnsiTheme="minorBidi" w:cstheme="minorBidi"/>
                <w:sz w:val="24"/>
                <w:szCs w:val="24"/>
                <w:lang w:eastAsia="en-ID"/>
              </w:rPr>
            </w:pPr>
            <w:r w:rsidRPr="009F2E91">
              <w:rPr>
                <w:rFonts w:asciiTheme="minorBidi" w:hAnsiTheme="minorBidi" w:cstheme="minorBidi"/>
                <w:sz w:val="24"/>
                <w:szCs w:val="24"/>
                <w:lang w:eastAsia="en-ID"/>
              </w:rPr>
              <w:t>ROM</w:t>
            </w:r>
          </w:p>
        </w:tc>
        <w:tc>
          <w:tcPr>
            <w:tcW w:w="2703" w:type="dxa"/>
            <w:shd w:val="clear" w:color="auto" w:fill="auto"/>
          </w:tcPr>
          <w:p w14:paraId="7665C382" w14:textId="5B50EE60" w:rsidR="006D7376" w:rsidRPr="009F2E91" w:rsidRDefault="00485D5A" w:rsidP="000C5AD2">
            <w:pPr>
              <w:pStyle w:val="ListParagraph"/>
              <w:spacing w:line="360" w:lineRule="auto"/>
              <w:ind w:left="0"/>
              <w:jc w:val="both"/>
              <w:rPr>
                <w:rFonts w:asciiTheme="minorBidi" w:hAnsiTheme="minorBidi" w:cstheme="minorBidi"/>
                <w:sz w:val="24"/>
                <w:szCs w:val="24"/>
                <w:lang w:eastAsia="en-ID"/>
              </w:rPr>
            </w:pPr>
            <w:r>
              <w:rPr>
                <w:rFonts w:asciiTheme="minorBidi" w:hAnsiTheme="minorBidi" w:cstheme="minorBidi"/>
                <w:sz w:val="24"/>
                <w:szCs w:val="24"/>
                <w:lang w:eastAsia="en-ID"/>
              </w:rPr>
              <w:t>128</w:t>
            </w:r>
            <w:r w:rsidR="006D7376" w:rsidRPr="009F2E91">
              <w:rPr>
                <w:rFonts w:asciiTheme="minorBidi" w:hAnsiTheme="minorBidi" w:cstheme="minorBidi"/>
                <w:sz w:val="24"/>
                <w:szCs w:val="24"/>
                <w:lang w:eastAsia="en-ID"/>
              </w:rPr>
              <w:t>GB</w:t>
            </w:r>
          </w:p>
        </w:tc>
      </w:tr>
    </w:tbl>
    <w:p w14:paraId="7CA8EDC3" w14:textId="2039D5AE" w:rsidR="006D7376" w:rsidRPr="009F2E91" w:rsidRDefault="006D7376" w:rsidP="006D7376">
      <w:pPr>
        <w:pStyle w:val="ListParagraph"/>
        <w:spacing w:after="160" w:line="360" w:lineRule="auto"/>
        <w:ind w:left="1222"/>
        <w:jc w:val="both"/>
        <w:rPr>
          <w:rFonts w:asciiTheme="minorBidi" w:hAnsiTheme="minorBidi" w:cstheme="minorBidi"/>
          <w:sz w:val="24"/>
          <w:szCs w:val="24"/>
        </w:rPr>
      </w:pPr>
    </w:p>
    <w:p w14:paraId="2A0C5F59" w14:textId="656AB92A" w:rsidR="006D7376" w:rsidRPr="009F2E91" w:rsidRDefault="00686CCB" w:rsidP="00686CCB">
      <w:pPr>
        <w:pStyle w:val="ListParagraph"/>
        <w:numPr>
          <w:ilvl w:val="3"/>
          <w:numId w:val="5"/>
        </w:numPr>
        <w:spacing w:line="360" w:lineRule="auto"/>
        <w:ind w:left="426"/>
        <w:jc w:val="both"/>
        <w:rPr>
          <w:rFonts w:asciiTheme="minorBidi" w:hAnsiTheme="minorBidi" w:cstheme="minorBidi"/>
          <w:b/>
          <w:bCs/>
          <w:sz w:val="24"/>
          <w:szCs w:val="24"/>
        </w:rPr>
      </w:pPr>
      <w:proofErr w:type="spellStart"/>
      <w:r w:rsidRPr="009F2E91">
        <w:rPr>
          <w:rFonts w:asciiTheme="minorBidi" w:hAnsiTheme="minorBidi" w:cstheme="minorBidi"/>
          <w:b/>
          <w:bCs/>
          <w:sz w:val="24"/>
          <w:szCs w:val="24"/>
        </w:rPr>
        <w:t>Permodelan</w:t>
      </w:r>
      <w:proofErr w:type="spellEnd"/>
    </w:p>
    <w:p w14:paraId="125CBB5B" w14:textId="494E9CFF" w:rsidR="00686CCB" w:rsidRPr="009F2E91" w:rsidRDefault="00686CCB" w:rsidP="00686CCB">
      <w:pPr>
        <w:spacing w:line="360" w:lineRule="auto"/>
        <w:ind w:left="426"/>
        <w:jc w:val="both"/>
        <w:rPr>
          <w:rFonts w:asciiTheme="minorBidi" w:hAnsiTheme="minorBidi" w:cstheme="minorBidi"/>
          <w:b/>
          <w:bCs/>
          <w:i/>
          <w:iCs/>
          <w:sz w:val="24"/>
          <w:szCs w:val="24"/>
        </w:rPr>
      </w:pPr>
      <w:r w:rsidRPr="009F2E91">
        <w:rPr>
          <w:rFonts w:asciiTheme="minorBidi" w:hAnsiTheme="minorBidi" w:cstheme="minorBidi"/>
          <w:b/>
          <w:bCs/>
          <w:i/>
          <w:iCs/>
          <w:sz w:val="24"/>
          <w:szCs w:val="24"/>
        </w:rPr>
        <w:t xml:space="preserve">a. Use Case Diagram </w:t>
      </w:r>
    </w:p>
    <w:p w14:paraId="6F2A8FDC" w14:textId="1231292E" w:rsidR="006D7376" w:rsidRPr="009F2E91" w:rsidRDefault="00686CCB" w:rsidP="00686CCB">
      <w:pPr>
        <w:pStyle w:val="ListParagraph"/>
        <w:spacing w:after="160" w:line="360" w:lineRule="auto"/>
        <w:ind w:left="426"/>
        <w:jc w:val="both"/>
        <w:rPr>
          <w:rFonts w:asciiTheme="minorBidi" w:eastAsia="Arial" w:hAnsiTheme="minorBidi" w:cstheme="minorBidi"/>
          <w:sz w:val="22"/>
          <w:szCs w:val="22"/>
        </w:rPr>
      </w:pPr>
      <w:r w:rsidRPr="009F2E91">
        <w:rPr>
          <w:rFonts w:asciiTheme="minorBidi" w:hAnsiTheme="minorBidi" w:cstheme="minorBidi"/>
          <w:i/>
          <w:iCs/>
          <w:sz w:val="24"/>
          <w:szCs w:val="24"/>
        </w:rPr>
        <w:t xml:space="preserve">Use case diagram </w:t>
      </w:r>
      <w:r w:rsidRPr="009F2E91">
        <w:rPr>
          <w:rFonts w:asciiTheme="minorBidi" w:hAnsiTheme="minorBidi" w:cstheme="minorBidi"/>
          <w:sz w:val="24"/>
          <w:szCs w:val="24"/>
        </w:rPr>
        <w:t xml:space="preserve">pada </w:t>
      </w:r>
      <w:proofErr w:type="spellStart"/>
      <w:r w:rsidRPr="009F2E91">
        <w:rPr>
          <w:rFonts w:asciiTheme="minorBidi" w:hAnsiTheme="minorBidi" w:cstheme="minorBidi"/>
          <w:sz w:val="24"/>
          <w:szCs w:val="24"/>
        </w:rPr>
        <w:t>penelitian</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ini</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berfungsi</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untuk</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memberikan</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gambaran</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cara</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kerja</w:t>
      </w:r>
      <w:proofErr w:type="spellEnd"/>
      <w:r w:rsidRPr="009F2E91">
        <w:rPr>
          <w:rFonts w:asciiTheme="minorBidi" w:hAnsiTheme="minorBidi" w:cstheme="minorBidi"/>
          <w:sz w:val="24"/>
          <w:szCs w:val="24"/>
        </w:rPr>
        <w:t xml:space="preserve"> </w:t>
      </w:r>
      <w:proofErr w:type="spellStart"/>
      <w:r w:rsidR="00506C3E">
        <w:rPr>
          <w:rFonts w:asciiTheme="minorBidi" w:hAnsiTheme="minorBidi" w:cstheme="minorBidi"/>
          <w:sz w:val="24"/>
          <w:szCs w:val="24"/>
        </w:rPr>
        <w:t>cara</w:t>
      </w:r>
      <w:proofErr w:type="spellEnd"/>
      <w:r w:rsidR="00506C3E">
        <w:rPr>
          <w:rFonts w:asciiTheme="minorBidi" w:hAnsiTheme="minorBidi" w:cstheme="minorBidi"/>
          <w:sz w:val="24"/>
          <w:szCs w:val="24"/>
        </w:rPr>
        <w:t xml:space="preserve"> </w:t>
      </w:r>
      <w:proofErr w:type="spellStart"/>
      <w:r w:rsidR="00506C3E">
        <w:rPr>
          <w:rFonts w:asciiTheme="minorBidi" w:hAnsiTheme="minorBidi" w:cstheme="minorBidi"/>
          <w:sz w:val="24"/>
          <w:szCs w:val="24"/>
        </w:rPr>
        <w:t>kerja</w:t>
      </w:r>
      <w:proofErr w:type="spellEnd"/>
      <w:r w:rsidR="00506C3E">
        <w:rPr>
          <w:rFonts w:asciiTheme="minorBidi" w:hAnsiTheme="minorBidi" w:cstheme="minorBidi"/>
          <w:sz w:val="24"/>
          <w:szCs w:val="24"/>
        </w:rPr>
        <w:t xml:space="preserve"> </w:t>
      </w:r>
      <w:proofErr w:type="spellStart"/>
      <w:r w:rsidR="00506C3E">
        <w:rPr>
          <w:rFonts w:asciiTheme="minorBidi" w:hAnsiTheme="minorBidi" w:cstheme="minorBidi"/>
          <w:sz w:val="24"/>
          <w:szCs w:val="24"/>
        </w:rPr>
        <w:t>alat</w:t>
      </w:r>
      <w:proofErr w:type="spellEnd"/>
      <w:r w:rsidR="00506C3E">
        <w:rPr>
          <w:rFonts w:asciiTheme="minorBidi" w:hAnsiTheme="minorBidi" w:cstheme="minorBidi"/>
          <w:sz w:val="24"/>
          <w:szCs w:val="24"/>
        </w:rPr>
        <w:t xml:space="preserve"> </w:t>
      </w:r>
      <w:proofErr w:type="spellStart"/>
      <w:r w:rsidR="00506C3E">
        <w:rPr>
          <w:rFonts w:asciiTheme="minorBidi" w:hAnsiTheme="minorBidi" w:cstheme="minorBidi"/>
          <w:sz w:val="24"/>
          <w:szCs w:val="24"/>
        </w:rPr>
        <w:t>pendeteksi</w:t>
      </w:r>
      <w:proofErr w:type="spellEnd"/>
      <w:r w:rsidR="00506C3E">
        <w:rPr>
          <w:rFonts w:asciiTheme="minorBidi" w:hAnsiTheme="minorBidi" w:cstheme="minorBidi"/>
          <w:sz w:val="24"/>
          <w:szCs w:val="24"/>
        </w:rPr>
        <w:t xml:space="preserve"> </w:t>
      </w:r>
      <w:proofErr w:type="spellStart"/>
      <w:r w:rsidR="00506C3E">
        <w:rPr>
          <w:rFonts w:asciiTheme="minorBidi" w:hAnsiTheme="minorBidi" w:cstheme="minorBidi"/>
          <w:sz w:val="24"/>
          <w:szCs w:val="24"/>
        </w:rPr>
        <w:t>kebakaran</w:t>
      </w:r>
      <w:proofErr w:type="spellEnd"/>
      <w:r w:rsidRPr="009F2E91">
        <w:rPr>
          <w:rFonts w:asciiTheme="minorBidi" w:hAnsiTheme="minorBidi" w:cstheme="minorBidi"/>
          <w:sz w:val="24"/>
          <w:szCs w:val="24"/>
        </w:rPr>
        <w:t xml:space="preserve">. Adapun </w:t>
      </w:r>
      <w:r w:rsidRPr="009F2E91">
        <w:rPr>
          <w:rFonts w:asciiTheme="minorBidi" w:hAnsiTheme="minorBidi" w:cstheme="minorBidi"/>
          <w:i/>
          <w:iCs/>
          <w:sz w:val="24"/>
          <w:szCs w:val="24"/>
        </w:rPr>
        <w:t xml:space="preserve">use case diagram </w:t>
      </w:r>
      <w:r w:rsidRPr="009F2E91">
        <w:rPr>
          <w:rFonts w:asciiTheme="minorBidi" w:hAnsiTheme="minorBidi" w:cstheme="minorBidi"/>
          <w:sz w:val="24"/>
          <w:szCs w:val="24"/>
        </w:rPr>
        <w:t xml:space="preserve">yang </w:t>
      </w:r>
      <w:proofErr w:type="spellStart"/>
      <w:r w:rsidRPr="009F2E91">
        <w:rPr>
          <w:rFonts w:asciiTheme="minorBidi" w:hAnsiTheme="minorBidi" w:cstheme="minorBidi"/>
          <w:sz w:val="24"/>
          <w:szCs w:val="24"/>
        </w:rPr>
        <w:t>akan</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ditampilkan</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yaitu</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sebagai</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Berikut</w:t>
      </w:r>
      <w:proofErr w:type="spellEnd"/>
      <w:r w:rsidRPr="009F2E91">
        <w:rPr>
          <w:rFonts w:asciiTheme="minorBidi" w:hAnsiTheme="minorBidi" w:cstheme="minorBidi"/>
          <w:sz w:val="24"/>
          <w:szCs w:val="24"/>
        </w:rPr>
        <w:t>:</w:t>
      </w:r>
    </w:p>
    <w:p w14:paraId="77FC1C51" w14:textId="024DC15C" w:rsidR="006D7376" w:rsidRDefault="00506C3E" w:rsidP="00506C3E">
      <w:pPr>
        <w:spacing w:line="276" w:lineRule="auto"/>
        <w:ind w:hanging="540"/>
        <w:jc w:val="both"/>
        <w:rPr>
          <w:rFonts w:asciiTheme="minorBidi" w:eastAsia="Arial" w:hAnsiTheme="minorBidi" w:cstheme="minorBidi"/>
          <w:sz w:val="22"/>
          <w:szCs w:val="22"/>
        </w:rPr>
      </w:pPr>
      <w:r>
        <w:rPr>
          <w:noProof/>
          <w:color w:val="000000" w:themeColor="text1"/>
          <w:sz w:val="24"/>
          <w:szCs w:val="24"/>
        </w:rPr>
        <w:drawing>
          <wp:inline distT="0" distB="0" distL="0" distR="0" wp14:anchorId="7BFF84FD" wp14:editId="0F7A796C">
            <wp:extent cx="2668270" cy="1350335"/>
            <wp:effectExtent l="0" t="0" r="0" b="2540"/>
            <wp:docPr id="56039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9835"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5344" cy="1424765"/>
                    </a:xfrm>
                    <a:prstGeom prst="rect">
                      <a:avLst/>
                    </a:prstGeom>
                  </pic:spPr>
                </pic:pic>
              </a:graphicData>
            </a:graphic>
          </wp:inline>
        </w:drawing>
      </w:r>
    </w:p>
    <w:p w14:paraId="04D9E987" w14:textId="77777777" w:rsidR="00506C3E" w:rsidRPr="009F2E91" w:rsidRDefault="00506C3E" w:rsidP="000C1A2B">
      <w:pPr>
        <w:spacing w:line="276" w:lineRule="auto"/>
        <w:ind w:firstLine="851"/>
        <w:jc w:val="both"/>
        <w:rPr>
          <w:rFonts w:asciiTheme="minorBidi" w:eastAsia="Arial" w:hAnsiTheme="minorBidi" w:cstheme="minorBidi"/>
          <w:sz w:val="22"/>
          <w:szCs w:val="22"/>
        </w:rPr>
      </w:pPr>
    </w:p>
    <w:p w14:paraId="2A2309A6" w14:textId="5B1B8F41" w:rsidR="001F625B" w:rsidRPr="009F2E91" w:rsidRDefault="001F625B" w:rsidP="001F625B">
      <w:pPr>
        <w:pStyle w:val="ListParagraph"/>
        <w:numPr>
          <w:ilvl w:val="1"/>
          <w:numId w:val="5"/>
        </w:numPr>
        <w:spacing w:line="276" w:lineRule="auto"/>
        <w:ind w:left="851"/>
        <w:rPr>
          <w:rFonts w:asciiTheme="minorBidi" w:eastAsia="Arial" w:hAnsiTheme="minorBidi" w:cstheme="minorBidi"/>
          <w:b/>
          <w:bCs/>
          <w:sz w:val="22"/>
          <w:szCs w:val="22"/>
        </w:rPr>
      </w:pPr>
      <w:r w:rsidRPr="009F2E91">
        <w:rPr>
          <w:rFonts w:asciiTheme="minorBidi" w:eastAsia="Arial" w:hAnsiTheme="minorBidi" w:cstheme="minorBidi"/>
          <w:b/>
          <w:bCs/>
          <w:sz w:val="22"/>
          <w:szCs w:val="22"/>
        </w:rPr>
        <w:t>Activity Diagram</w:t>
      </w:r>
    </w:p>
    <w:p w14:paraId="197BF218" w14:textId="4F2559B5" w:rsidR="001F625B" w:rsidRPr="009F2E91" w:rsidRDefault="008C248D" w:rsidP="008C248D">
      <w:pPr>
        <w:pStyle w:val="ListParagraph"/>
        <w:spacing w:line="276" w:lineRule="auto"/>
        <w:ind w:left="851"/>
        <w:jc w:val="both"/>
        <w:rPr>
          <w:rFonts w:asciiTheme="minorBidi" w:eastAsia="Arial" w:hAnsiTheme="minorBidi" w:cstheme="minorBidi"/>
          <w:sz w:val="22"/>
          <w:szCs w:val="22"/>
        </w:rPr>
      </w:pPr>
      <w:r w:rsidRPr="009F2E91">
        <w:rPr>
          <w:rFonts w:asciiTheme="minorBidi" w:eastAsia="Arial" w:hAnsiTheme="minorBidi" w:cstheme="minorBidi"/>
          <w:sz w:val="22"/>
          <w:szCs w:val="22"/>
        </w:rPr>
        <w:t xml:space="preserve">Activity diagram pada </w:t>
      </w:r>
      <w:proofErr w:type="spellStart"/>
      <w:r w:rsidRPr="009F2E91">
        <w:rPr>
          <w:rFonts w:asciiTheme="minorBidi" w:eastAsia="Arial" w:hAnsiTheme="minorBidi" w:cstheme="minorBidi"/>
          <w:sz w:val="22"/>
          <w:szCs w:val="22"/>
        </w:rPr>
        <w:t>penelitian</w:t>
      </w:r>
      <w:proofErr w:type="spellEnd"/>
      <w:r w:rsidRPr="009F2E91">
        <w:rPr>
          <w:rFonts w:asciiTheme="minorBidi" w:eastAsia="Arial" w:hAnsiTheme="minorBidi" w:cstheme="minorBidi"/>
          <w:sz w:val="22"/>
          <w:szCs w:val="22"/>
        </w:rPr>
        <w:t xml:space="preserve"> </w:t>
      </w:r>
      <w:proofErr w:type="spellStart"/>
      <w:r w:rsidRPr="009F2E91">
        <w:rPr>
          <w:rFonts w:asciiTheme="minorBidi" w:eastAsia="Arial" w:hAnsiTheme="minorBidi" w:cstheme="minorBidi"/>
          <w:sz w:val="22"/>
          <w:szCs w:val="22"/>
        </w:rPr>
        <w:t>ini</w:t>
      </w:r>
      <w:proofErr w:type="spellEnd"/>
      <w:r w:rsidRPr="009F2E91">
        <w:rPr>
          <w:rFonts w:asciiTheme="minorBidi" w:eastAsia="Arial" w:hAnsiTheme="minorBidi" w:cstheme="minorBidi"/>
          <w:sz w:val="22"/>
          <w:szCs w:val="22"/>
        </w:rPr>
        <w:t xml:space="preserve"> </w:t>
      </w:r>
      <w:proofErr w:type="spellStart"/>
      <w:r w:rsidR="00506C3E">
        <w:rPr>
          <w:rFonts w:asciiTheme="minorBidi" w:eastAsia="Arial" w:hAnsiTheme="minorBidi" w:cstheme="minorBidi"/>
          <w:sz w:val="22"/>
          <w:szCs w:val="22"/>
        </w:rPr>
        <w:t>menunjukan</w:t>
      </w:r>
      <w:proofErr w:type="spellEnd"/>
      <w:r w:rsidR="00506C3E">
        <w:rPr>
          <w:rFonts w:asciiTheme="minorBidi" w:eastAsia="Arial" w:hAnsiTheme="minorBidi" w:cstheme="minorBidi"/>
          <w:sz w:val="22"/>
          <w:szCs w:val="22"/>
        </w:rPr>
        <w:t xml:space="preserve"> </w:t>
      </w:r>
      <w:proofErr w:type="spellStart"/>
      <w:r w:rsidR="00506C3E">
        <w:rPr>
          <w:rFonts w:asciiTheme="minorBidi" w:eastAsia="Arial" w:hAnsiTheme="minorBidi" w:cstheme="minorBidi"/>
          <w:sz w:val="22"/>
          <w:szCs w:val="22"/>
        </w:rPr>
        <w:t>bagaimana</w:t>
      </w:r>
      <w:proofErr w:type="spellEnd"/>
      <w:r w:rsidR="00506C3E">
        <w:rPr>
          <w:rFonts w:asciiTheme="minorBidi" w:eastAsia="Arial" w:hAnsiTheme="minorBidi" w:cstheme="minorBidi"/>
          <w:sz w:val="22"/>
          <w:szCs w:val="22"/>
        </w:rPr>
        <w:t xml:space="preserve"> </w:t>
      </w:r>
      <w:proofErr w:type="spellStart"/>
      <w:r w:rsidR="00506C3E">
        <w:rPr>
          <w:rFonts w:asciiTheme="minorBidi" w:eastAsia="Arial" w:hAnsiTheme="minorBidi" w:cstheme="minorBidi"/>
          <w:sz w:val="22"/>
          <w:szCs w:val="22"/>
        </w:rPr>
        <w:t>cara</w:t>
      </w:r>
      <w:proofErr w:type="spellEnd"/>
      <w:r w:rsidR="00506C3E">
        <w:rPr>
          <w:rFonts w:asciiTheme="minorBidi" w:eastAsia="Arial" w:hAnsiTheme="minorBidi" w:cstheme="minorBidi"/>
          <w:sz w:val="22"/>
          <w:szCs w:val="22"/>
        </w:rPr>
        <w:t xml:space="preserve"> </w:t>
      </w:r>
      <w:proofErr w:type="spellStart"/>
      <w:r w:rsidR="00506C3E">
        <w:rPr>
          <w:rFonts w:asciiTheme="minorBidi" w:eastAsia="Arial" w:hAnsiTheme="minorBidi" w:cstheme="minorBidi"/>
          <w:sz w:val="22"/>
          <w:szCs w:val="22"/>
        </w:rPr>
        <w:t>kerja</w:t>
      </w:r>
      <w:proofErr w:type="spellEnd"/>
      <w:r w:rsidR="00506C3E">
        <w:rPr>
          <w:rFonts w:asciiTheme="minorBidi" w:eastAsia="Arial" w:hAnsiTheme="minorBidi" w:cstheme="minorBidi"/>
          <w:sz w:val="22"/>
          <w:szCs w:val="22"/>
        </w:rPr>
        <w:t xml:space="preserve"> </w:t>
      </w:r>
      <w:proofErr w:type="spellStart"/>
      <w:r w:rsidR="00506C3E">
        <w:rPr>
          <w:rFonts w:asciiTheme="minorBidi" w:eastAsia="Arial" w:hAnsiTheme="minorBidi" w:cstheme="minorBidi"/>
          <w:sz w:val="22"/>
          <w:szCs w:val="22"/>
        </w:rPr>
        <w:t>alat</w:t>
      </w:r>
      <w:proofErr w:type="spellEnd"/>
      <w:r w:rsidR="00506C3E">
        <w:rPr>
          <w:rFonts w:asciiTheme="minorBidi" w:eastAsia="Arial" w:hAnsiTheme="minorBidi" w:cstheme="minorBidi"/>
          <w:sz w:val="22"/>
          <w:szCs w:val="22"/>
        </w:rPr>
        <w:t xml:space="preserve"> </w:t>
      </w:r>
      <w:proofErr w:type="spellStart"/>
      <w:r w:rsidR="00506C3E">
        <w:rPr>
          <w:rFonts w:asciiTheme="minorBidi" w:eastAsia="Arial" w:hAnsiTheme="minorBidi" w:cstheme="minorBidi"/>
          <w:sz w:val="22"/>
          <w:szCs w:val="22"/>
        </w:rPr>
        <w:t>pendeteksi</w:t>
      </w:r>
      <w:proofErr w:type="spellEnd"/>
      <w:r w:rsidR="00506C3E">
        <w:rPr>
          <w:rFonts w:asciiTheme="minorBidi" w:eastAsia="Arial" w:hAnsiTheme="minorBidi" w:cstheme="minorBidi"/>
          <w:sz w:val="22"/>
          <w:szCs w:val="22"/>
        </w:rPr>
        <w:t xml:space="preserve"> </w:t>
      </w:r>
      <w:proofErr w:type="spellStart"/>
      <w:r w:rsidR="00506C3E">
        <w:rPr>
          <w:rFonts w:asciiTheme="minorBidi" w:eastAsia="Arial" w:hAnsiTheme="minorBidi" w:cstheme="minorBidi"/>
          <w:sz w:val="22"/>
          <w:szCs w:val="22"/>
        </w:rPr>
        <w:t>kebakaran</w:t>
      </w:r>
      <w:proofErr w:type="spellEnd"/>
      <w:r w:rsidRPr="009F2E91">
        <w:rPr>
          <w:rFonts w:asciiTheme="minorBidi" w:eastAsia="Arial" w:hAnsiTheme="minorBidi" w:cstheme="minorBidi"/>
          <w:sz w:val="22"/>
          <w:szCs w:val="22"/>
        </w:rPr>
        <w:t>.</w:t>
      </w:r>
    </w:p>
    <w:p w14:paraId="1F1148FF" w14:textId="4F6CBB93" w:rsidR="008C248D" w:rsidRDefault="008C248D" w:rsidP="00506C3E">
      <w:pPr>
        <w:pStyle w:val="ListParagraph"/>
        <w:spacing w:line="276" w:lineRule="auto"/>
        <w:ind w:left="851"/>
        <w:jc w:val="both"/>
        <w:rPr>
          <w:rFonts w:asciiTheme="minorBidi" w:eastAsia="Arial" w:hAnsiTheme="minorBidi" w:cstheme="minorBidi"/>
          <w:sz w:val="22"/>
          <w:szCs w:val="22"/>
        </w:rPr>
      </w:pPr>
      <w:proofErr w:type="spellStart"/>
      <w:r w:rsidRPr="009F2E91">
        <w:rPr>
          <w:rFonts w:asciiTheme="minorBidi" w:eastAsia="Arial" w:hAnsiTheme="minorBidi" w:cstheme="minorBidi"/>
          <w:sz w:val="22"/>
          <w:szCs w:val="22"/>
        </w:rPr>
        <w:t>Berikut</w:t>
      </w:r>
      <w:proofErr w:type="spellEnd"/>
      <w:r w:rsidRPr="009F2E91">
        <w:rPr>
          <w:rFonts w:asciiTheme="minorBidi" w:eastAsia="Arial" w:hAnsiTheme="minorBidi" w:cstheme="minorBidi"/>
          <w:sz w:val="22"/>
          <w:szCs w:val="22"/>
        </w:rPr>
        <w:t xml:space="preserve"> model Activity diagram yang </w:t>
      </w:r>
      <w:proofErr w:type="spellStart"/>
      <w:r w:rsidRPr="009F2E91">
        <w:rPr>
          <w:rFonts w:asciiTheme="minorBidi" w:eastAsia="Arial" w:hAnsiTheme="minorBidi" w:cstheme="minorBidi"/>
          <w:sz w:val="22"/>
          <w:szCs w:val="22"/>
        </w:rPr>
        <w:t>digunakan</w:t>
      </w:r>
      <w:proofErr w:type="spellEnd"/>
      <w:r w:rsidRPr="009F2E91">
        <w:rPr>
          <w:rFonts w:asciiTheme="minorBidi" w:eastAsia="Arial" w:hAnsiTheme="minorBidi" w:cstheme="minorBidi"/>
          <w:sz w:val="22"/>
          <w:szCs w:val="22"/>
        </w:rPr>
        <w:t xml:space="preserve"> pada </w:t>
      </w:r>
      <w:proofErr w:type="spellStart"/>
      <w:r w:rsidRPr="009F2E91">
        <w:rPr>
          <w:rFonts w:asciiTheme="minorBidi" w:eastAsia="Arial" w:hAnsiTheme="minorBidi" w:cstheme="minorBidi"/>
          <w:sz w:val="22"/>
          <w:szCs w:val="22"/>
        </w:rPr>
        <w:t>penelitian</w:t>
      </w:r>
      <w:proofErr w:type="spellEnd"/>
      <w:r w:rsidRPr="009F2E91">
        <w:rPr>
          <w:rFonts w:asciiTheme="minorBidi" w:eastAsia="Arial" w:hAnsiTheme="minorBidi" w:cstheme="minorBidi"/>
          <w:sz w:val="22"/>
          <w:szCs w:val="22"/>
        </w:rPr>
        <w:t xml:space="preserve"> </w:t>
      </w:r>
      <w:proofErr w:type="spellStart"/>
      <w:r w:rsidRPr="009F2E91">
        <w:rPr>
          <w:rFonts w:asciiTheme="minorBidi" w:eastAsia="Arial" w:hAnsiTheme="minorBidi" w:cstheme="minorBidi"/>
          <w:sz w:val="22"/>
          <w:szCs w:val="22"/>
        </w:rPr>
        <w:t>ini</w:t>
      </w:r>
      <w:proofErr w:type="spellEnd"/>
      <w:r w:rsidRPr="009F2E91">
        <w:rPr>
          <w:rFonts w:asciiTheme="minorBidi" w:eastAsia="Arial" w:hAnsiTheme="minorBidi" w:cstheme="minorBidi"/>
          <w:sz w:val="22"/>
          <w:szCs w:val="22"/>
        </w:rPr>
        <w:t>:</w:t>
      </w:r>
    </w:p>
    <w:p w14:paraId="4EF12587" w14:textId="77777777" w:rsidR="00506C3E" w:rsidRDefault="00506C3E" w:rsidP="00506C3E">
      <w:pPr>
        <w:pStyle w:val="ListParagraph"/>
        <w:spacing w:line="276" w:lineRule="auto"/>
        <w:ind w:left="851"/>
        <w:jc w:val="both"/>
        <w:rPr>
          <w:rFonts w:asciiTheme="minorBidi" w:eastAsia="Arial" w:hAnsiTheme="minorBidi" w:cstheme="minorBidi"/>
          <w:sz w:val="22"/>
          <w:szCs w:val="22"/>
        </w:rPr>
      </w:pPr>
    </w:p>
    <w:p w14:paraId="7D11696F" w14:textId="52E1B7A0" w:rsidR="00506C3E" w:rsidRDefault="00506C3E" w:rsidP="00506C3E">
      <w:pPr>
        <w:pStyle w:val="ListParagraph"/>
        <w:spacing w:line="276" w:lineRule="auto"/>
        <w:ind w:left="851"/>
        <w:jc w:val="both"/>
        <w:rPr>
          <w:rFonts w:asciiTheme="minorBidi" w:eastAsia="Arial" w:hAnsiTheme="minorBidi" w:cstheme="minorBidi"/>
          <w:sz w:val="22"/>
          <w:szCs w:val="22"/>
        </w:rPr>
      </w:pPr>
      <w:r>
        <w:rPr>
          <w:noProof/>
          <w:color w:val="000000" w:themeColor="text1"/>
          <w:sz w:val="24"/>
          <w:szCs w:val="24"/>
        </w:rPr>
        <w:drawing>
          <wp:inline distT="0" distB="0" distL="0" distR="0" wp14:anchorId="384E62D2" wp14:editId="56F50419">
            <wp:extent cx="2291080" cy="2862608"/>
            <wp:effectExtent l="0" t="0" r="0" b="0"/>
            <wp:docPr id="160144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44616"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291080" cy="2862608"/>
                    </a:xfrm>
                    <a:prstGeom prst="rect">
                      <a:avLst/>
                    </a:prstGeom>
                  </pic:spPr>
                </pic:pic>
              </a:graphicData>
            </a:graphic>
          </wp:inline>
        </w:drawing>
      </w:r>
    </w:p>
    <w:p w14:paraId="40326B94" w14:textId="77777777" w:rsidR="00506C3E" w:rsidRPr="00506C3E" w:rsidRDefault="00506C3E" w:rsidP="00506C3E">
      <w:pPr>
        <w:pStyle w:val="ListParagraph"/>
        <w:spacing w:line="276" w:lineRule="auto"/>
        <w:ind w:left="851"/>
        <w:jc w:val="both"/>
        <w:rPr>
          <w:rFonts w:asciiTheme="minorBidi" w:eastAsia="Arial" w:hAnsiTheme="minorBidi" w:cstheme="minorBidi"/>
          <w:sz w:val="22"/>
          <w:szCs w:val="22"/>
        </w:rPr>
      </w:pPr>
    </w:p>
    <w:p w14:paraId="4DE3BB90" w14:textId="2CE419EE" w:rsidR="007F361A" w:rsidRDefault="00506C3E" w:rsidP="007F361A">
      <w:pPr>
        <w:pStyle w:val="ListParagraph"/>
        <w:numPr>
          <w:ilvl w:val="1"/>
          <w:numId w:val="5"/>
        </w:numPr>
        <w:spacing w:line="276" w:lineRule="auto"/>
        <w:ind w:left="851"/>
        <w:rPr>
          <w:rFonts w:asciiTheme="minorBidi" w:eastAsia="Arial" w:hAnsiTheme="minorBidi" w:cstheme="minorBidi"/>
          <w:b/>
          <w:bCs/>
          <w:sz w:val="22"/>
          <w:szCs w:val="22"/>
        </w:rPr>
      </w:pPr>
      <w:r>
        <w:rPr>
          <w:rFonts w:asciiTheme="minorBidi" w:eastAsia="Arial" w:hAnsiTheme="minorBidi" w:cstheme="minorBidi"/>
          <w:b/>
          <w:bCs/>
          <w:sz w:val="22"/>
          <w:szCs w:val="22"/>
        </w:rPr>
        <w:t>Sequence</w:t>
      </w:r>
      <w:r w:rsidR="00DB0330" w:rsidRPr="009F2E91">
        <w:rPr>
          <w:rFonts w:asciiTheme="minorBidi" w:eastAsia="Arial" w:hAnsiTheme="minorBidi" w:cstheme="minorBidi"/>
          <w:b/>
          <w:bCs/>
          <w:sz w:val="22"/>
          <w:szCs w:val="22"/>
        </w:rPr>
        <w:t xml:space="preserve"> Diagram</w:t>
      </w:r>
    </w:p>
    <w:p w14:paraId="002973EA" w14:textId="5E4F8ED8" w:rsidR="00506C3E" w:rsidRDefault="00506C3E" w:rsidP="00506C3E">
      <w:pPr>
        <w:pStyle w:val="ListParagraph"/>
        <w:spacing w:line="276" w:lineRule="auto"/>
        <w:ind w:left="270"/>
        <w:rPr>
          <w:rFonts w:asciiTheme="minorBidi" w:eastAsia="Arial" w:hAnsiTheme="minorBidi" w:cstheme="minorBidi"/>
          <w:b/>
          <w:bCs/>
          <w:sz w:val="22"/>
          <w:szCs w:val="22"/>
        </w:rPr>
      </w:pPr>
      <w:r>
        <w:rPr>
          <w:noProof/>
          <w:color w:val="000000" w:themeColor="text1"/>
          <w:sz w:val="24"/>
          <w:szCs w:val="24"/>
        </w:rPr>
        <w:drawing>
          <wp:inline distT="0" distB="0" distL="0" distR="0" wp14:anchorId="2D27E11E" wp14:editId="49C610E2">
            <wp:extent cx="2884064" cy="1352550"/>
            <wp:effectExtent l="0" t="0" r="0" b="0"/>
            <wp:docPr id="11387490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749024" name="Picture 1138749024"/>
                    <pic:cNvPicPr/>
                  </pic:nvPicPr>
                  <pic:blipFill>
                    <a:blip r:embed="rId11">
                      <a:extLst>
                        <a:ext uri="{28A0092B-C50C-407E-A947-70E740481C1C}">
                          <a14:useLocalDpi xmlns:a14="http://schemas.microsoft.com/office/drawing/2010/main" val="0"/>
                        </a:ext>
                      </a:extLst>
                    </a:blip>
                    <a:stretch>
                      <a:fillRect/>
                    </a:stretch>
                  </pic:blipFill>
                  <pic:spPr>
                    <a:xfrm>
                      <a:off x="0" y="0"/>
                      <a:ext cx="2891175" cy="1355885"/>
                    </a:xfrm>
                    <a:prstGeom prst="rect">
                      <a:avLst/>
                    </a:prstGeom>
                  </pic:spPr>
                </pic:pic>
              </a:graphicData>
            </a:graphic>
          </wp:inline>
        </w:drawing>
      </w:r>
    </w:p>
    <w:p w14:paraId="0DBD7917" w14:textId="5387FDEE" w:rsidR="007F361A" w:rsidRPr="009F2E91" w:rsidRDefault="007F361A" w:rsidP="007F361A">
      <w:pPr>
        <w:pStyle w:val="ListParagraph"/>
        <w:numPr>
          <w:ilvl w:val="3"/>
          <w:numId w:val="5"/>
        </w:numPr>
        <w:spacing w:line="276" w:lineRule="auto"/>
        <w:ind w:left="426"/>
        <w:rPr>
          <w:rFonts w:asciiTheme="minorBidi" w:eastAsia="Arial" w:hAnsiTheme="minorBidi" w:cstheme="minorBidi"/>
          <w:b/>
          <w:bCs/>
          <w:sz w:val="22"/>
          <w:szCs w:val="22"/>
        </w:rPr>
      </w:pPr>
      <w:proofErr w:type="spellStart"/>
      <w:r w:rsidRPr="009F2E91">
        <w:rPr>
          <w:rFonts w:asciiTheme="minorBidi" w:eastAsia="Arial" w:hAnsiTheme="minorBidi" w:cstheme="minorBidi"/>
          <w:b/>
          <w:bCs/>
          <w:sz w:val="22"/>
          <w:szCs w:val="22"/>
        </w:rPr>
        <w:t>Rancangan</w:t>
      </w:r>
      <w:proofErr w:type="spellEnd"/>
      <w:r w:rsidRPr="009F2E91">
        <w:rPr>
          <w:rFonts w:asciiTheme="minorBidi" w:eastAsia="Arial" w:hAnsiTheme="minorBidi" w:cstheme="minorBidi"/>
          <w:b/>
          <w:bCs/>
          <w:sz w:val="22"/>
          <w:szCs w:val="22"/>
        </w:rPr>
        <w:t xml:space="preserve"> </w:t>
      </w:r>
      <w:proofErr w:type="spellStart"/>
      <w:r w:rsidRPr="009F2E91">
        <w:rPr>
          <w:rFonts w:asciiTheme="minorBidi" w:eastAsia="Arial" w:hAnsiTheme="minorBidi" w:cstheme="minorBidi"/>
          <w:b/>
          <w:bCs/>
          <w:sz w:val="22"/>
          <w:szCs w:val="22"/>
        </w:rPr>
        <w:t>desain</w:t>
      </w:r>
      <w:proofErr w:type="spellEnd"/>
      <w:r w:rsidRPr="009F2E91">
        <w:rPr>
          <w:rFonts w:asciiTheme="minorBidi" w:eastAsia="Arial" w:hAnsiTheme="minorBidi" w:cstheme="minorBidi"/>
          <w:b/>
          <w:bCs/>
          <w:sz w:val="22"/>
          <w:szCs w:val="22"/>
        </w:rPr>
        <w:t xml:space="preserve"> </w:t>
      </w:r>
      <w:proofErr w:type="spellStart"/>
      <w:r w:rsidRPr="009F2E91">
        <w:rPr>
          <w:rFonts w:asciiTheme="minorBidi" w:eastAsia="Arial" w:hAnsiTheme="minorBidi" w:cstheme="minorBidi"/>
          <w:b/>
          <w:bCs/>
          <w:sz w:val="22"/>
          <w:szCs w:val="22"/>
        </w:rPr>
        <w:t>alat</w:t>
      </w:r>
      <w:proofErr w:type="spellEnd"/>
      <w:r w:rsidRPr="009F2E91">
        <w:rPr>
          <w:rFonts w:asciiTheme="minorBidi" w:eastAsia="Arial" w:hAnsiTheme="minorBidi" w:cstheme="minorBidi"/>
          <w:b/>
          <w:bCs/>
          <w:sz w:val="22"/>
          <w:szCs w:val="22"/>
        </w:rPr>
        <w:t xml:space="preserve"> IoT</w:t>
      </w:r>
    </w:p>
    <w:p w14:paraId="4E766BD8" w14:textId="6D04C9B3" w:rsidR="007F361A" w:rsidRDefault="007F361A" w:rsidP="007F361A">
      <w:pPr>
        <w:pStyle w:val="ListParagraph"/>
        <w:spacing w:line="276" w:lineRule="auto"/>
        <w:ind w:left="426"/>
        <w:jc w:val="both"/>
        <w:rPr>
          <w:rFonts w:asciiTheme="minorBidi" w:eastAsia="Arial" w:hAnsiTheme="minorBidi" w:cstheme="minorBidi"/>
          <w:sz w:val="22"/>
          <w:szCs w:val="22"/>
        </w:rPr>
      </w:pPr>
      <w:proofErr w:type="spellStart"/>
      <w:r w:rsidRPr="009F2E91">
        <w:rPr>
          <w:rFonts w:asciiTheme="minorBidi" w:eastAsia="Arial" w:hAnsiTheme="minorBidi" w:cstheme="minorBidi"/>
          <w:sz w:val="22"/>
          <w:szCs w:val="22"/>
        </w:rPr>
        <w:t>Rancangan</w:t>
      </w:r>
      <w:proofErr w:type="spellEnd"/>
      <w:r w:rsidRPr="009F2E91">
        <w:rPr>
          <w:rFonts w:asciiTheme="minorBidi" w:eastAsia="Arial" w:hAnsiTheme="minorBidi" w:cstheme="minorBidi"/>
          <w:sz w:val="22"/>
          <w:szCs w:val="22"/>
        </w:rPr>
        <w:t xml:space="preserve"> </w:t>
      </w:r>
      <w:proofErr w:type="spellStart"/>
      <w:r w:rsidRPr="009F2E91">
        <w:rPr>
          <w:rFonts w:asciiTheme="minorBidi" w:eastAsia="Arial" w:hAnsiTheme="minorBidi" w:cstheme="minorBidi"/>
          <w:sz w:val="22"/>
          <w:szCs w:val="22"/>
        </w:rPr>
        <w:t>ini</w:t>
      </w:r>
      <w:proofErr w:type="spellEnd"/>
      <w:r w:rsidRPr="009F2E91">
        <w:rPr>
          <w:rFonts w:asciiTheme="minorBidi" w:eastAsia="Arial" w:hAnsiTheme="minorBidi" w:cstheme="minorBidi"/>
          <w:sz w:val="22"/>
          <w:szCs w:val="22"/>
        </w:rPr>
        <w:t xml:space="preserve"> </w:t>
      </w:r>
      <w:proofErr w:type="spellStart"/>
      <w:r w:rsidRPr="009F2E91">
        <w:rPr>
          <w:rFonts w:asciiTheme="minorBidi" w:eastAsia="Arial" w:hAnsiTheme="minorBidi" w:cstheme="minorBidi"/>
          <w:sz w:val="22"/>
          <w:szCs w:val="22"/>
        </w:rPr>
        <w:t>dibuat</w:t>
      </w:r>
      <w:proofErr w:type="spellEnd"/>
      <w:r w:rsidRPr="009F2E91">
        <w:rPr>
          <w:rFonts w:asciiTheme="minorBidi" w:eastAsia="Arial" w:hAnsiTheme="minorBidi" w:cstheme="minorBidi"/>
          <w:sz w:val="22"/>
          <w:szCs w:val="22"/>
        </w:rPr>
        <w:t xml:space="preserve"> </w:t>
      </w:r>
      <w:proofErr w:type="spellStart"/>
      <w:r w:rsidRPr="009F2E91">
        <w:rPr>
          <w:rFonts w:asciiTheme="minorBidi" w:eastAsia="Arial" w:hAnsiTheme="minorBidi" w:cstheme="minorBidi"/>
          <w:sz w:val="22"/>
          <w:szCs w:val="22"/>
        </w:rPr>
        <w:t>dengan</w:t>
      </w:r>
      <w:proofErr w:type="spellEnd"/>
      <w:r w:rsidRPr="009F2E91">
        <w:rPr>
          <w:rFonts w:asciiTheme="minorBidi" w:eastAsia="Arial" w:hAnsiTheme="minorBidi" w:cstheme="minorBidi"/>
          <w:sz w:val="22"/>
          <w:szCs w:val="22"/>
        </w:rPr>
        <w:t xml:space="preserve"> </w:t>
      </w:r>
      <w:proofErr w:type="spellStart"/>
      <w:r w:rsidRPr="009F2E91">
        <w:rPr>
          <w:rFonts w:asciiTheme="minorBidi" w:eastAsia="Arial" w:hAnsiTheme="minorBidi" w:cstheme="minorBidi"/>
          <w:sz w:val="22"/>
          <w:szCs w:val="22"/>
        </w:rPr>
        <w:t>tujuan</w:t>
      </w:r>
      <w:proofErr w:type="spellEnd"/>
      <w:r w:rsidRPr="009F2E91">
        <w:rPr>
          <w:rFonts w:asciiTheme="minorBidi" w:eastAsia="Arial" w:hAnsiTheme="minorBidi" w:cstheme="minorBidi"/>
          <w:sz w:val="22"/>
          <w:szCs w:val="22"/>
        </w:rPr>
        <w:t xml:space="preserve"> </w:t>
      </w:r>
      <w:proofErr w:type="spellStart"/>
      <w:r w:rsidRPr="009F2E91">
        <w:rPr>
          <w:rFonts w:asciiTheme="minorBidi" w:eastAsia="Arial" w:hAnsiTheme="minorBidi" w:cstheme="minorBidi"/>
          <w:sz w:val="22"/>
          <w:szCs w:val="22"/>
        </w:rPr>
        <w:t>memberikan</w:t>
      </w:r>
      <w:proofErr w:type="spellEnd"/>
      <w:r w:rsidRPr="009F2E91">
        <w:rPr>
          <w:rFonts w:asciiTheme="minorBidi" w:eastAsia="Arial" w:hAnsiTheme="minorBidi" w:cstheme="minorBidi"/>
          <w:sz w:val="22"/>
          <w:szCs w:val="22"/>
        </w:rPr>
        <w:t xml:space="preserve"> </w:t>
      </w:r>
      <w:proofErr w:type="spellStart"/>
      <w:r w:rsidRPr="009F2E91">
        <w:rPr>
          <w:rFonts w:asciiTheme="minorBidi" w:eastAsia="Arial" w:hAnsiTheme="minorBidi" w:cstheme="minorBidi"/>
          <w:sz w:val="22"/>
          <w:szCs w:val="22"/>
        </w:rPr>
        <w:t>gambaran</w:t>
      </w:r>
      <w:proofErr w:type="spellEnd"/>
      <w:r w:rsidRPr="009F2E91">
        <w:rPr>
          <w:rFonts w:asciiTheme="minorBidi" w:eastAsia="Arial" w:hAnsiTheme="minorBidi" w:cstheme="minorBidi"/>
          <w:sz w:val="22"/>
          <w:szCs w:val="22"/>
        </w:rPr>
        <w:t xml:space="preserve"> </w:t>
      </w:r>
      <w:proofErr w:type="spellStart"/>
      <w:r w:rsidRPr="009F2E91">
        <w:rPr>
          <w:rFonts w:asciiTheme="minorBidi" w:eastAsia="Arial" w:hAnsiTheme="minorBidi" w:cstheme="minorBidi"/>
          <w:sz w:val="22"/>
          <w:szCs w:val="22"/>
        </w:rPr>
        <w:t>bagaimana</w:t>
      </w:r>
      <w:proofErr w:type="spellEnd"/>
      <w:r w:rsidRPr="009F2E91">
        <w:rPr>
          <w:rFonts w:asciiTheme="minorBidi" w:eastAsia="Arial" w:hAnsiTheme="minorBidi" w:cstheme="minorBidi"/>
          <w:sz w:val="22"/>
          <w:szCs w:val="22"/>
        </w:rPr>
        <w:t xml:space="preserve"> </w:t>
      </w:r>
      <w:proofErr w:type="spellStart"/>
      <w:r w:rsidRPr="009F2E91">
        <w:rPr>
          <w:rFonts w:asciiTheme="minorBidi" w:eastAsia="Arial" w:hAnsiTheme="minorBidi" w:cstheme="minorBidi"/>
          <w:sz w:val="22"/>
          <w:szCs w:val="22"/>
        </w:rPr>
        <w:t>Mikrokontroler</w:t>
      </w:r>
      <w:proofErr w:type="spellEnd"/>
      <w:r w:rsidRPr="009F2E91">
        <w:rPr>
          <w:rFonts w:asciiTheme="minorBidi" w:eastAsia="Arial" w:hAnsiTheme="minorBidi" w:cstheme="minorBidi"/>
          <w:sz w:val="22"/>
          <w:szCs w:val="22"/>
        </w:rPr>
        <w:t xml:space="preserve"> </w:t>
      </w:r>
      <w:proofErr w:type="spellStart"/>
      <w:r w:rsidRPr="009F2E91">
        <w:rPr>
          <w:rFonts w:asciiTheme="minorBidi" w:eastAsia="Arial" w:hAnsiTheme="minorBidi" w:cstheme="minorBidi"/>
          <w:sz w:val="22"/>
          <w:szCs w:val="22"/>
        </w:rPr>
        <w:t>dihubungkan</w:t>
      </w:r>
      <w:proofErr w:type="spellEnd"/>
      <w:r w:rsidRPr="009F2E91">
        <w:rPr>
          <w:rFonts w:asciiTheme="minorBidi" w:eastAsia="Arial" w:hAnsiTheme="minorBidi" w:cstheme="minorBidi"/>
          <w:sz w:val="22"/>
          <w:szCs w:val="22"/>
        </w:rPr>
        <w:t xml:space="preserve"> </w:t>
      </w:r>
      <w:proofErr w:type="spellStart"/>
      <w:r w:rsidRPr="009F2E91">
        <w:rPr>
          <w:rFonts w:asciiTheme="minorBidi" w:eastAsia="Arial" w:hAnsiTheme="minorBidi" w:cstheme="minorBidi"/>
          <w:sz w:val="22"/>
          <w:szCs w:val="22"/>
        </w:rPr>
        <w:t>dengan</w:t>
      </w:r>
      <w:proofErr w:type="spellEnd"/>
      <w:r w:rsidRPr="009F2E91">
        <w:rPr>
          <w:rFonts w:asciiTheme="minorBidi" w:eastAsia="Arial" w:hAnsiTheme="minorBidi" w:cstheme="minorBidi"/>
          <w:sz w:val="22"/>
          <w:szCs w:val="22"/>
        </w:rPr>
        <w:t xml:space="preserve"> </w:t>
      </w:r>
      <w:proofErr w:type="spellStart"/>
      <w:r w:rsidRPr="009F2E91">
        <w:rPr>
          <w:rFonts w:asciiTheme="minorBidi" w:eastAsia="Arial" w:hAnsiTheme="minorBidi" w:cstheme="minorBidi"/>
          <w:sz w:val="22"/>
          <w:szCs w:val="22"/>
        </w:rPr>
        <w:t>alat</w:t>
      </w:r>
      <w:proofErr w:type="spellEnd"/>
      <w:r w:rsidRPr="009F2E91">
        <w:rPr>
          <w:rFonts w:asciiTheme="minorBidi" w:eastAsia="Arial" w:hAnsiTheme="minorBidi" w:cstheme="minorBidi"/>
          <w:sz w:val="22"/>
          <w:szCs w:val="22"/>
        </w:rPr>
        <w:t xml:space="preserve"> IoT </w:t>
      </w:r>
      <w:proofErr w:type="spellStart"/>
      <w:r w:rsidRPr="009F2E91">
        <w:rPr>
          <w:rFonts w:asciiTheme="minorBidi" w:eastAsia="Arial" w:hAnsiTheme="minorBidi" w:cstheme="minorBidi"/>
          <w:sz w:val="22"/>
          <w:szCs w:val="22"/>
        </w:rPr>
        <w:t>lainnya</w:t>
      </w:r>
      <w:proofErr w:type="spellEnd"/>
      <w:r w:rsidRPr="009F2E91">
        <w:rPr>
          <w:rFonts w:asciiTheme="minorBidi" w:eastAsia="Arial" w:hAnsiTheme="minorBidi" w:cstheme="minorBidi"/>
          <w:sz w:val="22"/>
          <w:szCs w:val="22"/>
        </w:rPr>
        <w:t>:</w:t>
      </w:r>
    </w:p>
    <w:p w14:paraId="0027BF29" w14:textId="77777777" w:rsidR="00390A9F" w:rsidRDefault="00390A9F" w:rsidP="007F361A">
      <w:pPr>
        <w:pStyle w:val="ListParagraph"/>
        <w:spacing w:line="276" w:lineRule="auto"/>
        <w:ind w:left="426"/>
        <w:jc w:val="both"/>
        <w:rPr>
          <w:rFonts w:asciiTheme="minorBidi" w:eastAsia="Arial" w:hAnsiTheme="minorBidi" w:cstheme="minorBidi"/>
          <w:sz w:val="22"/>
          <w:szCs w:val="22"/>
        </w:rPr>
      </w:pPr>
    </w:p>
    <w:p w14:paraId="3618D33A" w14:textId="77777777" w:rsidR="00390A9F" w:rsidRDefault="00390A9F" w:rsidP="007F361A">
      <w:pPr>
        <w:pStyle w:val="ListParagraph"/>
        <w:spacing w:line="276" w:lineRule="auto"/>
        <w:ind w:left="426"/>
        <w:jc w:val="both"/>
        <w:rPr>
          <w:rFonts w:asciiTheme="minorBidi" w:eastAsia="Arial" w:hAnsiTheme="minorBidi" w:cstheme="minorBidi"/>
          <w:sz w:val="22"/>
          <w:szCs w:val="22"/>
        </w:rPr>
      </w:pPr>
    </w:p>
    <w:p w14:paraId="056E5285" w14:textId="4D5F687E" w:rsidR="00506C3E" w:rsidRPr="009F2E91" w:rsidRDefault="00506C3E" w:rsidP="007F361A">
      <w:pPr>
        <w:pStyle w:val="ListParagraph"/>
        <w:spacing w:line="276" w:lineRule="auto"/>
        <w:ind w:left="426"/>
        <w:jc w:val="both"/>
        <w:rPr>
          <w:rFonts w:asciiTheme="minorBidi" w:eastAsia="Arial" w:hAnsiTheme="minorBidi" w:cstheme="minorBidi"/>
          <w:sz w:val="22"/>
          <w:szCs w:val="22"/>
        </w:rPr>
      </w:pPr>
      <w:r>
        <w:rPr>
          <w:rFonts w:asciiTheme="minorBidi" w:eastAsia="Arial" w:hAnsiTheme="minorBidi" w:cstheme="minorBidi"/>
          <w:sz w:val="22"/>
          <w:szCs w:val="22"/>
        </w:rPr>
        <w:t xml:space="preserve">Gambar </w:t>
      </w:r>
      <w:proofErr w:type="spellStart"/>
      <w:r>
        <w:rPr>
          <w:rFonts w:asciiTheme="minorBidi" w:eastAsia="Arial" w:hAnsiTheme="minorBidi" w:cstheme="minorBidi"/>
          <w:sz w:val="22"/>
          <w:szCs w:val="22"/>
        </w:rPr>
        <w:t>berikut</w:t>
      </w:r>
      <w:proofErr w:type="spellEnd"/>
      <w:r>
        <w:rPr>
          <w:rFonts w:asciiTheme="minorBidi" w:eastAsia="Arial" w:hAnsiTheme="minorBidi" w:cstheme="minorBidi"/>
          <w:sz w:val="22"/>
          <w:szCs w:val="22"/>
        </w:rPr>
        <w:t xml:space="preserve"> </w:t>
      </w:r>
      <w:proofErr w:type="spellStart"/>
      <w:r>
        <w:rPr>
          <w:rFonts w:asciiTheme="minorBidi" w:eastAsia="Arial" w:hAnsiTheme="minorBidi" w:cstheme="minorBidi"/>
          <w:sz w:val="22"/>
          <w:szCs w:val="22"/>
        </w:rPr>
        <w:t>menu</w:t>
      </w:r>
      <w:r w:rsidR="00390A9F">
        <w:rPr>
          <w:rFonts w:asciiTheme="minorBidi" w:eastAsia="Arial" w:hAnsiTheme="minorBidi" w:cstheme="minorBidi"/>
          <w:sz w:val="22"/>
          <w:szCs w:val="22"/>
        </w:rPr>
        <w:t>n</w:t>
      </w:r>
      <w:r>
        <w:rPr>
          <w:rFonts w:asciiTheme="minorBidi" w:eastAsia="Arial" w:hAnsiTheme="minorBidi" w:cstheme="minorBidi"/>
          <w:sz w:val="22"/>
          <w:szCs w:val="22"/>
        </w:rPr>
        <w:t>juka</w:t>
      </w:r>
      <w:r w:rsidR="00390A9F">
        <w:rPr>
          <w:rFonts w:asciiTheme="minorBidi" w:eastAsia="Arial" w:hAnsiTheme="minorBidi" w:cstheme="minorBidi"/>
          <w:sz w:val="22"/>
          <w:szCs w:val="22"/>
        </w:rPr>
        <w:t>n</w:t>
      </w:r>
      <w:proofErr w:type="spellEnd"/>
      <w:r w:rsidR="00390A9F">
        <w:rPr>
          <w:rFonts w:asciiTheme="minorBidi" w:eastAsia="Arial" w:hAnsiTheme="minorBidi" w:cstheme="minorBidi"/>
          <w:sz w:val="22"/>
          <w:szCs w:val="22"/>
        </w:rPr>
        <w:t xml:space="preserve"> </w:t>
      </w:r>
      <w:proofErr w:type="spellStart"/>
      <w:r w:rsidR="00390A9F">
        <w:rPr>
          <w:rFonts w:asciiTheme="minorBidi" w:eastAsia="Arial" w:hAnsiTheme="minorBidi" w:cstheme="minorBidi"/>
          <w:sz w:val="22"/>
          <w:szCs w:val="22"/>
        </w:rPr>
        <w:t>rangkaian</w:t>
      </w:r>
      <w:proofErr w:type="spellEnd"/>
      <w:r w:rsidR="00390A9F">
        <w:rPr>
          <w:rFonts w:asciiTheme="minorBidi" w:eastAsia="Arial" w:hAnsiTheme="minorBidi" w:cstheme="minorBidi"/>
          <w:sz w:val="22"/>
          <w:szCs w:val="22"/>
        </w:rPr>
        <w:t xml:space="preserve"> </w:t>
      </w:r>
      <w:proofErr w:type="spellStart"/>
      <w:r w:rsidR="00390A9F">
        <w:rPr>
          <w:rFonts w:asciiTheme="minorBidi" w:eastAsia="Arial" w:hAnsiTheme="minorBidi" w:cstheme="minorBidi"/>
          <w:sz w:val="22"/>
          <w:szCs w:val="22"/>
        </w:rPr>
        <w:t>alat</w:t>
      </w:r>
      <w:proofErr w:type="spellEnd"/>
      <w:r w:rsidR="00390A9F">
        <w:rPr>
          <w:rFonts w:asciiTheme="minorBidi" w:eastAsia="Arial" w:hAnsiTheme="minorBidi" w:cstheme="minorBidi"/>
          <w:sz w:val="22"/>
          <w:szCs w:val="22"/>
        </w:rPr>
        <w:t xml:space="preserve"> </w:t>
      </w:r>
      <w:proofErr w:type="spellStart"/>
      <w:r w:rsidR="00390A9F">
        <w:rPr>
          <w:rFonts w:asciiTheme="minorBidi" w:eastAsia="Arial" w:hAnsiTheme="minorBidi" w:cstheme="minorBidi"/>
          <w:sz w:val="22"/>
          <w:szCs w:val="22"/>
        </w:rPr>
        <w:t>dengan</w:t>
      </w:r>
      <w:proofErr w:type="spellEnd"/>
      <w:r w:rsidR="00390A9F">
        <w:rPr>
          <w:rFonts w:asciiTheme="minorBidi" w:eastAsia="Arial" w:hAnsiTheme="minorBidi" w:cstheme="minorBidi"/>
          <w:sz w:val="22"/>
          <w:szCs w:val="22"/>
        </w:rPr>
        <w:t xml:space="preserve"> </w:t>
      </w:r>
      <w:proofErr w:type="spellStart"/>
      <w:r w:rsidR="00390A9F">
        <w:rPr>
          <w:rFonts w:asciiTheme="minorBidi" w:eastAsia="Arial" w:hAnsiTheme="minorBidi" w:cstheme="minorBidi"/>
          <w:sz w:val="22"/>
          <w:szCs w:val="22"/>
        </w:rPr>
        <w:lastRenderedPageBreak/>
        <w:t>mikrokontroler</w:t>
      </w:r>
      <w:proofErr w:type="spellEnd"/>
      <w:r w:rsidR="00390A9F">
        <w:rPr>
          <w:rFonts w:asciiTheme="minorBidi" w:eastAsia="Arial" w:hAnsiTheme="minorBidi" w:cstheme="minorBidi"/>
          <w:sz w:val="22"/>
          <w:szCs w:val="22"/>
        </w:rPr>
        <w:t xml:space="preserve"> </w:t>
      </w:r>
      <w:proofErr w:type="spellStart"/>
      <w:r w:rsidR="00390A9F">
        <w:rPr>
          <w:rFonts w:asciiTheme="minorBidi" w:eastAsia="Arial" w:hAnsiTheme="minorBidi" w:cstheme="minorBidi"/>
          <w:sz w:val="22"/>
          <w:szCs w:val="22"/>
        </w:rPr>
        <w:t>sehingga</w:t>
      </w:r>
      <w:proofErr w:type="spellEnd"/>
      <w:r w:rsidR="00390A9F">
        <w:rPr>
          <w:rFonts w:asciiTheme="minorBidi" w:eastAsia="Arial" w:hAnsiTheme="minorBidi" w:cstheme="minorBidi"/>
          <w:sz w:val="22"/>
          <w:szCs w:val="22"/>
        </w:rPr>
        <w:t xml:space="preserve"> </w:t>
      </w:r>
      <w:proofErr w:type="spellStart"/>
      <w:r w:rsidR="00390A9F">
        <w:rPr>
          <w:rFonts w:asciiTheme="minorBidi" w:eastAsia="Arial" w:hAnsiTheme="minorBidi" w:cstheme="minorBidi"/>
          <w:sz w:val="22"/>
          <w:szCs w:val="22"/>
        </w:rPr>
        <w:t>alat</w:t>
      </w:r>
      <w:proofErr w:type="spellEnd"/>
      <w:r w:rsidR="00390A9F">
        <w:rPr>
          <w:rFonts w:asciiTheme="minorBidi" w:eastAsia="Arial" w:hAnsiTheme="minorBidi" w:cstheme="minorBidi"/>
          <w:sz w:val="22"/>
          <w:szCs w:val="22"/>
        </w:rPr>
        <w:t xml:space="preserve"> </w:t>
      </w:r>
      <w:proofErr w:type="spellStart"/>
      <w:r w:rsidR="00390A9F">
        <w:rPr>
          <w:rFonts w:asciiTheme="minorBidi" w:eastAsia="Arial" w:hAnsiTheme="minorBidi" w:cstheme="minorBidi"/>
          <w:sz w:val="22"/>
          <w:szCs w:val="22"/>
        </w:rPr>
        <w:t>bisa</w:t>
      </w:r>
      <w:proofErr w:type="spellEnd"/>
      <w:r w:rsidR="00390A9F">
        <w:rPr>
          <w:rFonts w:asciiTheme="minorBidi" w:eastAsia="Arial" w:hAnsiTheme="minorBidi" w:cstheme="minorBidi"/>
          <w:sz w:val="22"/>
          <w:szCs w:val="22"/>
        </w:rPr>
        <w:t xml:space="preserve"> </w:t>
      </w:r>
      <w:proofErr w:type="spellStart"/>
      <w:r w:rsidR="00390A9F">
        <w:rPr>
          <w:rFonts w:asciiTheme="minorBidi" w:eastAsia="Arial" w:hAnsiTheme="minorBidi" w:cstheme="minorBidi"/>
          <w:sz w:val="22"/>
          <w:szCs w:val="22"/>
        </w:rPr>
        <w:t>digunankan</w:t>
      </w:r>
      <w:proofErr w:type="spellEnd"/>
      <w:r w:rsidR="00390A9F">
        <w:rPr>
          <w:rFonts w:asciiTheme="minorBidi" w:eastAsia="Arial" w:hAnsiTheme="minorBidi" w:cstheme="minorBidi"/>
          <w:sz w:val="22"/>
          <w:szCs w:val="22"/>
        </w:rPr>
        <w:t>.</w:t>
      </w:r>
    </w:p>
    <w:p w14:paraId="131D3B6D" w14:textId="07818526" w:rsidR="00924B91" w:rsidRPr="009F2E91" w:rsidRDefault="00506C3E" w:rsidP="00390A9F">
      <w:pPr>
        <w:pStyle w:val="ListParagraph"/>
        <w:ind w:left="450"/>
        <w:rPr>
          <w:rFonts w:asciiTheme="minorBidi" w:eastAsia="Arial" w:hAnsiTheme="minorBidi" w:cstheme="minorBidi"/>
          <w:sz w:val="22"/>
          <w:szCs w:val="22"/>
        </w:rPr>
      </w:pPr>
      <w:r>
        <w:rPr>
          <w:noProof/>
          <w:color w:val="000000" w:themeColor="text1"/>
          <w:sz w:val="24"/>
          <w:szCs w:val="24"/>
        </w:rPr>
        <w:drawing>
          <wp:inline distT="0" distB="0" distL="0" distR="0" wp14:anchorId="0EDDB922" wp14:editId="4894D586">
            <wp:extent cx="1803400" cy="2130748"/>
            <wp:effectExtent l="0" t="0" r="6350" b="3175"/>
            <wp:docPr id="121353604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536048" name="Picture 121353604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17027" cy="2265000"/>
                    </a:xfrm>
                    <a:prstGeom prst="rect">
                      <a:avLst/>
                    </a:prstGeom>
                  </pic:spPr>
                </pic:pic>
              </a:graphicData>
            </a:graphic>
          </wp:inline>
        </w:drawing>
      </w:r>
    </w:p>
    <w:p w14:paraId="310B21D2" w14:textId="4E916173" w:rsidR="00924B91" w:rsidRPr="009F2E91" w:rsidRDefault="00924B91" w:rsidP="00924B91">
      <w:pPr>
        <w:pStyle w:val="ListParagraph"/>
        <w:spacing w:line="276" w:lineRule="auto"/>
        <w:ind w:left="786"/>
        <w:rPr>
          <w:rFonts w:asciiTheme="minorBidi" w:eastAsia="Arial" w:hAnsiTheme="minorBidi" w:cstheme="minorBidi"/>
          <w:sz w:val="22"/>
          <w:szCs w:val="22"/>
        </w:rPr>
      </w:pPr>
    </w:p>
    <w:p w14:paraId="2344E345" w14:textId="00C649AD" w:rsidR="007F361A" w:rsidRPr="009F2E91" w:rsidRDefault="007F361A" w:rsidP="007F361A">
      <w:pPr>
        <w:pStyle w:val="ListParagraph"/>
        <w:numPr>
          <w:ilvl w:val="3"/>
          <w:numId w:val="5"/>
        </w:numPr>
        <w:spacing w:line="276" w:lineRule="auto"/>
        <w:ind w:left="426"/>
        <w:rPr>
          <w:rFonts w:asciiTheme="minorBidi" w:eastAsia="Arial" w:hAnsiTheme="minorBidi" w:cstheme="minorBidi"/>
          <w:b/>
          <w:bCs/>
          <w:sz w:val="22"/>
          <w:szCs w:val="22"/>
        </w:rPr>
      </w:pPr>
      <w:proofErr w:type="spellStart"/>
      <w:r w:rsidRPr="009F2E91">
        <w:rPr>
          <w:rFonts w:asciiTheme="minorBidi" w:eastAsia="Arial" w:hAnsiTheme="minorBidi" w:cstheme="minorBidi"/>
          <w:b/>
          <w:bCs/>
          <w:sz w:val="22"/>
          <w:szCs w:val="22"/>
        </w:rPr>
        <w:t>Tampilan</w:t>
      </w:r>
      <w:proofErr w:type="spellEnd"/>
      <w:r w:rsidRPr="009F2E91">
        <w:rPr>
          <w:rFonts w:asciiTheme="minorBidi" w:eastAsia="Arial" w:hAnsiTheme="minorBidi" w:cstheme="minorBidi"/>
          <w:b/>
          <w:bCs/>
          <w:sz w:val="22"/>
          <w:szCs w:val="22"/>
        </w:rPr>
        <w:t xml:space="preserve"> User </w:t>
      </w:r>
      <w:proofErr w:type="spellStart"/>
      <w:r w:rsidRPr="009F2E91">
        <w:rPr>
          <w:rFonts w:asciiTheme="minorBidi" w:eastAsia="Arial" w:hAnsiTheme="minorBidi" w:cstheme="minorBidi"/>
          <w:b/>
          <w:bCs/>
          <w:sz w:val="22"/>
          <w:szCs w:val="22"/>
        </w:rPr>
        <w:t>Inteface</w:t>
      </w:r>
      <w:proofErr w:type="spellEnd"/>
      <w:r w:rsidRPr="009F2E91">
        <w:rPr>
          <w:rFonts w:asciiTheme="minorBidi" w:eastAsia="Arial" w:hAnsiTheme="minorBidi" w:cstheme="minorBidi"/>
          <w:b/>
          <w:bCs/>
          <w:sz w:val="22"/>
          <w:szCs w:val="22"/>
        </w:rPr>
        <w:t xml:space="preserve"> Dari </w:t>
      </w:r>
      <w:proofErr w:type="spellStart"/>
      <w:r w:rsidRPr="009F2E91">
        <w:rPr>
          <w:rFonts w:asciiTheme="minorBidi" w:eastAsia="Arial" w:hAnsiTheme="minorBidi" w:cstheme="minorBidi"/>
          <w:b/>
          <w:bCs/>
          <w:sz w:val="22"/>
          <w:szCs w:val="22"/>
        </w:rPr>
        <w:t>Aplikasi</w:t>
      </w:r>
      <w:proofErr w:type="spellEnd"/>
      <w:r w:rsidRPr="009F2E91">
        <w:rPr>
          <w:rFonts w:asciiTheme="minorBidi" w:eastAsia="Arial" w:hAnsiTheme="minorBidi" w:cstheme="minorBidi"/>
          <w:b/>
          <w:bCs/>
          <w:sz w:val="22"/>
          <w:szCs w:val="22"/>
        </w:rPr>
        <w:t xml:space="preserve"> </w:t>
      </w:r>
      <w:r w:rsidR="00390A9F">
        <w:rPr>
          <w:rFonts w:asciiTheme="minorBidi" w:eastAsia="Arial" w:hAnsiTheme="minorBidi" w:cstheme="minorBidi"/>
          <w:b/>
          <w:bCs/>
          <w:sz w:val="22"/>
          <w:szCs w:val="22"/>
        </w:rPr>
        <w:t>WhatsApp</w:t>
      </w:r>
    </w:p>
    <w:p w14:paraId="2948904E" w14:textId="6307210B" w:rsidR="007F361A" w:rsidRPr="009F2E91" w:rsidRDefault="007F361A" w:rsidP="007F361A">
      <w:pPr>
        <w:pStyle w:val="ListParagraph"/>
        <w:spacing w:line="276" w:lineRule="auto"/>
        <w:ind w:left="426"/>
        <w:jc w:val="both"/>
        <w:rPr>
          <w:rFonts w:asciiTheme="minorBidi" w:eastAsia="Arial" w:hAnsiTheme="minorBidi" w:cstheme="minorBidi"/>
          <w:sz w:val="22"/>
          <w:szCs w:val="22"/>
        </w:rPr>
      </w:pPr>
      <w:proofErr w:type="spellStart"/>
      <w:r w:rsidRPr="009F2E91">
        <w:rPr>
          <w:rFonts w:asciiTheme="minorBidi" w:eastAsia="Arial" w:hAnsiTheme="minorBidi" w:cstheme="minorBidi"/>
          <w:sz w:val="22"/>
          <w:szCs w:val="22"/>
        </w:rPr>
        <w:t>Tampilan</w:t>
      </w:r>
      <w:proofErr w:type="spellEnd"/>
      <w:r w:rsidRPr="009F2E91">
        <w:rPr>
          <w:rFonts w:asciiTheme="minorBidi" w:eastAsia="Arial" w:hAnsiTheme="minorBidi" w:cstheme="minorBidi"/>
          <w:sz w:val="22"/>
          <w:szCs w:val="22"/>
        </w:rPr>
        <w:t xml:space="preserve"> User Interface </w:t>
      </w:r>
      <w:proofErr w:type="spellStart"/>
      <w:r w:rsidRPr="009F2E91">
        <w:rPr>
          <w:rFonts w:asciiTheme="minorBidi" w:eastAsia="Arial" w:hAnsiTheme="minorBidi" w:cstheme="minorBidi"/>
          <w:sz w:val="22"/>
          <w:szCs w:val="22"/>
        </w:rPr>
        <w:t>ini</w:t>
      </w:r>
      <w:proofErr w:type="spellEnd"/>
      <w:r w:rsidRPr="009F2E91">
        <w:rPr>
          <w:rFonts w:asciiTheme="minorBidi" w:eastAsia="Arial" w:hAnsiTheme="minorBidi" w:cstheme="minorBidi"/>
          <w:sz w:val="22"/>
          <w:szCs w:val="22"/>
        </w:rPr>
        <w:t xml:space="preserve"> </w:t>
      </w:r>
      <w:proofErr w:type="spellStart"/>
      <w:r w:rsidRPr="009F2E91">
        <w:rPr>
          <w:rFonts w:asciiTheme="minorBidi" w:eastAsia="Arial" w:hAnsiTheme="minorBidi" w:cstheme="minorBidi"/>
          <w:sz w:val="22"/>
          <w:szCs w:val="22"/>
        </w:rPr>
        <w:t>menunjukkan</w:t>
      </w:r>
      <w:proofErr w:type="spellEnd"/>
      <w:r w:rsidRPr="009F2E91">
        <w:rPr>
          <w:rFonts w:asciiTheme="minorBidi" w:eastAsia="Arial" w:hAnsiTheme="minorBidi" w:cstheme="minorBidi"/>
          <w:sz w:val="22"/>
          <w:szCs w:val="22"/>
        </w:rPr>
        <w:t xml:space="preserve"> </w:t>
      </w:r>
      <w:proofErr w:type="spellStart"/>
      <w:r w:rsidRPr="009F2E91">
        <w:rPr>
          <w:rFonts w:asciiTheme="minorBidi" w:eastAsia="Arial" w:hAnsiTheme="minorBidi" w:cstheme="minorBidi"/>
          <w:sz w:val="22"/>
          <w:szCs w:val="22"/>
        </w:rPr>
        <w:t>bagaimana</w:t>
      </w:r>
      <w:proofErr w:type="spellEnd"/>
      <w:r w:rsidRPr="009F2E91">
        <w:rPr>
          <w:rFonts w:asciiTheme="minorBidi" w:eastAsia="Arial" w:hAnsiTheme="minorBidi" w:cstheme="minorBidi"/>
          <w:sz w:val="22"/>
          <w:szCs w:val="22"/>
        </w:rPr>
        <w:t xml:space="preserve"> </w:t>
      </w:r>
      <w:proofErr w:type="spellStart"/>
      <w:r w:rsidRPr="009F2E91">
        <w:rPr>
          <w:rFonts w:asciiTheme="minorBidi" w:eastAsia="Arial" w:hAnsiTheme="minorBidi" w:cstheme="minorBidi"/>
          <w:sz w:val="22"/>
          <w:szCs w:val="22"/>
        </w:rPr>
        <w:t>gambaran</w:t>
      </w:r>
      <w:proofErr w:type="spellEnd"/>
      <w:r w:rsidRPr="009F2E91">
        <w:rPr>
          <w:rFonts w:asciiTheme="minorBidi" w:eastAsia="Arial" w:hAnsiTheme="minorBidi" w:cstheme="minorBidi"/>
          <w:sz w:val="22"/>
          <w:szCs w:val="22"/>
        </w:rPr>
        <w:t xml:space="preserve"> </w:t>
      </w:r>
      <w:proofErr w:type="spellStart"/>
      <w:r w:rsidRPr="009F2E91">
        <w:rPr>
          <w:rFonts w:asciiTheme="minorBidi" w:eastAsia="Arial" w:hAnsiTheme="minorBidi" w:cstheme="minorBidi"/>
          <w:sz w:val="22"/>
          <w:szCs w:val="22"/>
        </w:rPr>
        <w:t>tampilan</w:t>
      </w:r>
      <w:proofErr w:type="spellEnd"/>
      <w:r w:rsidRPr="009F2E91">
        <w:rPr>
          <w:rFonts w:asciiTheme="minorBidi" w:eastAsia="Arial" w:hAnsiTheme="minorBidi" w:cstheme="minorBidi"/>
          <w:sz w:val="22"/>
          <w:szCs w:val="22"/>
        </w:rPr>
        <w:t xml:space="preserve"> </w:t>
      </w:r>
      <w:proofErr w:type="spellStart"/>
      <w:r w:rsidRPr="009F2E91">
        <w:rPr>
          <w:rFonts w:asciiTheme="minorBidi" w:eastAsia="Arial" w:hAnsiTheme="minorBidi" w:cstheme="minorBidi"/>
          <w:sz w:val="22"/>
          <w:szCs w:val="22"/>
        </w:rPr>
        <w:t>dari</w:t>
      </w:r>
      <w:proofErr w:type="spellEnd"/>
      <w:r w:rsidRPr="009F2E91">
        <w:rPr>
          <w:rFonts w:asciiTheme="minorBidi" w:eastAsia="Arial" w:hAnsiTheme="minorBidi" w:cstheme="minorBidi"/>
          <w:sz w:val="22"/>
          <w:szCs w:val="22"/>
        </w:rPr>
        <w:t xml:space="preserve"> </w:t>
      </w:r>
      <w:proofErr w:type="spellStart"/>
      <w:r w:rsidRPr="009F2E91">
        <w:rPr>
          <w:rFonts w:asciiTheme="minorBidi" w:eastAsia="Arial" w:hAnsiTheme="minorBidi" w:cstheme="minorBidi"/>
          <w:sz w:val="22"/>
          <w:szCs w:val="22"/>
        </w:rPr>
        <w:t>aplikasi</w:t>
      </w:r>
      <w:proofErr w:type="spellEnd"/>
      <w:r w:rsidRPr="009F2E91">
        <w:rPr>
          <w:rFonts w:asciiTheme="minorBidi" w:eastAsia="Arial" w:hAnsiTheme="minorBidi" w:cstheme="minorBidi"/>
          <w:sz w:val="22"/>
          <w:szCs w:val="22"/>
        </w:rPr>
        <w:t xml:space="preserve"> yang </w:t>
      </w:r>
      <w:proofErr w:type="spellStart"/>
      <w:r w:rsidRPr="009F2E91">
        <w:rPr>
          <w:rFonts w:asciiTheme="minorBidi" w:eastAsia="Arial" w:hAnsiTheme="minorBidi" w:cstheme="minorBidi"/>
          <w:sz w:val="22"/>
          <w:szCs w:val="22"/>
        </w:rPr>
        <w:t>digunakan</w:t>
      </w:r>
      <w:proofErr w:type="spellEnd"/>
      <w:r w:rsidRPr="009F2E91">
        <w:rPr>
          <w:rFonts w:asciiTheme="minorBidi" w:eastAsia="Arial" w:hAnsiTheme="minorBidi" w:cstheme="minorBidi"/>
          <w:sz w:val="22"/>
          <w:szCs w:val="22"/>
        </w:rPr>
        <w:t xml:space="preserve"> </w:t>
      </w:r>
      <w:proofErr w:type="spellStart"/>
      <w:r w:rsidRPr="009F2E91">
        <w:rPr>
          <w:rFonts w:asciiTheme="minorBidi" w:eastAsia="Arial" w:hAnsiTheme="minorBidi" w:cstheme="minorBidi"/>
          <w:sz w:val="22"/>
          <w:szCs w:val="22"/>
        </w:rPr>
        <w:t>untuk</w:t>
      </w:r>
      <w:proofErr w:type="spellEnd"/>
      <w:r w:rsidRPr="009F2E91">
        <w:rPr>
          <w:rFonts w:asciiTheme="minorBidi" w:eastAsia="Arial" w:hAnsiTheme="minorBidi" w:cstheme="minorBidi"/>
          <w:sz w:val="22"/>
          <w:szCs w:val="22"/>
        </w:rPr>
        <w:t xml:space="preserve"> </w:t>
      </w:r>
      <w:proofErr w:type="spellStart"/>
      <w:r w:rsidR="00390A9F">
        <w:rPr>
          <w:rFonts w:asciiTheme="minorBidi" w:eastAsia="Arial" w:hAnsiTheme="minorBidi" w:cstheme="minorBidi"/>
          <w:sz w:val="22"/>
          <w:szCs w:val="22"/>
        </w:rPr>
        <w:t>Menerima</w:t>
      </w:r>
      <w:proofErr w:type="spellEnd"/>
      <w:r w:rsidR="00390A9F">
        <w:rPr>
          <w:rFonts w:asciiTheme="minorBidi" w:eastAsia="Arial" w:hAnsiTheme="minorBidi" w:cstheme="minorBidi"/>
          <w:sz w:val="22"/>
          <w:szCs w:val="22"/>
        </w:rPr>
        <w:t xml:space="preserve"> </w:t>
      </w:r>
      <w:proofErr w:type="spellStart"/>
      <w:r w:rsidR="00390A9F">
        <w:rPr>
          <w:rFonts w:asciiTheme="minorBidi" w:eastAsia="Arial" w:hAnsiTheme="minorBidi" w:cstheme="minorBidi"/>
          <w:sz w:val="22"/>
          <w:szCs w:val="22"/>
        </w:rPr>
        <w:t>notifikasi</w:t>
      </w:r>
      <w:proofErr w:type="spellEnd"/>
      <w:r w:rsidRPr="009F2E91">
        <w:rPr>
          <w:rFonts w:asciiTheme="minorBidi" w:eastAsia="Arial" w:hAnsiTheme="minorBidi" w:cstheme="minorBidi"/>
          <w:sz w:val="22"/>
          <w:szCs w:val="22"/>
        </w:rPr>
        <w:t xml:space="preserve">. Yaitu </w:t>
      </w:r>
      <w:proofErr w:type="spellStart"/>
      <w:r w:rsidRPr="009F2E91">
        <w:rPr>
          <w:rFonts w:asciiTheme="minorBidi" w:eastAsia="Arial" w:hAnsiTheme="minorBidi" w:cstheme="minorBidi"/>
          <w:sz w:val="22"/>
          <w:szCs w:val="22"/>
        </w:rPr>
        <w:t>aplikasi</w:t>
      </w:r>
      <w:proofErr w:type="spellEnd"/>
      <w:r w:rsidRPr="009F2E91">
        <w:rPr>
          <w:rFonts w:asciiTheme="minorBidi" w:eastAsia="Arial" w:hAnsiTheme="minorBidi" w:cstheme="minorBidi"/>
          <w:sz w:val="22"/>
          <w:szCs w:val="22"/>
        </w:rPr>
        <w:t xml:space="preserve"> </w:t>
      </w:r>
      <w:r w:rsidR="00390A9F">
        <w:rPr>
          <w:rFonts w:asciiTheme="minorBidi" w:eastAsia="Arial" w:hAnsiTheme="minorBidi" w:cstheme="minorBidi"/>
          <w:sz w:val="22"/>
          <w:szCs w:val="22"/>
        </w:rPr>
        <w:t>WhatsApp</w:t>
      </w:r>
      <w:r w:rsidRPr="009F2E91">
        <w:rPr>
          <w:rFonts w:asciiTheme="minorBidi" w:eastAsia="Arial" w:hAnsiTheme="minorBidi" w:cstheme="minorBidi"/>
          <w:sz w:val="22"/>
          <w:szCs w:val="22"/>
        </w:rPr>
        <w:t xml:space="preserve">. </w:t>
      </w:r>
      <w:proofErr w:type="spellStart"/>
      <w:r w:rsidRPr="009F2E91">
        <w:rPr>
          <w:rFonts w:asciiTheme="minorBidi" w:eastAsia="Arial" w:hAnsiTheme="minorBidi" w:cstheme="minorBidi"/>
          <w:sz w:val="22"/>
          <w:szCs w:val="22"/>
        </w:rPr>
        <w:t>Berikut</w:t>
      </w:r>
      <w:proofErr w:type="spellEnd"/>
      <w:r w:rsidRPr="009F2E91">
        <w:rPr>
          <w:rFonts w:asciiTheme="minorBidi" w:eastAsia="Arial" w:hAnsiTheme="minorBidi" w:cstheme="minorBidi"/>
          <w:sz w:val="22"/>
          <w:szCs w:val="22"/>
        </w:rPr>
        <w:t xml:space="preserve"> </w:t>
      </w:r>
      <w:proofErr w:type="spellStart"/>
      <w:r w:rsidRPr="009F2E91">
        <w:rPr>
          <w:rFonts w:asciiTheme="minorBidi" w:eastAsia="Arial" w:hAnsiTheme="minorBidi" w:cstheme="minorBidi"/>
          <w:sz w:val="22"/>
          <w:szCs w:val="22"/>
        </w:rPr>
        <w:t>tampilan</w:t>
      </w:r>
      <w:proofErr w:type="spellEnd"/>
      <w:r w:rsidRPr="009F2E91">
        <w:rPr>
          <w:rFonts w:asciiTheme="minorBidi" w:eastAsia="Arial" w:hAnsiTheme="minorBidi" w:cstheme="minorBidi"/>
          <w:sz w:val="22"/>
          <w:szCs w:val="22"/>
        </w:rPr>
        <w:t xml:space="preserve"> </w:t>
      </w:r>
      <w:proofErr w:type="spellStart"/>
      <w:r w:rsidRPr="009F2E91">
        <w:rPr>
          <w:rFonts w:asciiTheme="minorBidi" w:eastAsia="Arial" w:hAnsiTheme="minorBidi" w:cstheme="minorBidi"/>
          <w:sz w:val="22"/>
          <w:szCs w:val="22"/>
        </w:rPr>
        <w:t>dari</w:t>
      </w:r>
      <w:proofErr w:type="spellEnd"/>
      <w:r w:rsidRPr="009F2E91">
        <w:rPr>
          <w:rFonts w:asciiTheme="minorBidi" w:eastAsia="Arial" w:hAnsiTheme="minorBidi" w:cstheme="minorBidi"/>
          <w:sz w:val="22"/>
          <w:szCs w:val="22"/>
        </w:rPr>
        <w:t xml:space="preserve"> </w:t>
      </w:r>
      <w:proofErr w:type="spellStart"/>
      <w:r w:rsidRPr="009F2E91">
        <w:rPr>
          <w:rFonts w:asciiTheme="minorBidi" w:eastAsia="Arial" w:hAnsiTheme="minorBidi" w:cstheme="minorBidi"/>
          <w:sz w:val="22"/>
          <w:szCs w:val="22"/>
        </w:rPr>
        <w:t>aplikasi</w:t>
      </w:r>
      <w:proofErr w:type="spellEnd"/>
      <w:r w:rsidRPr="009F2E91">
        <w:rPr>
          <w:rFonts w:asciiTheme="minorBidi" w:eastAsia="Arial" w:hAnsiTheme="minorBidi" w:cstheme="minorBidi"/>
          <w:sz w:val="22"/>
          <w:szCs w:val="22"/>
        </w:rPr>
        <w:t xml:space="preserve"> </w:t>
      </w:r>
      <w:r w:rsidR="00390A9F">
        <w:rPr>
          <w:rFonts w:asciiTheme="minorBidi" w:eastAsia="Arial" w:hAnsiTheme="minorBidi" w:cstheme="minorBidi"/>
          <w:sz w:val="22"/>
          <w:szCs w:val="22"/>
        </w:rPr>
        <w:t>WhatsApp</w:t>
      </w:r>
      <w:r w:rsidRPr="009F2E91">
        <w:rPr>
          <w:rFonts w:asciiTheme="minorBidi" w:eastAsia="Arial" w:hAnsiTheme="minorBidi" w:cstheme="minorBidi"/>
          <w:sz w:val="22"/>
          <w:szCs w:val="22"/>
        </w:rPr>
        <w:t>:</w:t>
      </w:r>
    </w:p>
    <w:p w14:paraId="79C38015" w14:textId="40C3E951" w:rsidR="00924B91" w:rsidRPr="009F2E91" w:rsidRDefault="007F361A" w:rsidP="00390A9F">
      <w:pPr>
        <w:pStyle w:val="ListParagraph"/>
        <w:spacing w:line="276" w:lineRule="auto"/>
        <w:ind w:left="426"/>
        <w:jc w:val="both"/>
        <w:rPr>
          <w:rFonts w:asciiTheme="minorBidi" w:eastAsia="Arial" w:hAnsiTheme="minorBidi" w:cstheme="minorBidi"/>
          <w:sz w:val="22"/>
          <w:szCs w:val="22"/>
        </w:rPr>
      </w:pPr>
      <w:r w:rsidRPr="009F2E91">
        <w:rPr>
          <w:rFonts w:asciiTheme="minorBidi" w:eastAsia="Arial" w:hAnsiTheme="minorBidi" w:cstheme="minorBidi"/>
          <w:sz w:val="22"/>
          <w:szCs w:val="22"/>
        </w:rPr>
        <w:br/>
      </w:r>
      <w:r w:rsidR="00390A9F">
        <w:rPr>
          <w:noProof/>
          <w:color w:val="000000" w:themeColor="text1"/>
          <w:sz w:val="24"/>
          <w:szCs w:val="24"/>
        </w:rPr>
        <w:drawing>
          <wp:inline distT="0" distB="0" distL="0" distR="0" wp14:anchorId="36DAAF14" wp14:editId="73E8FB2D">
            <wp:extent cx="1949057" cy="2933700"/>
            <wp:effectExtent l="0" t="0" r="0" b="0"/>
            <wp:docPr id="5621429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142902" name="Picture 56214290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3536" cy="2955493"/>
                    </a:xfrm>
                    <a:prstGeom prst="rect">
                      <a:avLst/>
                    </a:prstGeom>
                  </pic:spPr>
                </pic:pic>
              </a:graphicData>
            </a:graphic>
          </wp:inline>
        </w:drawing>
      </w:r>
    </w:p>
    <w:p w14:paraId="4D701C31" w14:textId="4828CA53" w:rsidR="00924B91" w:rsidRPr="009F2E91" w:rsidRDefault="00924B91" w:rsidP="00924B91">
      <w:pPr>
        <w:pStyle w:val="ListParagraph"/>
        <w:spacing w:line="276" w:lineRule="auto"/>
        <w:ind w:left="426"/>
        <w:jc w:val="both"/>
        <w:rPr>
          <w:rFonts w:asciiTheme="minorBidi" w:eastAsia="Arial" w:hAnsiTheme="minorBidi" w:cstheme="minorBidi"/>
          <w:sz w:val="22"/>
          <w:szCs w:val="22"/>
        </w:rPr>
      </w:pPr>
    </w:p>
    <w:p w14:paraId="4B4979F3" w14:textId="63B09C96" w:rsidR="00924B91" w:rsidRPr="009F2E91" w:rsidRDefault="00924B91" w:rsidP="00E95DAB">
      <w:pPr>
        <w:pStyle w:val="ListParagraph"/>
        <w:spacing w:line="276" w:lineRule="auto"/>
        <w:ind w:left="284" w:hanging="284"/>
        <w:jc w:val="both"/>
        <w:rPr>
          <w:rFonts w:asciiTheme="minorBidi" w:eastAsia="Arial" w:hAnsiTheme="minorBidi" w:cstheme="minorBidi"/>
          <w:b/>
          <w:bCs/>
          <w:sz w:val="22"/>
          <w:szCs w:val="22"/>
        </w:rPr>
      </w:pPr>
      <w:r w:rsidRPr="009F2E91">
        <w:rPr>
          <w:rFonts w:asciiTheme="minorBidi" w:eastAsia="Arial" w:hAnsiTheme="minorBidi" w:cstheme="minorBidi"/>
          <w:b/>
          <w:bCs/>
          <w:sz w:val="22"/>
          <w:szCs w:val="22"/>
        </w:rPr>
        <w:t>SIMPULAN DAN SARAN</w:t>
      </w:r>
    </w:p>
    <w:p w14:paraId="6BE93E87" w14:textId="0F39414A" w:rsidR="00E95DAB" w:rsidRPr="009F2E91" w:rsidRDefault="00E95DAB" w:rsidP="00E95DAB">
      <w:pPr>
        <w:pStyle w:val="ListParagraph"/>
        <w:numPr>
          <w:ilvl w:val="0"/>
          <w:numId w:val="11"/>
        </w:numPr>
        <w:spacing w:line="276" w:lineRule="auto"/>
        <w:ind w:left="284" w:hanging="284"/>
        <w:jc w:val="both"/>
        <w:rPr>
          <w:rFonts w:asciiTheme="minorBidi" w:eastAsia="Arial" w:hAnsiTheme="minorBidi" w:cstheme="minorBidi"/>
          <w:b/>
          <w:bCs/>
          <w:sz w:val="22"/>
          <w:szCs w:val="22"/>
        </w:rPr>
      </w:pPr>
      <w:r w:rsidRPr="009F2E91">
        <w:rPr>
          <w:rFonts w:asciiTheme="minorBidi" w:eastAsia="Arial" w:hAnsiTheme="minorBidi" w:cstheme="minorBidi"/>
          <w:b/>
          <w:bCs/>
          <w:sz w:val="22"/>
          <w:szCs w:val="22"/>
        </w:rPr>
        <w:t>SIMPULAN</w:t>
      </w:r>
    </w:p>
    <w:p w14:paraId="15CC2D5E" w14:textId="3263BF9C" w:rsidR="00E95DAB" w:rsidRPr="009F2E91" w:rsidRDefault="00E95DAB" w:rsidP="00E95DAB">
      <w:pPr>
        <w:pStyle w:val="ListParagraph"/>
        <w:spacing w:line="276" w:lineRule="auto"/>
        <w:ind w:left="0"/>
        <w:jc w:val="both"/>
        <w:rPr>
          <w:rFonts w:asciiTheme="minorBidi" w:hAnsiTheme="minorBidi" w:cstheme="minorBidi"/>
          <w:sz w:val="24"/>
          <w:szCs w:val="24"/>
        </w:rPr>
      </w:pPr>
      <w:proofErr w:type="spellStart"/>
      <w:r w:rsidRPr="009F2E91">
        <w:rPr>
          <w:rFonts w:asciiTheme="minorBidi" w:eastAsia="Arial" w:hAnsiTheme="minorBidi" w:cstheme="minorBidi"/>
          <w:sz w:val="22"/>
          <w:szCs w:val="22"/>
        </w:rPr>
        <w:t>Berdasarkan</w:t>
      </w:r>
      <w:proofErr w:type="spellEnd"/>
      <w:r w:rsidRPr="009F2E91">
        <w:rPr>
          <w:rFonts w:asciiTheme="minorBidi" w:eastAsia="Arial" w:hAnsiTheme="minorBidi" w:cstheme="minorBidi"/>
          <w:sz w:val="22"/>
          <w:szCs w:val="22"/>
        </w:rPr>
        <w:t xml:space="preserve"> </w:t>
      </w:r>
      <w:proofErr w:type="spellStart"/>
      <w:r w:rsidRPr="009F2E91">
        <w:rPr>
          <w:rFonts w:asciiTheme="minorBidi" w:hAnsiTheme="minorBidi" w:cstheme="minorBidi"/>
          <w:sz w:val="24"/>
          <w:szCs w:val="24"/>
        </w:rPr>
        <w:t>dari</w:t>
      </w:r>
      <w:proofErr w:type="spellEnd"/>
      <w:r w:rsidRPr="009F2E91">
        <w:rPr>
          <w:rFonts w:asciiTheme="minorBidi" w:hAnsiTheme="minorBidi" w:cstheme="minorBidi"/>
          <w:sz w:val="24"/>
          <w:szCs w:val="24"/>
        </w:rPr>
        <w:t xml:space="preserve"> yang </w:t>
      </w:r>
      <w:proofErr w:type="spellStart"/>
      <w:r w:rsidRPr="009F2E91">
        <w:rPr>
          <w:rFonts w:asciiTheme="minorBidi" w:hAnsiTheme="minorBidi" w:cstheme="minorBidi"/>
          <w:sz w:val="24"/>
          <w:szCs w:val="24"/>
        </w:rPr>
        <w:t>sudah</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dilakukan</w:t>
      </w:r>
      <w:proofErr w:type="spellEnd"/>
      <w:r w:rsidRPr="009F2E91">
        <w:rPr>
          <w:rFonts w:asciiTheme="minorBidi" w:hAnsiTheme="minorBidi" w:cstheme="minorBidi"/>
          <w:sz w:val="24"/>
          <w:szCs w:val="24"/>
        </w:rPr>
        <w:t xml:space="preserve"> oleh </w:t>
      </w:r>
      <w:proofErr w:type="spellStart"/>
      <w:r w:rsidRPr="009F2E91">
        <w:rPr>
          <w:rFonts w:asciiTheme="minorBidi" w:hAnsiTheme="minorBidi" w:cstheme="minorBidi"/>
          <w:sz w:val="24"/>
          <w:szCs w:val="24"/>
        </w:rPr>
        <w:t>peneliti</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dalam</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rangka</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menjawab</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rumusan</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masalah</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batasan</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masalah</w:t>
      </w:r>
      <w:proofErr w:type="spellEnd"/>
      <w:r w:rsidRPr="009F2E91">
        <w:rPr>
          <w:rFonts w:asciiTheme="minorBidi" w:hAnsiTheme="minorBidi" w:cstheme="minorBidi"/>
          <w:sz w:val="24"/>
          <w:szCs w:val="24"/>
        </w:rPr>
        <w:t xml:space="preserve">, dan </w:t>
      </w:r>
      <w:proofErr w:type="spellStart"/>
      <w:r w:rsidRPr="009F2E91">
        <w:rPr>
          <w:rFonts w:asciiTheme="minorBidi" w:hAnsiTheme="minorBidi" w:cstheme="minorBidi"/>
          <w:sz w:val="24"/>
          <w:szCs w:val="24"/>
        </w:rPr>
        <w:t>tujuan</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penelitian</w:t>
      </w:r>
      <w:proofErr w:type="spellEnd"/>
      <w:r w:rsidRPr="009F2E91">
        <w:rPr>
          <w:rFonts w:asciiTheme="minorBidi" w:hAnsiTheme="minorBidi" w:cstheme="minorBidi"/>
          <w:sz w:val="24"/>
          <w:szCs w:val="24"/>
        </w:rPr>
        <w:t xml:space="preserve"> yang </w:t>
      </w:r>
      <w:proofErr w:type="spellStart"/>
      <w:r w:rsidRPr="009F2E91">
        <w:rPr>
          <w:rFonts w:asciiTheme="minorBidi" w:hAnsiTheme="minorBidi" w:cstheme="minorBidi"/>
          <w:sz w:val="24"/>
          <w:szCs w:val="24"/>
        </w:rPr>
        <w:t>telah</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dipaparkan</w:t>
      </w:r>
      <w:proofErr w:type="spellEnd"/>
      <w:r w:rsidRPr="009F2E91">
        <w:rPr>
          <w:rFonts w:asciiTheme="minorBidi" w:hAnsiTheme="minorBidi" w:cstheme="minorBidi"/>
          <w:sz w:val="24"/>
          <w:szCs w:val="24"/>
        </w:rPr>
        <w:t xml:space="preserve"> pada </w:t>
      </w:r>
      <w:proofErr w:type="spellStart"/>
      <w:r w:rsidRPr="009F2E91">
        <w:rPr>
          <w:rFonts w:asciiTheme="minorBidi" w:hAnsiTheme="minorBidi" w:cstheme="minorBidi"/>
          <w:sz w:val="24"/>
          <w:szCs w:val="24"/>
        </w:rPr>
        <w:t>pendahuluan</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serta</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analisis</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perancangan</w:t>
      </w:r>
      <w:proofErr w:type="spellEnd"/>
      <w:r w:rsidRPr="009F2E91">
        <w:rPr>
          <w:rFonts w:asciiTheme="minorBidi" w:hAnsiTheme="minorBidi" w:cstheme="minorBidi"/>
          <w:sz w:val="24"/>
          <w:szCs w:val="24"/>
        </w:rPr>
        <w:t xml:space="preserve">, dan </w:t>
      </w:r>
      <w:proofErr w:type="spellStart"/>
      <w:r w:rsidRPr="009F2E91">
        <w:rPr>
          <w:rFonts w:asciiTheme="minorBidi" w:hAnsiTheme="minorBidi" w:cstheme="minorBidi"/>
          <w:sz w:val="24"/>
          <w:szCs w:val="24"/>
        </w:rPr>
        <w:t>implementasi</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dengan</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pengujian</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sistem</w:t>
      </w:r>
      <w:proofErr w:type="spellEnd"/>
      <w:r w:rsidRPr="009F2E91">
        <w:rPr>
          <w:rFonts w:asciiTheme="minorBidi" w:hAnsiTheme="minorBidi" w:cstheme="minorBidi"/>
          <w:sz w:val="24"/>
          <w:szCs w:val="24"/>
        </w:rPr>
        <w:t xml:space="preserve">. </w:t>
      </w:r>
    </w:p>
    <w:p w14:paraId="34F1BD9B" w14:textId="4BF8E66F" w:rsidR="00E95DAB" w:rsidRPr="009F2E91" w:rsidRDefault="00E95DAB" w:rsidP="00E95DAB">
      <w:pPr>
        <w:spacing w:line="360" w:lineRule="auto"/>
        <w:jc w:val="both"/>
        <w:rPr>
          <w:rFonts w:asciiTheme="minorBidi" w:hAnsiTheme="minorBidi" w:cstheme="minorBidi"/>
          <w:sz w:val="24"/>
          <w:szCs w:val="24"/>
        </w:rPr>
      </w:pPr>
      <w:r w:rsidRPr="009F2E91">
        <w:rPr>
          <w:rFonts w:asciiTheme="minorBidi" w:hAnsiTheme="minorBidi" w:cstheme="minorBidi"/>
          <w:sz w:val="24"/>
          <w:szCs w:val="24"/>
        </w:rPr>
        <w:t xml:space="preserve">Maka </w:t>
      </w:r>
      <w:proofErr w:type="spellStart"/>
      <w:r w:rsidRPr="009F2E91">
        <w:rPr>
          <w:rFonts w:asciiTheme="minorBidi" w:hAnsiTheme="minorBidi" w:cstheme="minorBidi"/>
          <w:sz w:val="24"/>
          <w:szCs w:val="24"/>
        </w:rPr>
        <w:t>dapat</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diambil</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kesimpulan</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diantaranya</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sebagai</w:t>
      </w:r>
      <w:proofErr w:type="spellEnd"/>
      <w:r w:rsidRPr="009F2E91">
        <w:rPr>
          <w:rFonts w:asciiTheme="minorBidi" w:hAnsiTheme="minorBidi" w:cstheme="minorBidi"/>
          <w:sz w:val="24"/>
          <w:szCs w:val="24"/>
        </w:rPr>
        <w:t xml:space="preserve"> </w:t>
      </w:r>
      <w:proofErr w:type="spellStart"/>
      <w:r w:rsidRPr="009F2E91">
        <w:rPr>
          <w:rFonts w:asciiTheme="minorBidi" w:hAnsiTheme="minorBidi" w:cstheme="minorBidi"/>
          <w:sz w:val="24"/>
          <w:szCs w:val="24"/>
        </w:rPr>
        <w:t>berikut</w:t>
      </w:r>
      <w:proofErr w:type="spellEnd"/>
      <w:r w:rsidRPr="009F2E91">
        <w:rPr>
          <w:rFonts w:asciiTheme="minorBidi" w:hAnsiTheme="minorBidi" w:cstheme="minorBidi"/>
          <w:sz w:val="24"/>
          <w:szCs w:val="24"/>
        </w:rPr>
        <w:t>:</w:t>
      </w:r>
    </w:p>
    <w:p w14:paraId="4351B9EA" w14:textId="6B777F53" w:rsidR="00E95DAB" w:rsidRPr="009F2E91" w:rsidRDefault="00E95DAB" w:rsidP="00E95DAB">
      <w:pPr>
        <w:pStyle w:val="ListParagraph"/>
        <w:spacing w:line="276" w:lineRule="auto"/>
        <w:ind w:left="142"/>
        <w:jc w:val="both"/>
        <w:rPr>
          <w:rFonts w:asciiTheme="minorBidi" w:hAnsiTheme="minorBidi" w:cstheme="minorBidi"/>
          <w:sz w:val="24"/>
          <w:szCs w:val="24"/>
        </w:rPr>
      </w:pPr>
      <w:r w:rsidRPr="009F2E91">
        <w:rPr>
          <w:rFonts w:asciiTheme="minorBidi" w:hAnsiTheme="minorBidi" w:cstheme="minorBidi"/>
          <w:sz w:val="24"/>
          <w:szCs w:val="24"/>
        </w:rPr>
        <w:t xml:space="preserve">1. </w:t>
      </w:r>
      <w:r w:rsidR="00390A9F" w:rsidRPr="00390A9F">
        <w:rPr>
          <w:rFonts w:asciiTheme="minorBidi" w:hAnsiTheme="minorBidi" w:cstheme="minorBidi"/>
          <w:sz w:val="24"/>
          <w:szCs w:val="24"/>
        </w:rPr>
        <w:t xml:space="preserve">Dari </w:t>
      </w:r>
      <w:proofErr w:type="spellStart"/>
      <w:r w:rsidR="00390A9F" w:rsidRPr="00390A9F">
        <w:rPr>
          <w:rFonts w:asciiTheme="minorBidi" w:hAnsiTheme="minorBidi" w:cstheme="minorBidi"/>
          <w:sz w:val="24"/>
          <w:szCs w:val="24"/>
        </w:rPr>
        <w:t>analisis</w:t>
      </w:r>
      <w:proofErr w:type="spellEnd"/>
      <w:r w:rsidR="00390A9F" w:rsidRPr="00390A9F">
        <w:rPr>
          <w:rFonts w:asciiTheme="minorBidi" w:hAnsiTheme="minorBidi" w:cstheme="minorBidi"/>
          <w:sz w:val="24"/>
          <w:szCs w:val="24"/>
        </w:rPr>
        <w:t xml:space="preserve"> </w:t>
      </w:r>
      <w:proofErr w:type="spellStart"/>
      <w:r w:rsidR="00390A9F" w:rsidRPr="00390A9F">
        <w:rPr>
          <w:rFonts w:asciiTheme="minorBidi" w:hAnsiTheme="minorBidi" w:cstheme="minorBidi"/>
          <w:sz w:val="24"/>
          <w:szCs w:val="24"/>
        </w:rPr>
        <w:t>diatas</w:t>
      </w:r>
      <w:proofErr w:type="spellEnd"/>
      <w:r w:rsidR="00390A9F" w:rsidRPr="00390A9F">
        <w:rPr>
          <w:rFonts w:asciiTheme="minorBidi" w:hAnsiTheme="minorBidi" w:cstheme="minorBidi"/>
          <w:sz w:val="24"/>
          <w:szCs w:val="24"/>
        </w:rPr>
        <w:t xml:space="preserve"> pada </w:t>
      </w:r>
      <w:proofErr w:type="spellStart"/>
      <w:r w:rsidR="00390A9F" w:rsidRPr="00390A9F">
        <w:rPr>
          <w:rFonts w:asciiTheme="minorBidi" w:hAnsiTheme="minorBidi" w:cstheme="minorBidi"/>
          <w:sz w:val="24"/>
          <w:szCs w:val="24"/>
        </w:rPr>
        <w:t>pembuatan</w:t>
      </w:r>
      <w:proofErr w:type="spellEnd"/>
      <w:r w:rsidR="00390A9F" w:rsidRPr="00390A9F">
        <w:rPr>
          <w:rFonts w:asciiTheme="minorBidi" w:hAnsiTheme="minorBidi" w:cstheme="minorBidi"/>
          <w:sz w:val="24"/>
          <w:szCs w:val="24"/>
        </w:rPr>
        <w:t xml:space="preserve"> dan </w:t>
      </w:r>
      <w:proofErr w:type="spellStart"/>
      <w:r w:rsidR="00390A9F" w:rsidRPr="00390A9F">
        <w:rPr>
          <w:rFonts w:asciiTheme="minorBidi" w:hAnsiTheme="minorBidi" w:cstheme="minorBidi"/>
          <w:sz w:val="24"/>
          <w:szCs w:val="24"/>
        </w:rPr>
        <w:t>perancangan</w:t>
      </w:r>
      <w:proofErr w:type="spellEnd"/>
      <w:r w:rsidR="00390A9F" w:rsidRPr="00390A9F">
        <w:rPr>
          <w:rFonts w:asciiTheme="minorBidi" w:hAnsiTheme="minorBidi" w:cstheme="minorBidi"/>
          <w:sz w:val="24"/>
          <w:szCs w:val="24"/>
        </w:rPr>
        <w:t xml:space="preserve"> </w:t>
      </w:r>
      <w:proofErr w:type="spellStart"/>
      <w:r w:rsidR="00390A9F" w:rsidRPr="00390A9F">
        <w:rPr>
          <w:rFonts w:asciiTheme="minorBidi" w:hAnsiTheme="minorBidi" w:cstheme="minorBidi"/>
          <w:sz w:val="24"/>
          <w:szCs w:val="24"/>
        </w:rPr>
        <w:t>alat</w:t>
      </w:r>
      <w:proofErr w:type="spellEnd"/>
      <w:r w:rsidR="00390A9F" w:rsidRPr="00390A9F">
        <w:rPr>
          <w:rFonts w:asciiTheme="minorBidi" w:hAnsiTheme="minorBidi" w:cstheme="minorBidi"/>
          <w:sz w:val="24"/>
          <w:szCs w:val="24"/>
        </w:rPr>
        <w:t xml:space="preserve"> </w:t>
      </w:r>
      <w:proofErr w:type="spellStart"/>
      <w:r w:rsidR="00390A9F" w:rsidRPr="00390A9F">
        <w:rPr>
          <w:rFonts w:asciiTheme="minorBidi" w:hAnsiTheme="minorBidi" w:cstheme="minorBidi"/>
          <w:sz w:val="24"/>
          <w:szCs w:val="24"/>
        </w:rPr>
        <w:t>pendeteksi</w:t>
      </w:r>
      <w:proofErr w:type="spellEnd"/>
      <w:r w:rsidR="00390A9F" w:rsidRPr="00390A9F">
        <w:rPr>
          <w:rFonts w:asciiTheme="minorBidi" w:hAnsiTheme="minorBidi" w:cstheme="minorBidi"/>
          <w:sz w:val="24"/>
          <w:szCs w:val="24"/>
        </w:rPr>
        <w:t xml:space="preserve"> </w:t>
      </w:r>
      <w:proofErr w:type="spellStart"/>
      <w:r w:rsidR="00390A9F" w:rsidRPr="00390A9F">
        <w:rPr>
          <w:rFonts w:asciiTheme="minorBidi" w:hAnsiTheme="minorBidi" w:cstheme="minorBidi"/>
          <w:sz w:val="24"/>
          <w:szCs w:val="24"/>
        </w:rPr>
        <w:t>kebakaran</w:t>
      </w:r>
      <w:proofErr w:type="spellEnd"/>
      <w:r w:rsidR="00390A9F" w:rsidRPr="00390A9F">
        <w:rPr>
          <w:rFonts w:asciiTheme="minorBidi" w:hAnsiTheme="minorBidi" w:cstheme="minorBidi"/>
          <w:sz w:val="24"/>
          <w:szCs w:val="24"/>
        </w:rPr>
        <w:t xml:space="preserve"> </w:t>
      </w:r>
      <w:proofErr w:type="spellStart"/>
      <w:r w:rsidR="00390A9F" w:rsidRPr="00390A9F">
        <w:rPr>
          <w:rFonts w:asciiTheme="minorBidi" w:hAnsiTheme="minorBidi" w:cstheme="minorBidi"/>
          <w:sz w:val="24"/>
          <w:szCs w:val="24"/>
        </w:rPr>
        <w:t>dengan</w:t>
      </w:r>
      <w:proofErr w:type="spellEnd"/>
      <w:r w:rsidR="00390A9F" w:rsidRPr="00390A9F">
        <w:rPr>
          <w:rFonts w:asciiTheme="minorBidi" w:hAnsiTheme="minorBidi" w:cstheme="minorBidi"/>
          <w:sz w:val="24"/>
          <w:szCs w:val="24"/>
        </w:rPr>
        <w:t xml:space="preserve"> </w:t>
      </w:r>
      <w:proofErr w:type="spellStart"/>
      <w:r w:rsidR="00390A9F" w:rsidRPr="00390A9F">
        <w:rPr>
          <w:rFonts w:asciiTheme="minorBidi" w:hAnsiTheme="minorBidi" w:cstheme="minorBidi"/>
          <w:sz w:val="24"/>
          <w:szCs w:val="24"/>
        </w:rPr>
        <w:t>berbasis</w:t>
      </w:r>
      <w:proofErr w:type="spellEnd"/>
      <w:r w:rsidR="00390A9F" w:rsidRPr="00390A9F">
        <w:rPr>
          <w:rFonts w:asciiTheme="minorBidi" w:hAnsiTheme="minorBidi" w:cstheme="minorBidi"/>
          <w:sz w:val="24"/>
          <w:szCs w:val="24"/>
        </w:rPr>
        <w:t xml:space="preserve"> </w:t>
      </w:r>
      <w:proofErr w:type="spellStart"/>
      <w:r w:rsidR="00390A9F" w:rsidRPr="00390A9F">
        <w:rPr>
          <w:rFonts w:asciiTheme="minorBidi" w:hAnsiTheme="minorBidi" w:cstheme="minorBidi"/>
          <w:sz w:val="24"/>
          <w:szCs w:val="24"/>
        </w:rPr>
        <w:t>mikrokontroler</w:t>
      </w:r>
      <w:proofErr w:type="spellEnd"/>
      <w:r w:rsidR="00390A9F" w:rsidRPr="00390A9F">
        <w:rPr>
          <w:rFonts w:asciiTheme="minorBidi" w:hAnsiTheme="minorBidi" w:cstheme="minorBidi"/>
          <w:sz w:val="24"/>
          <w:szCs w:val="24"/>
        </w:rPr>
        <w:t xml:space="preserve"> </w:t>
      </w:r>
      <w:proofErr w:type="spellStart"/>
      <w:r w:rsidR="00390A9F" w:rsidRPr="00390A9F">
        <w:rPr>
          <w:rFonts w:asciiTheme="minorBidi" w:hAnsiTheme="minorBidi" w:cstheme="minorBidi"/>
          <w:sz w:val="24"/>
          <w:szCs w:val="24"/>
        </w:rPr>
        <w:t>NodeMCU</w:t>
      </w:r>
      <w:proofErr w:type="spellEnd"/>
      <w:r w:rsidR="00390A9F" w:rsidRPr="00390A9F">
        <w:rPr>
          <w:rFonts w:asciiTheme="minorBidi" w:hAnsiTheme="minorBidi" w:cstheme="minorBidi"/>
          <w:sz w:val="24"/>
          <w:szCs w:val="24"/>
        </w:rPr>
        <w:t xml:space="preserve"> ESP8266, pada </w:t>
      </w:r>
      <w:proofErr w:type="spellStart"/>
      <w:r w:rsidR="00390A9F" w:rsidRPr="00390A9F">
        <w:rPr>
          <w:rFonts w:asciiTheme="minorBidi" w:hAnsiTheme="minorBidi" w:cstheme="minorBidi"/>
          <w:sz w:val="24"/>
          <w:szCs w:val="24"/>
        </w:rPr>
        <w:t>tahapan-tahapan</w:t>
      </w:r>
      <w:proofErr w:type="spellEnd"/>
      <w:r w:rsidR="00390A9F" w:rsidRPr="00390A9F">
        <w:rPr>
          <w:rFonts w:asciiTheme="minorBidi" w:hAnsiTheme="minorBidi" w:cstheme="minorBidi"/>
          <w:sz w:val="24"/>
          <w:szCs w:val="24"/>
        </w:rPr>
        <w:t xml:space="preserve"> </w:t>
      </w:r>
      <w:proofErr w:type="spellStart"/>
      <w:r w:rsidR="00390A9F" w:rsidRPr="00390A9F">
        <w:rPr>
          <w:rFonts w:asciiTheme="minorBidi" w:hAnsiTheme="minorBidi" w:cstheme="minorBidi"/>
          <w:sz w:val="24"/>
          <w:szCs w:val="24"/>
        </w:rPr>
        <w:t>untuk</w:t>
      </w:r>
      <w:proofErr w:type="spellEnd"/>
      <w:r w:rsidR="00390A9F" w:rsidRPr="00390A9F">
        <w:rPr>
          <w:rFonts w:asciiTheme="minorBidi" w:hAnsiTheme="minorBidi" w:cstheme="minorBidi"/>
          <w:sz w:val="24"/>
          <w:szCs w:val="24"/>
        </w:rPr>
        <w:t xml:space="preserve"> </w:t>
      </w:r>
      <w:proofErr w:type="spellStart"/>
      <w:r w:rsidR="00390A9F" w:rsidRPr="00390A9F">
        <w:rPr>
          <w:rFonts w:asciiTheme="minorBidi" w:hAnsiTheme="minorBidi" w:cstheme="minorBidi"/>
          <w:sz w:val="24"/>
          <w:szCs w:val="24"/>
        </w:rPr>
        <w:t>pembuatan</w:t>
      </w:r>
      <w:proofErr w:type="spellEnd"/>
      <w:r w:rsidR="00390A9F" w:rsidRPr="00390A9F">
        <w:rPr>
          <w:rFonts w:asciiTheme="minorBidi" w:hAnsiTheme="minorBidi" w:cstheme="minorBidi"/>
          <w:sz w:val="24"/>
          <w:szCs w:val="24"/>
        </w:rPr>
        <w:t xml:space="preserve"> </w:t>
      </w:r>
      <w:proofErr w:type="spellStart"/>
      <w:r w:rsidR="00390A9F" w:rsidRPr="00390A9F">
        <w:rPr>
          <w:rFonts w:asciiTheme="minorBidi" w:hAnsiTheme="minorBidi" w:cstheme="minorBidi"/>
          <w:sz w:val="24"/>
          <w:szCs w:val="24"/>
        </w:rPr>
        <w:t>alat</w:t>
      </w:r>
      <w:proofErr w:type="spellEnd"/>
      <w:r w:rsidR="00390A9F" w:rsidRPr="00390A9F">
        <w:rPr>
          <w:rFonts w:asciiTheme="minorBidi" w:hAnsiTheme="minorBidi" w:cstheme="minorBidi"/>
          <w:sz w:val="24"/>
          <w:szCs w:val="24"/>
        </w:rPr>
        <w:t xml:space="preserve"> </w:t>
      </w:r>
      <w:proofErr w:type="spellStart"/>
      <w:r w:rsidR="00390A9F" w:rsidRPr="00390A9F">
        <w:rPr>
          <w:rFonts w:asciiTheme="minorBidi" w:hAnsiTheme="minorBidi" w:cstheme="minorBidi"/>
          <w:sz w:val="24"/>
          <w:szCs w:val="24"/>
        </w:rPr>
        <w:t>ini</w:t>
      </w:r>
      <w:proofErr w:type="spellEnd"/>
      <w:r w:rsidR="00390A9F" w:rsidRPr="00390A9F">
        <w:rPr>
          <w:rFonts w:asciiTheme="minorBidi" w:hAnsiTheme="minorBidi" w:cstheme="minorBidi"/>
          <w:sz w:val="24"/>
          <w:szCs w:val="24"/>
        </w:rPr>
        <w:t xml:space="preserve">, </w:t>
      </w:r>
      <w:proofErr w:type="spellStart"/>
      <w:r w:rsidR="00390A9F" w:rsidRPr="00390A9F">
        <w:rPr>
          <w:rFonts w:asciiTheme="minorBidi" w:hAnsiTheme="minorBidi" w:cstheme="minorBidi"/>
          <w:sz w:val="24"/>
          <w:szCs w:val="24"/>
        </w:rPr>
        <w:t>dilakukan</w:t>
      </w:r>
      <w:proofErr w:type="spellEnd"/>
      <w:r w:rsidR="00390A9F" w:rsidRPr="00390A9F">
        <w:rPr>
          <w:rFonts w:asciiTheme="minorBidi" w:hAnsiTheme="minorBidi" w:cstheme="minorBidi"/>
          <w:sz w:val="24"/>
          <w:szCs w:val="24"/>
        </w:rPr>
        <w:t xml:space="preserve"> </w:t>
      </w:r>
      <w:proofErr w:type="spellStart"/>
      <w:r w:rsidR="00390A9F" w:rsidRPr="00390A9F">
        <w:rPr>
          <w:rFonts w:asciiTheme="minorBidi" w:hAnsiTheme="minorBidi" w:cstheme="minorBidi"/>
          <w:sz w:val="24"/>
          <w:szCs w:val="24"/>
        </w:rPr>
        <w:t>dengan</w:t>
      </w:r>
      <w:proofErr w:type="spellEnd"/>
      <w:r w:rsidR="00390A9F" w:rsidRPr="00390A9F">
        <w:rPr>
          <w:rFonts w:asciiTheme="minorBidi" w:hAnsiTheme="minorBidi" w:cstheme="minorBidi"/>
          <w:sz w:val="24"/>
          <w:szCs w:val="24"/>
        </w:rPr>
        <w:t xml:space="preserve"> sangat </w:t>
      </w:r>
      <w:proofErr w:type="spellStart"/>
      <w:r w:rsidR="00390A9F" w:rsidRPr="00390A9F">
        <w:rPr>
          <w:rFonts w:asciiTheme="minorBidi" w:hAnsiTheme="minorBidi" w:cstheme="minorBidi"/>
          <w:sz w:val="24"/>
          <w:szCs w:val="24"/>
        </w:rPr>
        <w:t>baik</w:t>
      </w:r>
      <w:proofErr w:type="spellEnd"/>
      <w:r w:rsidR="00390A9F" w:rsidRPr="00390A9F">
        <w:rPr>
          <w:rFonts w:asciiTheme="minorBidi" w:hAnsiTheme="minorBidi" w:cstheme="minorBidi"/>
          <w:sz w:val="24"/>
          <w:szCs w:val="24"/>
        </w:rPr>
        <w:t xml:space="preserve"> </w:t>
      </w:r>
      <w:proofErr w:type="spellStart"/>
      <w:r w:rsidR="00390A9F" w:rsidRPr="00390A9F">
        <w:rPr>
          <w:rFonts w:asciiTheme="minorBidi" w:hAnsiTheme="minorBidi" w:cstheme="minorBidi"/>
          <w:sz w:val="24"/>
          <w:szCs w:val="24"/>
        </w:rPr>
        <w:t>sehingga</w:t>
      </w:r>
      <w:proofErr w:type="spellEnd"/>
      <w:r w:rsidR="00390A9F" w:rsidRPr="00390A9F">
        <w:rPr>
          <w:rFonts w:asciiTheme="minorBidi" w:hAnsiTheme="minorBidi" w:cstheme="minorBidi"/>
          <w:sz w:val="24"/>
          <w:szCs w:val="24"/>
        </w:rPr>
        <w:t xml:space="preserve"> </w:t>
      </w:r>
      <w:proofErr w:type="spellStart"/>
      <w:r w:rsidR="00390A9F" w:rsidRPr="00390A9F">
        <w:rPr>
          <w:rFonts w:asciiTheme="minorBidi" w:hAnsiTheme="minorBidi" w:cstheme="minorBidi"/>
          <w:sz w:val="24"/>
          <w:szCs w:val="24"/>
        </w:rPr>
        <w:t>pembuatan</w:t>
      </w:r>
      <w:proofErr w:type="spellEnd"/>
      <w:r w:rsidR="00390A9F" w:rsidRPr="00390A9F">
        <w:rPr>
          <w:rFonts w:asciiTheme="minorBidi" w:hAnsiTheme="minorBidi" w:cstheme="minorBidi"/>
          <w:sz w:val="24"/>
          <w:szCs w:val="24"/>
        </w:rPr>
        <w:t xml:space="preserve"> dan </w:t>
      </w:r>
      <w:proofErr w:type="spellStart"/>
      <w:r w:rsidR="00390A9F" w:rsidRPr="00390A9F">
        <w:rPr>
          <w:rFonts w:asciiTheme="minorBidi" w:hAnsiTheme="minorBidi" w:cstheme="minorBidi"/>
          <w:sz w:val="24"/>
          <w:szCs w:val="24"/>
        </w:rPr>
        <w:t>perancangan</w:t>
      </w:r>
      <w:proofErr w:type="spellEnd"/>
      <w:r w:rsidR="00390A9F" w:rsidRPr="00390A9F">
        <w:rPr>
          <w:rFonts w:asciiTheme="minorBidi" w:hAnsiTheme="minorBidi" w:cstheme="minorBidi"/>
          <w:sz w:val="24"/>
          <w:szCs w:val="24"/>
        </w:rPr>
        <w:t xml:space="preserve"> </w:t>
      </w:r>
      <w:proofErr w:type="spellStart"/>
      <w:r w:rsidR="00390A9F" w:rsidRPr="00390A9F">
        <w:rPr>
          <w:rFonts w:asciiTheme="minorBidi" w:hAnsiTheme="minorBidi" w:cstheme="minorBidi"/>
          <w:sz w:val="24"/>
          <w:szCs w:val="24"/>
        </w:rPr>
        <w:t>alat</w:t>
      </w:r>
      <w:proofErr w:type="spellEnd"/>
      <w:r w:rsidR="00390A9F" w:rsidRPr="00390A9F">
        <w:rPr>
          <w:rFonts w:asciiTheme="minorBidi" w:hAnsiTheme="minorBidi" w:cstheme="minorBidi"/>
          <w:sz w:val="24"/>
          <w:szCs w:val="24"/>
        </w:rPr>
        <w:t xml:space="preserve"> </w:t>
      </w:r>
      <w:proofErr w:type="spellStart"/>
      <w:r w:rsidR="00390A9F" w:rsidRPr="00390A9F">
        <w:rPr>
          <w:rFonts w:asciiTheme="minorBidi" w:hAnsiTheme="minorBidi" w:cstheme="minorBidi"/>
          <w:sz w:val="24"/>
          <w:szCs w:val="24"/>
        </w:rPr>
        <w:t>dapat</w:t>
      </w:r>
      <w:proofErr w:type="spellEnd"/>
      <w:r w:rsidR="00390A9F" w:rsidRPr="00390A9F">
        <w:rPr>
          <w:rFonts w:asciiTheme="minorBidi" w:hAnsiTheme="minorBidi" w:cstheme="minorBidi"/>
          <w:sz w:val="24"/>
          <w:szCs w:val="24"/>
        </w:rPr>
        <w:t xml:space="preserve"> </w:t>
      </w:r>
      <w:proofErr w:type="spellStart"/>
      <w:r w:rsidR="00390A9F" w:rsidRPr="00390A9F">
        <w:rPr>
          <w:rFonts w:asciiTheme="minorBidi" w:hAnsiTheme="minorBidi" w:cstheme="minorBidi"/>
          <w:sz w:val="24"/>
          <w:szCs w:val="24"/>
        </w:rPr>
        <w:t>berjalan</w:t>
      </w:r>
      <w:proofErr w:type="spellEnd"/>
      <w:r w:rsidR="00390A9F" w:rsidRPr="00390A9F">
        <w:rPr>
          <w:rFonts w:asciiTheme="minorBidi" w:hAnsiTheme="minorBidi" w:cstheme="minorBidi"/>
          <w:sz w:val="24"/>
          <w:szCs w:val="24"/>
        </w:rPr>
        <w:t xml:space="preserve"> </w:t>
      </w:r>
      <w:proofErr w:type="spellStart"/>
      <w:r w:rsidR="00390A9F" w:rsidRPr="00390A9F">
        <w:rPr>
          <w:rFonts w:asciiTheme="minorBidi" w:hAnsiTheme="minorBidi" w:cstheme="minorBidi"/>
          <w:sz w:val="24"/>
          <w:szCs w:val="24"/>
        </w:rPr>
        <w:t>dengan</w:t>
      </w:r>
      <w:proofErr w:type="spellEnd"/>
      <w:r w:rsidR="00390A9F" w:rsidRPr="00390A9F">
        <w:rPr>
          <w:rFonts w:asciiTheme="minorBidi" w:hAnsiTheme="minorBidi" w:cstheme="minorBidi"/>
          <w:sz w:val="24"/>
          <w:szCs w:val="24"/>
        </w:rPr>
        <w:t xml:space="preserve"> </w:t>
      </w:r>
      <w:proofErr w:type="spellStart"/>
      <w:r w:rsidR="00390A9F" w:rsidRPr="00390A9F">
        <w:rPr>
          <w:rFonts w:asciiTheme="minorBidi" w:hAnsiTheme="minorBidi" w:cstheme="minorBidi"/>
          <w:sz w:val="24"/>
          <w:szCs w:val="24"/>
        </w:rPr>
        <w:t>lancar</w:t>
      </w:r>
      <w:proofErr w:type="spellEnd"/>
      <w:r w:rsidR="00390A9F" w:rsidRPr="00390A9F">
        <w:rPr>
          <w:rFonts w:asciiTheme="minorBidi" w:hAnsiTheme="minorBidi" w:cstheme="minorBidi"/>
          <w:sz w:val="24"/>
          <w:szCs w:val="24"/>
        </w:rPr>
        <w:t xml:space="preserve">. </w:t>
      </w:r>
      <w:proofErr w:type="spellStart"/>
      <w:r w:rsidR="00390A9F" w:rsidRPr="00390A9F">
        <w:rPr>
          <w:rFonts w:asciiTheme="minorBidi" w:hAnsiTheme="minorBidi" w:cstheme="minorBidi"/>
          <w:sz w:val="24"/>
          <w:szCs w:val="24"/>
        </w:rPr>
        <w:t>Sehingga</w:t>
      </w:r>
      <w:proofErr w:type="spellEnd"/>
      <w:r w:rsidR="00390A9F" w:rsidRPr="00390A9F">
        <w:rPr>
          <w:rFonts w:asciiTheme="minorBidi" w:hAnsiTheme="minorBidi" w:cstheme="minorBidi"/>
          <w:sz w:val="24"/>
          <w:szCs w:val="24"/>
        </w:rPr>
        <w:t xml:space="preserve"> </w:t>
      </w:r>
      <w:proofErr w:type="spellStart"/>
      <w:r w:rsidR="00390A9F" w:rsidRPr="00390A9F">
        <w:rPr>
          <w:rFonts w:asciiTheme="minorBidi" w:hAnsiTheme="minorBidi" w:cstheme="minorBidi"/>
          <w:sz w:val="24"/>
          <w:szCs w:val="24"/>
        </w:rPr>
        <w:t>alat</w:t>
      </w:r>
      <w:proofErr w:type="spellEnd"/>
      <w:r w:rsidR="00390A9F" w:rsidRPr="00390A9F">
        <w:rPr>
          <w:rFonts w:asciiTheme="minorBidi" w:hAnsiTheme="minorBidi" w:cstheme="minorBidi"/>
          <w:sz w:val="24"/>
          <w:szCs w:val="24"/>
        </w:rPr>
        <w:t xml:space="preserve"> </w:t>
      </w:r>
      <w:proofErr w:type="spellStart"/>
      <w:r w:rsidR="00390A9F" w:rsidRPr="00390A9F">
        <w:rPr>
          <w:rFonts w:asciiTheme="minorBidi" w:hAnsiTheme="minorBidi" w:cstheme="minorBidi"/>
          <w:sz w:val="24"/>
          <w:szCs w:val="24"/>
        </w:rPr>
        <w:t>pendeteksi</w:t>
      </w:r>
      <w:proofErr w:type="spellEnd"/>
      <w:r w:rsidR="00390A9F" w:rsidRPr="00390A9F">
        <w:rPr>
          <w:rFonts w:asciiTheme="minorBidi" w:hAnsiTheme="minorBidi" w:cstheme="minorBidi"/>
          <w:sz w:val="24"/>
          <w:szCs w:val="24"/>
        </w:rPr>
        <w:t xml:space="preserve"> </w:t>
      </w:r>
      <w:proofErr w:type="spellStart"/>
      <w:r w:rsidR="00390A9F" w:rsidRPr="00390A9F">
        <w:rPr>
          <w:rFonts w:asciiTheme="minorBidi" w:hAnsiTheme="minorBidi" w:cstheme="minorBidi"/>
          <w:sz w:val="24"/>
          <w:szCs w:val="24"/>
        </w:rPr>
        <w:t>kebakaran</w:t>
      </w:r>
      <w:proofErr w:type="spellEnd"/>
      <w:r w:rsidR="00390A9F" w:rsidRPr="00390A9F">
        <w:rPr>
          <w:rFonts w:asciiTheme="minorBidi" w:hAnsiTheme="minorBidi" w:cstheme="minorBidi"/>
          <w:sz w:val="24"/>
          <w:szCs w:val="24"/>
        </w:rPr>
        <w:t xml:space="preserve"> </w:t>
      </w:r>
      <w:proofErr w:type="spellStart"/>
      <w:r w:rsidR="00390A9F" w:rsidRPr="00390A9F">
        <w:rPr>
          <w:rFonts w:asciiTheme="minorBidi" w:hAnsiTheme="minorBidi" w:cstheme="minorBidi"/>
          <w:sz w:val="24"/>
          <w:szCs w:val="24"/>
        </w:rPr>
        <w:t>ini</w:t>
      </w:r>
      <w:proofErr w:type="spellEnd"/>
      <w:r w:rsidR="00390A9F" w:rsidRPr="00390A9F">
        <w:rPr>
          <w:rFonts w:asciiTheme="minorBidi" w:hAnsiTheme="minorBidi" w:cstheme="minorBidi"/>
          <w:sz w:val="24"/>
          <w:szCs w:val="24"/>
        </w:rPr>
        <w:t xml:space="preserve"> </w:t>
      </w:r>
      <w:proofErr w:type="spellStart"/>
      <w:r w:rsidR="00390A9F" w:rsidRPr="00390A9F">
        <w:rPr>
          <w:rFonts w:asciiTheme="minorBidi" w:hAnsiTheme="minorBidi" w:cstheme="minorBidi"/>
          <w:sz w:val="24"/>
          <w:szCs w:val="24"/>
        </w:rPr>
        <w:t>bisa</w:t>
      </w:r>
      <w:proofErr w:type="spellEnd"/>
      <w:r w:rsidR="00390A9F" w:rsidRPr="00390A9F">
        <w:rPr>
          <w:rFonts w:asciiTheme="minorBidi" w:hAnsiTheme="minorBidi" w:cstheme="minorBidi"/>
          <w:sz w:val="24"/>
          <w:szCs w:val="24"/>
        </w:rPr>
        <w:t xml:space="preserve"> </w:t>
      </w:r>
      <w:proofErr w:type="spellStart"/>
      <w:r w:rsidR="00390A9F" w:rsidRPr="00390A9F">
        <w:rPr>
          <w:rFonts w:asciiTheme="minorBidi" w:hAnsiTheme="minorBidi" w:cstheme="minorBidi"/>
          <w:sz w:val="24"/>
          <w:szCs w:val="24"/>
        </w:rPr>
        <w:t>mengirim</w:t>
      </w:r>
      <w:proofErr w:type="spellEnd"/>
      <w:r w:rsidR="00390A9F" w:rsidRPr="00390A9F">
        <w:rPr>
          <w:rFonts w:asciiTheme="minorBidi" w:hAnsiTheme="minorBidi" w:cstheme="minorBidi"/>
          <w:sz w:val="24"/>
          <w:szCs w:val="24"/>
        </w:rPr>
        <w:t xml:space="preserve"> </w:t>
      </w:r>
      <w:proofErr w:type="spellStart"/>
      <w:r w:rsidR="00390A9F" w:rsidRPr="00390A9F">
        <w:rPr>
          <w:rFonts w:asciiTheme="minorBidi" w:hAnsiTheme="minorBidi" w:cstheme="minorBidi"/>
          <w:sz w:val="24"/>
          <w:szCs w:val="24"/>
        </w:rPr>
        <w:t>notifikasi</w:t>
      </w:r>
      <w:proofErr w:type="spellEnd"/>
      <w:r w:rsidR="00390A9F" w:rsidRPr="00390A9F">
        <w:rPr>
          <w:rFonts w:asciiTheme="minorBidi" w:hAnsiTheme="minorBidi" w:cstheme="minorBidi"/>
          <w:sz w:val="24"/>
          <w:szCs w:val="24"/>
        </w:rPr>
        <w:t xml:space="preserve"> </w:t>
      </w:r>
      <w:proofErr w:type="spellStart"/>
      <w:r w:rsidR="00390A9F" w:rsidRPr="00390A9F">
        <w:rPr>
          <w:rFonts w:asciiTheme="minorBidi" w:hAnsiTheme="minorBidi" w:cstheme="minorBidi"/>
          <w:sz w:val="24"/>
          <w:szCs w:val="24"/>
        </w:rPr>
        <w:t>ke</w:t>
      </w:r>
      <w:proofErr w:type="spellEnd"/>
      <w:r w:rsidR="00390A9F" w:rsidRPr="00390A9F">
        <w:rPr>
          <w:rFonts w:asciiTheme="minorBidi" w:hAnsiTheme="minorBidi" w:cstheme="minorBidi"/>
          <w:sz w:val="24"/>
          <w:szCs w:val="24"/>
        </w:rPr>
        <w:t xml:space="preserve"> </w:t>
      </w:r>
      <w:proofErr w:type="spellStart"/>
      <w:r w:rsidR="00390A9F" w:rsidRPr="00390A9F">
        <w:rPr>
          <w:rFonts w:asciiTheme="minorBidi" w:hAnsiTheme="minorBidi" w:cstheme="minorBidi"/>
          <w:sz w:val="24"/>
          <w:szCs w:val="24"/>
        </w:rPr>
        <w:t>aplikasi</w:t>
      </w:r>
      <w:proofErr w:type="spellEnd"/>
      <w:r w:rsidR="00390A9F" w:rsidRPr="00390A9F">
        <w:rPr>
          <w:rFonts w:asciiTheme="minorBidi" w:hAnsiTheme="minorBidi" w:cstheme="minorBidi"/>
          <w:sz w:val="24"/>
          <w:szCs w:val="24"/>
        </w:rPr>
        <w:t xml:space="preserve"> WhatsApp </w:t>
      </w:r>
      <w:proofErr w:type="spellStart"/>
      <w:r w:rsidR="00390A9F" w:rsidRPr="00390A9F">
        <w:rPr>
          <w:rFonts w:asciiTheme="minorBidi" w:hAnsiTheme="minorBidi" w:cstheme="minorBidi"/>
          <w:sz w:val="24"/>
          <w:szCs w:val="24"/>
        </w:rPr>
        <w:t>sebagai</w:t>
      </w:r>
      <w:proofErr w:type="spellEnd"/>
      <w:r w:rsidR="00390A9F" w:rsidRPr="00390A9F">
        <w:rPr>
          <w:rFonts w:asciiTheme="minorBidi" w:hAnsiTheme="minorBidi" w:cstheme="minorBidi"/>
          <w:sz w:val="24"/>
          <w:szCs w:val="24"/>
        </w:rPr>
        <w:t xml:space="preserve"> </w:t>
      </w:r>
      <w:proofErr w:type="spellStart"/>
      <w:r w:rsidR="00390A9F" w:rsidRPr="00390A9F">
        <w:rPr>
          <w:rFonts w:asciiTheme="minorBidi" w:hAnsiTheme="minorBidi" w:cstheme="minorBidi"/>
          <w:sz w:val="24"/>
          <w:szCs w:val="24"/>
        </w:rPr>
        <w:t>penerima</w:t>
      </w:r>
      <w:proofErr w:type="spellEnd"/>
      <w:r w:rsidR="00390A9F" w:rsidRPr="00390A9F">
        <w:rPr>
          <w:rFonts w:asciiTheme="minorBidi" w:hAnsiTheme="minorBidi" w:cstheme="minorBidi"/>
          <w:sz w:val="24"/>
          <w:szCs w:val="24"/>
        </w:rPr>
        <w:t xml:space="preserve"> </w:t>
      </w:r>
      <w:proofErr w:type="spellStart"/>
      <w:r w:rsidR="00390A9F" w:rsidRPr="00390A9F">
        <w:rPr>
          <w:rFonts w:asciiTheme="minorBidi" w:hAnsiTheme="minorBidi" w:cstheme="minorBidi"/>
          <w:sz w:val="24"/>
          <w:szCs w:val="24"/>
        </w:rPr>
        <w:t>notifikasi</w:t>
      </w:r>
      <w:proofErr w:type="spellEnd"/>
      <w:r w:rsidR="00390A9F" w:rsidRPr="00390A9F">
        <w:rPr>
          <w:rFonts w:asciiTheme="minorBidi" w:hAnsiTheme="minorBidi" w:cstheme="minorBidi"/>
          <w:sz w:val="24"/>
          <w:szCs w:val="24"/>
        </w:rPr>
        <w:t xml:space="preserve"> pada </w:t>
      </w:r>
      <w:proofErr w:type="spellStart"/>
      <w:r w:rsidR="00390A9F" w:rsidRPr="00390A9F">
        <w:rPr>
          <w:rFonts w:asciiTheme="minorBidi" w:hAnsiTheme="minorBidi" w:cstheme="minorBidi"/>
          <w:sz w:val="24"/>
          <w:szCs w:val="24"/>
        </w:rPr>
        <w:t>saat</w:t>
      </w:r>
      <w:proofErr w:type="spellEnd"/>
      <w:r w:rsidR="00390A9F" w:rsidRPr="00390A9F">
        <w:rPr>
          <w:rFonts w:asciiTheme="minorBidi" w:hAnsiTheme="minorBidi" w:cstheme="minorBidi"/>
          <w:sz w:val="24"/>
          <w:szCs w:val="24"/>
        </w:rPr>
        <w:t xml:space="preserve"> </w:t>
      </w:r>
      <w:proofErr w:type="spellStart"/>
      <w:r w:rsidR="00390A9F" w:rsidRPr="00390A9F">
        <w:rPr>
          <w:rFonts w:asciiTheme="minorBidi" w:hAnsiTheme="minorBidi" w:cstheme="minorBidi"/>
          <w:sz w:val="24"/>
          <w:szCs w:val="24"/>
        </w:rPr>
        <w:t>ada</w:t>
      </w:r>
      <w:proofErr w:type="spellEnd"/>
      <w:r w:rsidR="00390A9F" w:rsidRPr="00390A9F">
        <w:rPr>
          <w:rFonts w:asciiTheme="minorBidi" w:hAnsiTheme="minorBidi" w:cstheme="minorBidi"/>
          <w:sz w:val="24"/>
          <w:szCs w:val="24"/>
        </w:rPr>
        <w:t xml:space="preserve"> </w:t>
      </w:r>
      <w:proofErr w:type="spellStart"/>
      <w:r w:rsidR="00390A9F" w:rsidRPr="00390A9F">
        <w:rPr>
          <w:rFonts w:asciiTheme="minorBidi" w:hAnsiTheme="minorBidi" w:cstheme="minorBidi"/>
          <w:sz w:val="24"/>
          <w:szCs w:val="24"/>
        </w:rPr>
        <w:t>kebakaran</w:t>
      </w:r>
      <w:proofErr w:type="spellEnd"/>
      <w:r w:rsidR="00390A9F" w:rsidRPr="00390A9F">
        <w:rPr>
          <w:rFonts w:asciiTheme="minorBidi" w:hAnsiTheme="minorBidi" w:cstheme="minorBidi"/>
          <w:sz w:val="24"/>
          <w:szCs w:val="24"/>
        </w:rPr>
        <w:t xml:space="preserve">, </w:t>
      </w:r>
      <w:proofErr w:type="spellStart"/>
      <w:r w:rsidR="00390A9F" w:rsidRPr="00390A9F">
        <w:rPr>
          <w:rFonts w:asciiTheme="minorBidi" w:hAnsiTheme="minorBidi" w:cstheme="minorBidi"/>
          <w:sz w:val="24"/>
          <w:szCs w:val="24"/>
        </w:rPr>
        <w:t>dapat</w:t>
      </w:r>
      <w:proofErr w:type="spellEnd"/>
      <w:r w:rsidR="00390A9F" w:rsidRPr="00390A9F">
        <w:rPr>
          <w:rFonts w:asciiTheme="minorBidi" w:hAnsiTheme="minorBidi" w:cstheme="minorBidi"/>
          <w:sz w:val="24"/>
          <w:szCs w:val="24"/>
        </w:rPr>
        <w:t xml:space="preserve"> </w:t>
      </w:r>
      <w:proofErr w:type="spellStart"/>
      <w:r w:rsidR="00390A9F" w:rsidRPr="00390A9F">
        <w:rPr>
          <w:rFonts w:asciiTheme="minorBidi" w:hAnsiTheme="minorBidi" w:cstheme="minorBidi"/>
          <w:sz w:val="24"/>
          <w:szCs w:val="24"/>
        </w:rPr>
        <w:t>terealisasikan</w:t>
      </w:r>
      <w:proofErr w:type="spellEnd"/>
      <w:r w:rsidR="00390A9F" w:rsidRPr="00390A9F">
        <w:rPr>
          <w:rFonts w:asciiTheme="minorBidi" w:hAnsiTheme="minorBidi" w:cstheme="minorBidi"/>
          <w:sz w:val="24"/>
          <w:szCs w:val="24"/>
        </w:rPr>
        <w:t xml:space="preserve"> pada </w:t>
      </w:r>
      <w:proofErr w:type="spellStart"/>
      <w:r w:rsidR="00390A9F" w:rsidRPr="00390A9F">
        <w:rPr>
          <w:rFonts w:asciiTheme="minorBidi" w:hAnsiTheme="minorBidi" w:cstheme="minorBidi"/>
          <w:sz w:val="24"/>
          <w:szCs w:val="24"/>
        </w:rPr>
        <w:t>implementasi</w:t>
      </w:r>
      <w:proofErr w:type="spellEnd"/>
      <w:r w:rsidR="00390A9F" w:rsidRPr="00390A9F">
        <w:rPr>
          <w:rFonts w:asciiTheme="minorBidi" w:hAnsiTheme="minorBidi" w:cstheme="minorBidi"/>
          <w:sz w:val="24"/>
          <w:szCs w:val="24"/>
        </w:rPr>
        <w:t xml:space="preserve"> </w:t>
      </w:r>
      <w:proofErr w:type="spellStart"/>
      <w:r w:rsidR="00390A9F" w:rsidRPr="00390A9F">
        <w:rPr>
          <w:rFonts w:asciiTheme="minorBidi" w:hAnsiTheme="minorBidi" w:cstheme="minorBidi"/>
          <w:sz w:val="24"/>
          <w:szCs w:val="24"/>
        </w:rPr>
        <w:t>sistem</w:t>
      </w:r>
      <w:proofErr w:type="spellEnd"/>
      <w:r w:rsidRPr="009F2E91">
        <w:rPr>
          <w:rFonts w:asciiTheme="minorBidi" w:hAnsiTheme="minorBidi" w:cstheme="minorBidi"/>
          <w:sz w:val="24"/>
          <w:szCs w:val="24"/>
        </w:rPr>
        <w:t>.</w:t>
      </w:r>
    </w:p>
    <w:p w14:paraId="7544B9F5" w14:textId="6149B610" w:rsidR="00E95DAB" w:rsidRPr="009F2E91" w:rsidRDefault="00E95DAB" w:rsidP="00390A9F">
      <w:pPr>
        <w:pStyle w:val="ListParagraph"/>
        <w:spacing w:line="276" w:lineRule="auto"/>
        <w:ind w:left="142"/>
        <w:jc w:val="both"/>
        <w:rPr>
          <w:rFonts w:asciiTheme="minorBidi" w:hAnsiTheme="minorBidi" w:cstheme="minorBidi"/>
          <w:sz w:val="24"/>
          <w:szCs w:val="24"/>
        </w:rPr>
      </w:pPr>
      <w:r w:rsidRPr="009F2E91">
        <w:rPr>
          <w:rFonts w:asciiTheme="minorBidi" w:hAnsiTheme="minorBidi" w:cstheme="minorBidi"/>
          <w:sz w:val="24"/>
          <w:szCs w:val="24"/>
        </w:rPr>
        <w:t xml:space="preserve">2. </w:t>
      </w:r>
      <w:proofErr w:type="spellStart"/>
      <w:r w:rsidR="00390A9F">
        <w:rPr>
          <w:color w:val="000000" w:themeColor="text1"/>
          <w:sz w:val="24"/>
          <w:szCs w:val="24"/>
        </w:rPr>
        <w:t>Perancangan</w:t>
      </w:r>
      <w:proofErr w:type="spellEnd"/>
      <w:r w:rsidR="00390A9F">
        <w:rPr>
          <w:color w:val="000000" w:themeColor="text1"/>
          <w:sz w:val="24"/>
          <w:szCs w:val="24"/>
        </w:rPr>
        <w:t xml:space="preserve"> pada </w:t>
      </w:r>
      <w:proofErr w:type="spellStart"/>
      <w:r w:rsidR="00390A9F">
        <w:rPr>
          <w:color w:val="000000" w:themeColor="text1"/>
          <w:sz w:val="24"/>
          <w:szCs w:val="24"/>
        </w:rPr>
        <w:t>alat</w:t>
      </w:r>
      <w:proofErr w:type="spellEnd"/>
      <w:r w:rsidR="00390A9F">
        <w:rPr>
          <w:color w:val="000000" w:themeColor="text1"/>
          <w:sz w:val="24"/>
          <w:szCs w:val="24"/>
        </w:rPr>
        <w:t xml:space="preserve"> </w:t>
      </w:r>
      <w:proofErr w:type="spellStart"/>
      <w:r w:rsidR="00390A9F">
        <w:rPr>
          <w:color w:val="000000" w:themeColor="text1"/>
          <w:sz w:val="24"/>
          <w:szCs w:val="24"/>
        </w:rPr>
        <w:t>pendeteksi</w:t>
      </w:r>
      <w:proofErr w:type="spellEnd"/>
      <w:r w:rsidR="00390A9F">
        <w:rPr>
          <w:color w:val="000000" w:themeColor="text1"/>
          <w:sz w:val="24"/>
          <w:szCs w:val="24"/>
        </w:rPr>
        <w:t xml:space="preserve"> </w:t>
      </w:r>
      <w:proofErr w:type="spellStart"/>
      <w:r w:rsidR="00390A9F">
        <w:rPr>
          <w:color w:val="000000" w:themeColor="text1"/>
          <w:sz w:val="24"/>
          <w:szCs w:val="24"/>
        </w:rPr>
        <w:t>kebakaran</w:t>
      </w:r>
      <w:proofErr w:type="spellEnd"/>
      <w:r w:rsidR="00390A9F">
        <w:rPr>
          <w:color w:val="000000" w:themeColor="text1"/>
          <w:sz w:val="24"/>
          <w:szCs w:val="24"/>
        </w:rPr>
        <w:t xml:space="preserve"> </w:t>
      </w:r>
      <w:proofErr w:type="spellStart"/>
      <w:r w:rsidR="00390A9F">
        <w:rPr>
          <w:color w:val="000000" w:themeColor="text1"/>
          <w:sz w:val="24"/>
          <w:szCs w:val="24"/>
        </w:rPr>
        <w:t>dengan</w:t>
      </w:r>
      <w:proofErr w:type="spellEnd"/>
      <w:r w:rsidR="00390A9F">
        <w:rPr>
          <w:color w:val="000000" w:themeColor="text1"/>
          <w:sz w:val="24"/>
          <w:szCs w:val="24"/>
        </w:rPr>
        <w:t xml:space="preserve"> </w:t>
      </w:r>
      <w:proofErr w:type="spellStart"/>
      <w:r w:rsidR="00390A9F">
        <w:rPr>
          <w:color w:val="000000" w:themeColor="text1"/>
          <w:sz w:val="24"/>
          <w:szCs w:val="24"/>
        </w:rPr>
        <w:t>menggunakan</w:t>
      </w:r>
      <w:proofErr w:type="spellEnd"/>
      <w:r w:rsidR="00390A9F">
        <w:rPr>
          <w:color w:val="000000" w:themeColor="text1"/>
          <w:sz w:val="24"/>
          <w:szCs w:val="24"/>
        </w:rPr>
        <w:t xml:space="preserve"> </w:t>
      </w:r>
      <w:proofErr w:type="spellStart"/>
      <w:r w:rsidR="00390A9F">
        <w:rPr>
          <w:color w:val="000000" w:themeColor="text1"/>
          <w:sz w:val="24"/>
          <w:szCs w:val="24"/>
        </w:rPr>
        <w:t>mikrokontroler</w:t>
      </w:r>
      <w:proofErr w:type="spellEnd"/>
      <w:r w:rsidR="00390A9F">
        <w:rPr>
          <w:color w:val="000000" w:themeColor="text1"/>
          <w:sz w:val="24"/>
          <w:szCs w:val="24"/>
        </w:rPr>
        <w:t xml:space="preserve"> </w:t>
      </w:r>
      <w:proofErr w:type="spellStart"/>
      <w:r w:rsidR="00390A9F">
        <w:rPr>
          <w:color w:val="000000" w:themeColor="text1"/>
          <w:sz w:val="24"/>
          <w:szCs w:val="24"/>
        </w:rPr>
        <w:t>NodeMCU</w:t>
      </w:r>
      <w:proofErr w:type="spellEnd"/>
      <w:r w:rsidR="00390A9F">
        <w:rPr>
          <w:color w:val="000000" w:themeColor="text1"/>
          <w:sz w:val="24"/>
          <w:szCs w:val="24"/>
        </w:rPr>
        <w:t xml:space="preserve"> ESP8266 dan </w:t>
      </w:r>
      <w:proofErr w:type="spellStart"/>
      <w:r w:rsidR="00390A9F">
        <w:rPr>
          <w:color w:val="000000" w:themeColor="text1"/>
          <w:sz w:val="24"/>
          <w:szCs w:val="24"/>
        </w:rPr>
        <w:t>menggunakan</w:t>
      </w:r>
      <w:proofErr w:type="spellEnd"/>
      <w:r w:rsidR="00390A9F">
        <w:rPr>
          <w:color w:val="000000" w:themeColor="text1"/>
          <w:sz w:val="24"/>
          <w:szCs w:val="24"/>
        </w:rPr>
        <w:t xml:space="preserve"> </w:t>
      </w:r>
      <w:proofErr w:type="spellStart"/>
      <w:r w:rsidR="00390A9F">
        <w:rPr>
          <w:color w:val="000000" w:themeColor="text1"/>
          <w:sz w:val="24"/>
          <w:szCs w:val="24"/>
        </w:rPr>
        <w:t>pemrograman</w:t>
      </w:r>
      <w:proofErr w:type="spellEnd"/>
      <w:r w:rsidR="00390A9F">
        <w:rPr>
          <w:color w:val="000000" w:themeColor="text1"/>
          <w:sz w:val="24"/>
          <w:szCs w:val="24"/>
        </w:rPr>
        <w:t xml:space="preserve"> C </w:t>
      </w:r>
      <w:proofErr w:type="spellStart"/>
      <w:r w:rsidR="00390A9F">
        <w:rPr>
          <w:color w:val="000000" w:themeColor="text1"/>
          <w:sz w:val="24"/>
          <w:szCs w:val="24"/>
        </w:rPr>
        <w:t>untuk</w:t>
      </w:r>
      <w:proofErr w:type="spellEnd"/>
      <w:r w:rsidR="00390A9F">
        <w:rPr>
          <w:color w:val="000000" w:themeColor="text1"/>
          <w:sz w:val="24"/>
          <w:szCs w:val="24"/>
        </w:rPr>
        <w:t xml:space="preserve"> meng-</w:t>
      </w:r>
      <w:proofErr w:type="spellStart"/>
      <w:r w:rsidR="00390A9F">
        <w:rPr>
          <w:color w:val="000000" w:themeColor="text1"/>
          <w:sz w:val="24"/>
          <w:szCs w:val="24"/>
        </w:rPr>
        <w:t>inputkan</w:t>
      </w:r>
      <w:proofErr w:type="spellEnd"/>
      <w:r w:rsidR="00390A9F">
        <w:rPr>
          <w:color w:val="000000" w:themeColor="text1"/>
          <w:sz w:val="24"/>
          <w:szCs w:val="24"/>
        </w:rPr>
        <w:t xml:space="preserve"> program dan </w:t>
      </w:r>
      <w:proofErr w:type="spellStart"/>
      <w:r w:rsidR="00390A9F">
        <w:rPr>
          <w:color w:val="000000" w:themeColor="text1"/>
          <w:sz w:val="24"/>
          <w:szCs w:val="24"/>
        </w:rPr>
        <w:t>perintah</w:t>
      </w:r>
      <w:proofErr w:type="spellEnd"/>
      <w:r w:rsidR="00390A9F">
        <w:rPr>
          <w:color w:val="000000" w:themeColor="text1"/>
          <w:sz w:val="24"/>
          <w:szCs w:val="24"/>
        </w:rPr>
        <w:t xml:space="preserve"> </w:t>
      </w:r>
      <w:proofErr w:type="spellStart"/>
      <w:r w:rsidR="00390A9F">
        <w:rPr>
          <w:color w:val="000000" w:themeColor="text1"/>
          <w:sz w:val="24"/>
          <w:szCs w:val="24"/>
        </w:rPr>
        <w:t>ke</w:t>
      </w:r>
      <w:proofErr w:type="spellEnd"/>
      <w:r w:rsidR="00390A9F">
        <w:rPr>
          <w:color w:val="000000" w:themeColor="text1"/>
          <w:sz w:val="24"/>
          <w:szCs w:val="24"/>
        </w:rPr>
        <w:t xml:space="preserve"> </w:t>
      </w:r>
      <w:proofErr w:type="spellStart"/>
      <w:r w:rsidR="00390A9F">
        <w:rPr>
          <w:color w:val="000000" w:themeColor="text1"/>
          <w:sz w:val="24"/>
          <w:szCs w:val="24"/>
        </w:rPr>
        <w:t>dalam</w:t>
      </w:r>
      <w:proofErr w:type="spellEnd"/>
      <w:r w:rsidR="00390A9F">
        <w:rPr>
          <w:color w:val="000000" w:themeColor="text1"/>
          <w:sz w:val="24"/>
          <w:szCs w:val="24"/>
        </w:rPr>
        <w:t xml:space="preserve"> </w:t>
      </w:r>
      <w:proofErr w:type="spellStart"/>
      <w:r w:rsidR="00390A9F">
        <w:rPr>
          <w:color w:val="000000" w:themeColor="text1"/>
          <w:sz w:val="24"/>
          <w:szCs w:val="24"/>
        </w:rPr>
        <w:t>mikrokontroler</w:t>
      </w:r>
      <w:proofErr w:type="spellEnd"/>
      <w:r w:rsidR="00390A9F">
        <w:rPr>
          <w:color w:val="000000" w:themeColor="text1"/>
          <w:sz w:val="24"/>
          <w:szCs w:val="24"/>
        </w:rPr>
        <w:t xml:space="preserve"> </w:t>
      </w:r>
      <w:proofErr w:type="spellStart"/>
      <w:r w:rsidR="00390A9F">
        <w:rPr>
          <w:color w:val="000000" w:themeColor="text1"/>
          <w:sz w:val="24"/>
          <w:szCs w:val="24"/>
        </w:rPr>
        <w:t>serta</w:t>
      </w:r>
      <w:proofErr w:type="spellEnd"/>
      <w:r w:rsidR="00390A9F">
        <w:rPr>
          <w:color w:val="000000" w:themeColor="text1"/>
          <w:sz w:val="24"/>
          <w:szCs w:val="24"/>
        </w:rPr>
        <w:t xml:space="preserve"> </w:t>
      </w:r>
      <w:proofErr w:type="spellStart"/>
      <w:r w:rsidR="00390A9F">
        <w:rPr>
          <w:color w:val="000000" w:themeColor="text1"/>
          <w:sz w:val="24"/>
          <w:szCs w:val="24"/>
        </w:rPr>
        <w:t>penggunaan</w:t>
      </w:r>
      <w:proofErr w:type="spellEnd"/>
      <w:r w:rsidR="00390A9F">
        <w:rPr>
          <w:color w:val="000000" w:themeColor="text1"/>
          <w:sz w:val="24"/>
          <w:szCs w:val="24"/>
        </w:rPr>
        <w:t xml:space="preserve"> Arduino IDE 1.813 </w:t>
      </w:r>
      <w:proofErr w:type="spellStart"/>
      <w:r w:rsidR="00390A9F">
        <w:rPr>
          <w:color w:val="000000" w:themeColor="text1"/>
          <w:sz w:val="24"/>
          <w:szCs w:val="24"/>
        </w:rPr>
        <w:t>sebagai</w:t>
      </w:r>
      <w:proofErr w:type="spellEnd"/>
      <w:r w:rsidR="00390A9F">
        <w:rPr>
          <w:color w:val="000000" w:themeColor="text1"/>
          <w:sz w:val="24"/>
          <w:szCs w:val="24"/>
        </w:rPr>
        <w:t xml:space="preserve"> </w:t>
      </w:r>
      <w:proofErr w:type="spellStart"/>
      <w:r w:rsidR="00390A9F">
        <w:rPr>
          <w:color w:val="000000" w:themeColor="text1"/>
          <w:sz w:val="24"/>
          <w:szCs w:val="24"/>
        </w:rPr>
        <w:t>aplikasi</w:t>
      </w:r>
      <w:proofErr w:type="spellEnd"/>
      <w:r w:rsidR="00390A9F">
        <w:rPr>
          <w:color w:val="000000" w:themeColor="text1"/>
          <w:sz w:val="24"/>
          <w:szCs w:val="24"/>
        </w:rPr>
        <w:t xml:space="preserve"> </w:t>
      </w:r>
      <w:proofErr w:type="spellStart"/>
      <w:r w:rsidR="00390A9F">
        <w:rPr>
          <w:color w:val="000000" w:themeColor="text1"/>
          <w:sz w:val="24"/>
          <w:szCs w:val="24"/>
        </w:rPr>
        <w:t>kode</w:t>
      </w:r>
      <w:proofErr w:type="spellEnd"/>
      <w:r w:rsidR="00390A9F">
        <w:rPr>
          <w:color w:val="000000" w:themeColor="text1"/>
          <w:sz w:val="24"/>
          <w:szCs w:val="24"/>
        </w:rPr>
        <w:t xml:space="preserve"> </w:t>
      </w:r>
      <w:proofErr w:type="spellStart"/>
      <w:r w:rsidR="00390A9F">
        <w:rPr>
          <w:color w:val="000000" w:themeColor="text1"/>
          <w:sz w:val="24"/>
          <w:szCs w:val="24"/>
        </w:rPr>
        <w:t>editornya</w:t>
      </w:r>
      <w:proofErr w:type="spellEnd"/>
      <w:r w:rsidR="00390A9F">
        <w:rPr>
          <w:color w:val="000000" w:themeColor="text1"/>
          <w:sz w:val="24"/>
          <w:szCs w:val="24"/>
        </w:rPr>
        <w:t xml:space="preserve">, </w:t>
      </w:r>
      <w:proofErr w:type="spellStart"/>
      <w:r w:rsidR="00390A9F">
        <w:rPr>
          <w:color w:val="000000" w:themeColor="text1"/>
          <w:sz w:val="24"/>
          <w:szCs w:val="24"/>
        </w:rPr>
        <w:t>berhasil</w:t>
      </w:r>
      <w:proofErr w:type="spellEnd"/>
      <w:r w:rsidR="00390A9F">
        <w:rPr>
          <w:color w:val="000000" w:themeColor="text1"/>
          <w:sz w:val="24"/>
          <w:szCs w:val="24"/>
        </w:rPr>
        <w:t xml:space="preserve"> </w:t>
      </w:r>
      <w:proofErr w:type="spellStart"/>
      <w:r w:rsidR="00390A9F">
        <w:rPr>
          <w:color w:val="000000" w:themeColor="text1"/>
          <w:sz w:val="24"/>
          <w:szCs w:val="24"/>
        </w:rPr>
        <w:t>merealisasikan</w:t>
      </w:r>
      <w:proofErr w:type="spellEnd"/>
      <w:r w:rsidR="00390A9F">
        <w:rPr>
          <w:color w:val="000000" w:themeColor="text1"/>
          <w:sz w:val="24"/>
          <w:szCs w:val="24"/>
        </w:rPr>
        <w:t xml:space="preserve"> </w:t>
      </w:r>
      <w:proofErr w:type="spellStart"/>
      <w:r w:rsidR="00390A9F">
        <w:rPr>
          <w:color w:val="000000" w:themeColor="text1"/>
          <w:sz w:val="24"/>
          <w:szCs w:val="24"/>
        </w:rPr>
        <w:t>hasil</w:t>
      </w:r>
      <w:proofErr w:type="spellEnd"/>
      <w:r w:rsidR="00390A9F">
        <w:rPr>
          <w:color w:val="000000" w:themeColor="text1"/>
          <w:sz w:val="24"/>
          <w:szCs w:val="24"/>
        </w:rPr>
        <w:t xml:space="preserve"> </w:t>
      </w:r>
      <w:proofErr w:type="spellStart"/>
      <w:r w:rsidR="00390A9F">
        <w:rPr>
          <w:color w:val="000000" w:themeColor="text1"/>
          <w:sz w:val="24"/>
          <w:szCs w:val="24"/>
        </w:rPr>
        <w:t>sesuai</w:t>
      </w:r>
      <w:proofErr w:type="spellEnd"/>
      <w:r w:rsidR="00390A9F">
        <w:rPr>
          <w:color w:val="000000" w:themeColor="text1"/>
          <w:sz w:val="24"/>
          <w:szCs w:val="24"/>
        </w:rPr>
        <w:t xml:space="preserve"> </w:t>
      </w:r>
      <w:proofErr w:type="spellStart"/>
      <w:r w:rsidR="00390A9F">
        <w:rPr>
          <w:color w:val="000000" w:themeColor="text1"/>
          <w:sz w:val="24"/>
          <w:szCs w:val="24"/>
        </w:rPr>
        <w:t>kebutuhan</w:t>
      </w:r>
      <w:proofErr w:type="spellEnd"/>
      <w:r w:rsidR="00390A9F">
        <w:rPr>
          <w:color w:val="000000" w:themeColor="text1"/>
          <w:sz w:val="24"/>
          <w:szCs w:val="24"/>
        </w:rPr>
        <w:t>.</w:t>
      </w:r>
      <w:r w:rsidRPr="009F2E91">
        <w:rPr>
          <w:rFonts w:asciiTheme="minorBidi" w:hAnsiTheme="minorBidi" w:cstheme="minorBidi"/>
          <w:sz w:val="24"/>
          <w:szCs w:val="24"/>
        </w:rPr>
        <w:t xml:space="preserve"> </w:t>
      </w:r>
    </w:p>
    <w:p w14:paraId="26840435" w14:textId="77777777" w:rsidR="00E95DAB" w:rsidRPr="009F2E91" w:rsidRDefault="00E95DAB" w:rsidP="00E95DAB">
      <w:pPr>
        <w:spacing w:line="276" w:lineRule="auto"/>
        <w:jc w:val="both"/>
        <w:rPr>
          <w:rFonts w:asciiTheme="minorBidi" w:eastAsia="Arial" w:hAnsiTheme="minorBidi" w:cstheme="minorBidi"/>
          <w:sz w:val="22"/>
          <w:szCs w:val="22"/>
        </w:rPr>
      </w:pPr>
    </w:p>
    <w:p w14:paraId="42204B7E" w14:textId="148C1714" w:rsidR="00E95DAB" w:rsidRPr="009F2E91" w:rsidRDefault="00E95DAB" w:rsidP="000A618A">
      <w:pPr>
        <w:pStyle w:val="ListParagraph"/>
        <w:numPr>
          <w:ilvl w:val="0"/>
          <w:numId w:val="11"/>
        </w:numPr>
        <w:spacing w:line="276" w:lineRule="auto"/>
        <w:ind w:left="284"/>
        <w:jc w:val="both"/>
        <w:rPr>
          <w:rFonts w:asciiTheme="minorBidi" w:eastAsia="Arial" w:hAnsiTheme="minorBidi" w:cstheme="minorBidi"/>
          <w:b/>
          <w:bCs/>
          <w:sz w:val="22"/>
          <w:szCs w:val="22"/>
        </w:rPr>
      </w:pPr>
      <w:r w:rsidRPr="009F2E91">
        <w:rPr>
          <w:rFonts w:asciiTheme="minorBidi" w:eastAsia="Arial" w:hAnsiTheme="minorBidi" w:cstheme="minorBidi"/>
          <w:b/>
          <w:bCs/>
          <w:sz w:val="22"/>
          <w:szCs w:val="22"/>
        </w:rPr>
        <w:lastRenderedPageBreak/>
        <w:t>SARAN</w:t>
      </w:r>
    </w:p>
    <w:p w14:paraId="3C71A822" w14:textId="4644842B" w:rsidR="00E95DAB" w:rsidRPr="009F2E91" w:rsidRDefault="00390A9F" w:rsidP="000A618A">
      <w:pPr>
        <w:spacing w:line="360" w:lineRule="auto"/>
        <w:ind w:firstLine="284"/>
        <w:jc w:val="both"/>
        <w:rPr>
          <w:rFonts w:asciiTheme="minorBidi" w:hAnsiTheme="minorBidi" w:cstheme="minorBidi"/>
          <w:sz w:val="24"/>
          <w:szCs w:val="24"/>
        </w:rPr>
      </w:pPr>
      <w:proofErr w:type="spellStart"/>
      <w:r w:rsidRPr="00390A9F">
        <w:rPr>
          <w:rFonts w:asciiTheme="minorBidi" w:hAnsiTheme="minorBidi" w:cstheme="minorBidi"/>
          <w:sz w:val="24"/>
          <w:szCs w:val="24"/>
        </w:rPr>
        <w:t>Pembuatan</w:t>
      </w:r>
      <w:proofErr w:type="spellEnd"/>
      <w:r w:rsidRPr="00390A9F">
        <w:rPr>
          <w:rFonts w:asciiTheme="minorBidi" w:hAnsiTheme="minorBidi" w:cstheme="minorBidi"/>
          <w:sz w:val="24"/>
          <w:szCs w:val="24"/>
        </w:rPr>
        <w:t xml:space="preserve"> dan </w:t>
      </w:r>
      <w:proofErr w:type="spellStart"/>
      <w:r w:rsidRPr="00390A9F">
        <w:rPr>
          <w:rFonts w:asciiTheme="minorBidi" w:hAnsiTheme="minorBidi" w:cstheme="minorBidi"/>
          <w:sz w:val="24"/>
          <w:szCs w:val="24"/>
        </w:rPr>
        <w:t>perancangan</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alat</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pendeteksi</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kebakaran</w:t>
      </w:r>
      <w:proofErr w:type="spellEnd"/>
      <w:r w:rsidRPr="00390A9F">
        <w:rPr>
          <w:rFonts w:asciiTheme="minorBidi" w:hAnsiTheme="minorBidi" w:cstheme="minorBidi"/>
          <w:sz w:val="24"/>
          <w:szCs w:val="24"/>
        </w:rPr>
        <w:t xml:space="preserve"> yang </w:t>
      </w:r>
      <w:proofErr w:type="spellStart"/>
      <w:r w:rsidRPr="00390A9F">
        <w:rPr>
          <w:rFonts w:asciiTheme="minorBidi" w:hAnsiTheme="minorBidi" w:cstheme="minorBidi"/>
          <w:sz w:val="24"/>
          <w:szCs w:val="24"/>
        </w:rPr>
        <w:t>penulis</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buat</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ini</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masih</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terdapat</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beberapa</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kekurangan</w:t>
      </w:r>
      <w:proofErr w:type="spellEnd"/>
      <w:r w:rsidRPr="00390A9F">
        <w:rPr>
          <w:rFonts w:asciiTheme="minorBidi" w:hAnsiTheme="minorBidi" w:cstheme="minorBidi"/>
          <w:sz w:val="24"/>
          <w:szCs w:val="24"/>
        </w:rPr>
        <w:t xml:space="preserve"> yang </w:t>
      </w:r>
      <w:proofErr w:type="spellStart"/>
      <w:r w:rsidRPr="00390A9F">
        <w:rPr>
          <w:rFonts w:asciiTheme="minorBidi" w:hAnsiTheme="minorBidi" w:cstheme="minorBidi"/>
          <w:sz w:val="24"/>
          <w:szCs w:val="24"/>
        </w:rPr>
        <w:t>dapat</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diperbaiki</w:t>
      </w:r>
      <w:proofErr w:type="spellEnd"/>
      <w:r w:rsidRPr="00390A9F">
        <w:rPr>
          <w:rFonts w:asciiTheme="minorBidi" w:hAnsiTheme="minorBidi" w:cstheme="minorBidi"/>
          <w:sz w:val="24"/>
          <w:szCs w:val="24"/>
        </w:rPr>
        <w:t xml:space="preserve"> dan </w:t>
      </w:r>
      <w:proofErr w:type="spellStart"/>
      <w:r w:rsidRPr="00390A9F">
        <w:rPr>
          <w:rFonts w:asciiTheme="minorBidi" w:hAnsiTheme="minorBidi" w:cstheme="minorBidi"/>
          <w:sz w:val="24"/>
          <w:szCs w:val="24"/>
        </w:rPr>
        <w:t>dikembangkan</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untuk</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menghasilkan</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sistem</w:t>
      </w:r>
      <w:proofErr w:type="spellEnd"/>
      <w:r w:rsidRPr="00390A9F">
        <w:rPr>
          <w:rFonts w:asciiTheme="minorBidi" w:hAnsiTheme="minorBidi" w:cstheme="minorBidi"/>
          <w:sz w:val="24"/>
          <w:szCs w:val="24"/>
        </w:rPr>
        <w:t xml:space="preserve"> yang </w:t>
      </w:r>
      <w:proofErr w:type="spellStart"/>
      <w:r w:rsidRPr="00390A9F">
        <w:rPr>
          <w:rFonts w:asciiTheme="minorBidi" w:hAnsiTheme="minorBidi" w:cstheme="minorBidi"/>
          <w:sz w:val="24"/>
          <w:szCs w:val="24"/>
        </w:rPr>
        <w:t>lebih</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baik</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lagi</w:t>
      </w:r>
      <w:proofErr w:type="spellEnd"/>
      <w:r w:rsidRPr="00390A9F">
        <w:rPr>
          <w:rFonts w:asciiTheme="minorBidi" w:hAnsiTheme="minorBidi" w:cstheme="minorBidi"/>
          <w:sz w:val="24"/>
          <w:szCs w:val="24"/>
        </w:rPr>
        <w:t xml:space="preserve">. Oleh </w:t>
      </w:r>
      <w:proofErr w:type="spellStart"/>
      <w:r w:rsidRPr="00390A9F">
        <w:rPr>
          <w:rFonts w:asciiTheme="minorBidi" w:hAnsiTheme="minorBidi" w:cstheme="minorBidi"/>
          <w:sz w:val="24"/>
          <w:szCs w:val="24"/>
        </w:rPr>
        <w:t>karena</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itu</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penulis</w:t>
      </w:r>
      <w:proofErr w:type="spellEnd"/>
      <w:r w:rsidRPr="00390A9F">
        <w:rPr>
          <w:rFonts w:asciiTheme="minorBidi" w:hAnsiTheme="minorBidi" w:cstheme="minorBidi"/>
          <w:sz w:val="24"/>
          <w:szCs w:val="24"/>
        </w:rPr>
        <w:t xml:space="preserve"> juga </w:t>
      </w:r>
      <w:proofErr w:type="spellStart"/>
      <w:r w:rsidRPr="00390A9F">
        <w:rPr>
          <w:rFonts w:asciiTheme="minorBidi" w:hAnsiTheme="minorBidi" w:cstheme="minorBidi"/>
          <w:sz w:val="24"/>
          <w:szCs w:val="24"/>
        </w:rPr>
        <w:t>ingin</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menyampaikan</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beberapa</w:t>
      </w:r>
      <w:proofErr w:type="spellEnd"/>
      <w:r w:rsidRPr="00390A9F">
        <w:rPr>
          <w:rFonts w:asciiTheme="minorBidi" w:hAnsiTheme="minorBidi" w:cstheme="minorBidi"/>
          <w:sz w:val="24"/>
          <w:szCs w:val="24"/>
        </w:rPr>
        <w:t xml:space="preserve"> saran </w:t>
      </w:r>
      <w:proofErr w:type="spellStart"/>
      <w:r w:rsidRPr="00390A9F">
        <w:rPr>
          <w:rFonts w:asciiTheme="minorBidi" w:hAnsiTheme="minorBidi" w:cstheme="minorBidi"/>
          <w:sz w:val="24"/>
          <w:szCs w:val="24"/>
        </w:rPr>
        <w:t>guna</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menambah</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manfaat</w:t>
      </w:r>
      <w:proofErr w:type="spellEnd"/>
      <w:r w:rsidRPr="00390A9F">
        <w:rPr>
          <w:rFonts w:asciiTheme="minorBidi" w:hAnsiTheme="minorBidi" w:cstheme="minorBidi"/>
          <w:sz w:val="24"/>
          <w:szCs w:val="24"/>
        </w:rPr>
        <w:t xml:space="preserve"> pada </w:t>
      </w:r>
      <w:proofErr w:type="spellStart"/>
      <w:r w:rsidRPr="00390A9F">
        <w:rPr>
          <w:rFonts w:asciiTheme="minorBidi" w:hAnsiTheme="minorBidi" w:cstheme="minorBidi"/>
          <w:sz w:val="24"/>
          <w:szCs w:val="24"/>
        </w:rPr>
        <w:t>penelitian</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ini</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yaitu</w:t>
      </w:r>
      <w:proofErr w:type="spellEnd"/>
      <w:r w:rsidR="00E95DAB" w:rsidRPr="009F2E91">
        <w:rPr>
          <w:rFonts w:asciiTheme="minorBidi" w:hAnsiTheme="minorBidi" w:cstheme="minorBidi"/>
          <w:sz w:val="24"/>
          <w:szCs w:val="24"/>
        </w:rPr>
        <w:t>:</w:t>
      </w:r>
    </w:p>
    <w:p w14:paraId="3001499C" w14:textId="1CEDD926" w:rsidR="00E95DAB" w:rsidRDefault="00390A9F" w:rsidP="00390A9F">
      <w:pPr>
        <w:pStyle w:val="ListParagraph"/>
        <w:spacing w:line="276" w:lineRule="auto"/>
        <w:ind w:left="0"/>
        <w:jc w:val="both"/>
        <w:rPr>
          <w:rFonts w:asciiTheme="minorBidi" w:hAnsiTheme="minorBidi" w:cstheme="minorBidi"/>
          <w:sz w:val="24"/>
          <w:szCs w:val="24"/>
        </w:rPr>
      </w:pPr>
      <w:r>
        <w:rPr>
          <w:rFonts w:asciiTheme="minorBidi" w:hAnsiTheme="minorBidi" w:cstheme="minorBidi"/>
          <w:sz w:val="24"/>
          <w:szCs w:val="24"/>
        </w:rPr>
        <w:t xml:space="preserve">1. </w:t>
      </w:r>
      <w:r w:rsidRPr="00390A9F">
        <w:rPr>
          <w:rFonts w:asciiTheme="minorBidi" w:hAnsiTheme="minorBidi" w:cstheme="minorBidi"/>
          <w:sz w:val="24"/>
          <w:szCs w:val="24"/>
        </w:rPr>
        <w:t xml:space="preserve">Alat </w:t>
      </w:r>
      <w:proofErr w:type="spellStart"/>
      <w:r w:rsidRPr="00390A9F">
        <w:rPr>
          <w:rFonts w:asciiTheme="minorBidi" w:hAnsiTheme="minorBidi" w:cstheme="minorBidi"/>
          <w:sz w:val="24"/>
          <w:szCs w:val="24"/>
        </w:rPr>
        <w:t>pendeteksi</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kebakaran</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ini</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memiliki</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kekurangan</w:t>
      </w:r>
      <w:proofErr w:type="spellEnd"/>
      <w:r w:rsidRPr="00390A9F">
        <w:rPr>
          <w:rFonts w:asciiTheme="minorBidi" w:hAnsiTheme="minorBidi" w:cstheme="minorBidi"/>
          <w:sz w:val="24"/>
          <w:szCs w:val="24"/>
        </w:rPr>
        <w:t xml:space="preserve"> yang </w:t>
      </w:r>
      <w:proofErr w:type="spellStart"/>
      <w:r w:rsidRPr="00390A9F">
        <w:rPr>
          <w:rFonts w:asciiTheme="minorBidi" w:hAnsiTheme="minorBidi" w:cstheme="minorBidi"/>
          <w:sz w:val="24"/>
          <w:szCs w:val="24"/>
        </w:rPr>
        <w:t>dapat</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diperbaiki</w:t>
      </w:r>
      <w:proofErr w:type="spellEnd"/>
      <w:r w:rsidRPr="00390A9F">
        <w:rPr>
          <w:rFonts w:asciiTheme="minorBidi" w:hAnsiTheme="minorBidi" w:cstheme="minorBidi"/>
          <w:sz w:val="24"/>
          <w:szCs w:val="24"/>
        </w:rPr>
        <w:t xml:space="preserve"> dan </w:t>
      </w:r>
      <w:proofErr w:type="spellStart"/>
      <w:r w:rsidRPr="00390A9F">
        <w:rPr>
          <w:rFonts w:asciiTheme="minorBidi" w:hAnsiTheme="minorBidi" w:cstheme="minorBidi"/>
          <w:sz w:val="24"/>
          <w:szCs w:val="24"/>
        </w:rPr>
        <w:t>dikembangkan</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dengan</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mengembangkan</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sistem</w:t>
      </w:r>
      <w:proofErr w:type="spellEnd"/>
      <w:r w:rsidRPr="00390A9F">
        <w:rPr>
          <w:rFonts w:asciiTheme="minorBidi" w:hAnsiTheme="minorBidi" w:cstheme="minorBidi"/>
          <w:sz w:val="24"/>
          <w:szCs w:val="24"/>
        </w:rPr>
        <w:t xml:space="preserve"> di masa yang </w:t>
      </w:r>
      <w:proofErr w:type="spellStart"/>
      <w:r w:rsidRPr="00390A9F">
        <w:rPr>
          <w:rFonts w:asciiTheme="minorBidi" w:hAnsiTheme="minorBidi" w:cstheme="minorBidi"/>
          <w:sz w:val="24"/>
          <w:szCs w:val="24"/>
        </w:rPr>
        <w:t>akan</w:t>
      </w:r>
      <w:proofErr w:type="spellEnd"/>
      <w:r w:rsidRPr="00390A9F">
        <w:rPr>
          <w:rFonts w:asciiTheme="minorBidi" w:hAnsiTheme="minorBidi" w:cstheme="minorBidi"/>
          <w:sz w:val="24"/>
          <w:szCs w:val="24"/>
        </w:rPr>
        <w:t xml:space="preserve"> dating. </w:t>
      </w:r>
      <w:proofErr w:type="spellStart"/>
      <w:r w:rsidRPr="00390A9F">
        <w:rPr>
          <w:rFonts w:asciiTheme="minorBidi" w:hAnsiTheme="minorBidi" w:cstheme="minorBidi"/>
          <w:sz w:val="24"/>
          <w:szCs w:val="24"/>
        </w:rPr>
        <w:t>Seperti</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sistem</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pemadaman</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otomatis</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jika</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alat</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mendeteksi</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api</w:t>
      </w:r>
      <w:proofErr w:type="spellEnd"/>
      <w:r w:rsidR="000A618A" w:rsidRPr="009F2E91">
        <w:rPr>
          <w:rFonts w:asciiTheme="minorBidi" w:hAnsiTheme="minorBidi" w:cstheme="minorBidi"/>
          <w:sz w:val="24"/>
          <w:szCs w:val="24"/>
        </w:rPr>
        <w:t>.</w:t>
      </w:r>
    </w:p>
    <w:p w14:paraId="08D01166" w14:textId="16B6CF45" w:rsidR="00390A9F" w:rsidRPr="009F2E91" w:rsidRDefault="00390A9F" w:rsidP="00390A9F">
      <w:pPr>
        <w:pStyle w:val="ListParagraph"/>
        <w:spacing w:line="276" w:lineRule="auto"/>
        <w:ind w:left="0"/>
        <w:jc w:val="both"/>
        <w:rPr>
          <w:rFonts w:asciiTheme="minorBidi" w:hAnsiTheme="minorBidi" w:cstheme="minorBidi"/>
          <w:sz w:val="24"/>
          <w:szCs w:val="24"/>
        </w:rPr>
      </w:pPr>
      <w:r>
        <w:rPr>
          <w:rFonts w:asciiTheme="minorBidi" w:hAnsiTheme="minorBidi" w:cstheme="minorBidi"/>
          <w:sz w:val="24"/>
          <w:szCs w:val="24"/>
        </w:rPr>
        <w:t xml:space="preserve">2. </w:t>
      </w:r>
      <w:r w:rsidRPr="00390A9F">
        <w:rPr>
          <w:rFonts w:asciiTheme="minorBidi" w:hAnsiTheme="minorBidi" w:cstheme="minorBidi"/>
          <w:sz w:val="24"/>
          <w:szCs w:val="24"/>
        </w:rPr>
        <w:t xml:space="preserve">Pada </w:t>
      </w:r>
      <w:proofErr w:type="spellStart"/>
      <w:r w:rsidRPr="00390A9F">
        <w:rPr>
          <w:rFonts w:asciiTheme="minorBidi" w:hAnsiTheme="minorBidi" w:cstheme="minorBidi"/>
          <w:sz w:val="24"/>
          <w:szCs w:val="24"/>
        </w:rPr>
        <w:t>perancangan</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alat</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ini</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hanya</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melibatkan</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alat-alat</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sederhana</w:t>
      </w:r>
      <w:proofErr w:type="spellEnd"/>
      <w:r w:rsidRPr="00390A9F">
        <w:rPr>
          <w:rFonts w:asciiTheme="minorBidi" w:hAnsiTheme="minorBidi" w:cstheme="minorBidi"/>
          <w:sz w:val="24"/>
          <w:szCs w:val="24"/>
        </w:rPr>
        <w:t xml:space="preserve"> yang </w:t>
      </w:r>
      <w:proofErr w:type="spellStart"/>
      <w:r w:rsidRPr="00390A9F">
        <w:rPr>
          <w:rFonts w:asciiTheme="minorBidi" w:hAnsiTheme="minorBidi" w:cstheme="minorBidi"/>
          <w:sz w:val="24"/>
          <w:szCs w:val="24"/>
        </w:rPr>
        <w:t>dapat</w:t>
      </w:r>
      <w:proofErr w:type="spellEnd"/>
      <w:r w:rsidRPr="00390A9F">
        <w:rPr>
          <w:rFonts w:asciiTheme="minorBidi" w:hAnsiTheme="minorBidi" w:cstheme="minorBidi"/>
          <w:sz w:val="24"/>
          <w:szCs w:val="24"/>
        </w:rPr>
        <w:t xml:space="preserve"> di upgrade </w:t>
      </w:r>
      <w:proofErr w:type="spellStart"/>
      <w:r w:rsidRPr="00390A9F">
        <w:rPr>
          <w:rFonts w:asciiTheme="minorBidi" w:hAnsiTheme="minorBidi" w:cstheme="minorBidi"/>
          <w:sz w:val="24"/>
          <w:szCs w:val="24"/>
        </w:rPr>
        <w:t>lagi</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dengan</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menambah</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alat</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pendukung</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lainnya</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seperti</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alat</w:t>
      </w:r>
      <w:proofErr w:type="spellEnd"/>
      <w:r w:rsidRPr="00390A9F">
        <w:rPr>
          <w:rFonts w:asciiTheme="minorBidi" w:hAnsiTheme="minorBidi" w:cstheme="minorBidi"/>
          <w:sz w:val="24"/>
          <w:szCs w:val="24"/>
        </w:rPr>
        <w:t xml:space="preserve"> sensor asap </w:t>
      </w:r>
      <w:proofErr w:type="spellStart"/>
      <w:r w:rsidRPr="00390A9F">
        <w:rPr>
          <w:rFonts w:asciiTheme="minorBidi" w:hAnsiTheme="minorBidi" w:cstheme="minorBidi"/>
          <w:sz w:val="24"/>
          <w:szCs w:val="24"/>
        </w:rPr>
        <w:t>untuk</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mendeteksi</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kebocoran</w:t>
      </w:r>
      <w:proofErr w:type="spellEnd"/>
      <w:r w:rsidRPr="00390A9F">
        <w:rPr>
          <w:rFonts w:asciiTheme="minorBidi" w:hAnsiTheme="minorBidi" w:cstheme="minorBidi"/>
          <w:sz w:val="24"/>
          <w:szCs w:val="24"/>
        </w:rPr>
        <w:t xml:space="preserve"> gas </w:t>
      </w:r>
      <w:proofErr w:type="spellStart"/>
      <w:r w:rsidRPr="00390A9F">
        <w:rPr>
          <w:rFonts w:asciiTheme="minorBidi" w:hAnsiTheme="minorBidi" w:cstheme="minorBidi"/>
          <w:sz w:val="24"/>
          <w:szCs w:val="24"/>
        </w:rPr>
        <w:t>sebagai</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pencegahan</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kebakaran</w:t>
      </w:r>
      <w:proofErr w:type="spellEnd"/>
      <w:r w:rsidRPr="00390A9F">
        <w:rPr>
          <w:rFonts w:asciiTheme="minorBidi" w:hAnsiTheme="minorBidi" w:cstheme="minorBidi"/>
          <w:sz w:val="24"/>
          <w:szCs w:val="24"/>
        </w:rPr>
        <w:t xml:space="preserve"> yang </w:t>
      </w:r>
      <w:proofErr w:type="spellStart"/>
      <w:r w:rsidRPr="00390A9F">
        <w:rPr>
          <w:rFonts w:asciiTheme="minorBidi" w:hAnsiTheme="minorBidi" w:cstheme="minorBidi"/>
          <w:sz w:val="24"/>
          <w:szCs w:val="24"/>
        </w:rPr>
        <w:t>lebih</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awal</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lagi</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atau</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menambahkan</w:t>
      </w:r>
      <w:proofErr w:type="spellEnd"/>
      <w:r w:rsidRPr="00390A9F">
        <w:rPr>
          <w:rFonts w:asciiTheme="minorBidi" w:hAnsiTheme="minorBidi" w:cstheme="minorBidi"/>
          <w:sz w:val="24"/>
          <w:szCs w:val="24"/>
        </w:rPr>
        <w:t xml:space="preserve"> buzzer alarm yang </w:t>
      </w:r>
      <w:proofErr w:type="spellStart"/>
      <w:r w:rsidRPr="00390A9F">
        <w:rPr>
          <w:rFonts w:asciiTheme="minorBidi" w:hAnsiTheme="minorBidi" w:cstheme="minorBidi"/>
          <w:sz w:val="24"/>
          <w:szCs w:val="24"/>
        </w:rPr>
        <w:t>akan</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langsu</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berbunyi</w:t>
      </w:r>
      <w:proofErr w:type="spellEnd"/>
      <w:r w:rsidRPr="00390A9F">
        <w:rPr>
          <w:rFonts w:asciiTheme="minorBidi" w:hAnsiTheme="minorBidi" w:cstheme="minorBidi"/>
          <w:sz w:val="24"/>
          <w:szCs w:val="24"/>
        </w:rPr>
        <w:t xml:space="preserve"> pada </w:t>
      </w:r>
      <w:proofErr w:type="spellStart"/>
      <w:r w:rsidRPr="00390A9F">
        <w:rPr>
          <w:rFonts w:asciiTheme="minorBidi" w:hAnsiTheme="minorBidi" w:cstheme="minorBidi"/>
          <w:sz w:val="24"/>
          <w:szCs w:val="24"/>
        </w:rPr>
        <w:t>saat</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alat</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mendeteksi</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adanya</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api</w:t>
      </w:r>
      <w:proofErr w:type="spellEnd"/>
      <w:r w:rsidRPr="00390A9F">
        <w:rPr>
          <w:rFonts w:asciiTheme="minorBidi" w:hAnsiTheme="minorBidi" w:cstheme="minorBidi"/>
          <w:sz w:val="24"/>
          <w:szCs w:val="24"/>
        </w:rPr>
        <w:t xml:space="preserve"> dan juga </w:t>
      </w:r>
      <w:proofErr w:type="spellStart"/>
      <w:r w:rsidRPr="00390A9F">
        <w:rPr>
          <w:rFonts w:asciiTheme="minorBidi" w:hAnsiTheme="minorBidi" w:cstheme="minorBidi"/>
          <w:sz w:val="24"/>
          <w:szCs w:val="24"/>
        </w:rPr>
        <w:t>bisa</w:t>
      </w:r>
      <w:proofErr w:type="spellEnd"/>
      <w:r w:rsidRPr="00390A9F">
        <w:rPr>
          <w:rFonts w:asciiTheme="minorBidi" w:hAnsiTheme="minorBidi" w:cstheme="minorBidi"/>
          <w:sz w:val="24"/>
          <w:szCs w:val="24"/>
        </w:rPr>
        <w:t xml:space="preserve"> di </w:t>
      </w:r>
      <w:proofErr w:type="spellStart"/>
      <w:r w:rsidRPr="00390A9F">
        <w:rPr>
          <w:rFonts w:asciiTheme="minorBidi" w:hAnsiTheme="minorBidi" w:cstheme="minorBidi"/>
          <w:sz w:val="24"/>
          <w:szCs w:val="24"/>
        </w:rPr>
        <w:t>tambahkan</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alat</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penyemprot</w:t>
      </w:r>
      <w:proofErr w:type="spellEnd"/>
      <w:r w:rsidRPr="00390A9F">
        <w:rPr>
          <w:rFonts w:asciiTheme="minorBidi" w:hAnsiTheme="minorBidi" w:cstheme="minorBidi"/>
          <w:sz w:val="24"/>
          <w:szCs w:val="24"/>
        </w:rPr>
        <w:t xml:space="preserve"> air yang </w:t>
      </w:r>
      <w:proofErr w:type="spellStart"/>
      <w:r w:rsidRPr="00390A9F">
        <w:rPr>
          <w:rFonts w:asciiTheme="minorBidi" w:hAnsiTheme="minorBidi" w:cstheme="minorBidi"/>
          <w:sz w:val="24"/>
          <w:szCs w:val="24"/>
        </w:rPr>
        <w:t>nantinya</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bisa</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langsung</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memadamkan</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api</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jika</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terjadi</w:t>
      </w:r>
      <w:proofErr w:type="spellEnd"/>
      <w:r w:rsidRPr="00390A9F">
        <w:rPr>
          <w:rFonts w:asciiTheme="minorBidi" w:hAnsiTheme="minorBidi" w:cstheme="minorBidi"/>
          <w:sz w:val="24"/>
          <w:szCs w:val="24"/>
        </w:rPr>
        <w:t xml:space="preserve"> </w:t>
      </w:r>
      <w:proofErr w:type="spellStart"/>
      <w:r w:rsidRPr="00390A9F">
        <w:rPr>
          <w:rFonts w:asciiTheme="minorBidi" w:hAnsiTheme="minorBidi" w:cstheme="minorBidi"/>
          <w:sz w:val="24"/>
          <w:szCs w:val="24"/>
        </w:rPr>
        <w:t>kebakaran</w:t>
      </w:r>
      <w:proofErr w:type="spellEnd"/>
      <w:r>
        <w:rPr>
          <w:rFonts w:asciiTheme="minorBidi" w:hAnsiTheme="minorBidi" w:cstheme="minorBidi"/>
          <w:sz w:val="24"/>
          <w:szCs w:val="24"/>
        </w:rPr>
        <w:t>.</w:t>
      </w:r>
    </w:p>
    <w:p w14:paraId="25EC7CFA" w14:textId="77777777" w:rsidR="000A618A" w:rsidRPr="009F2E91" w:rsidRDefault="000A618A" w:rsidP="00E95DAB">
      <w:pPr>
        <w:pStyle w:val="ListParagraph"/>
        <w:spacing w:line="276" w:lineRule="auto"/>
        <w:ind w:left="786"/>
        <w:jc w:val="both"/>
        <w:rPr>
          <w:rFonts w:asciiTheme="minorBidi" w:hAnsiTheme="minorBidi" w:cstheme="minorBidi"/>
          <w:sz w:val="24"/>
          <w:szCs w:val="24"/>
        </w:rPr>
      </w:pPr>
    </w:p>
    <w:p w14:paraId="5669D25C" w14:textId="25AF0EDD" w:rsidR="000A618A" w:rsidRPr="009F2E91" w:rsidRDefault="000A618A" w:rsidP="000A618A">
      <w:pPr>
        <w:pStyle w:val="ListParagraph"/>
        <w:spacing w:line="276" w:lineRule="auto"/>
        <w:ind w:left="0"/>
        <w:jc w:val="both"/>
        <w:rPr>
          <w:rFonts w:asciiTheme="minorBidi" w:hAnsiTheme="minorBidi" w:cstheme="minorBidi"/>
          <w:b/>
          <w:bCs/>
          <w:sz w:val="24"/>
          <w:szCs w:val="24"/>
        </w:rPr>
      </w:pPr>
      <w:r w:rsidRPr="009F2E91">
        <w:rPr>
          <w:rFonts w:asciiTheme="minorBidi" w:hAnsiTheme="minorBidi" w:cstheme="minorBidi"/>
          <w:b/>
          <w:bCs/>
          <w:sz w:val="24"/>
          <w:szCs w:val="24"/>
        </w:rPr>
        <w:t>PUSTAKA ACUAN</w:t>
      </w:r>
    </w:p>
    <w:p w14:paraId="32A6E324" w14:textId="77777777" w:rsidR="00390A9F" w:rsidRPr="00390A9F" w:rsidRDefault="00390A9F" w:rsidP="00390A9F">
      <w:pPr>
        <w:pStyle w:val="Bibliography"/>
        <w:spacing w:line="360" w:lineRule="auto"/>
        <w:ind w:left="720" w:hanging="720"/>
        <w:rPr>
          <w:rFonts w:asciiTheme="minorBidi" w:hAnsiTheme="minorBidi" w:cstheme="minorBidi"/>
          <w:noProof/>
          <w:sz w:val="24"/>
          <w:szCs w:val="24"/>
        </w:rPr>
      </w:pPr>
      <w:r w:rsidRPr="00390A9F">
        <w:rPr>
          <w:rFonts w:asciiTheme="minorBidi" w:hAnsiTheme="minorBidi" w:cstheme="minorBidi"/>
          <w:noProof/>
          <w:sz w:val="24"/>
          <w:szCs w:val="24"/>
        </w:rPr>
        <w:t>Ajeng P, Pramayu, &amp; Nur Ani. (2018). Tinjauan Sistem Pencegahan Dan Penanggulangan Kebakaran Di ITC Kuningan Jakarta. Jurnal Ilmiah Kesehatan BPI, 177-178.</w:t>
      </w:r>
    </w:p>
    <w:p w14:paraId="4764B937" w14:textId="77777777" w:rsidR="00390A9F" w:rsidRPr="00390A9F" w:rsidRDefault="00390A9F" w:rsidP="00390A9F">
      <w:pPr>
        <w:pStyle w:val="Bibliography"/>
        <w:spacing w:line="360" w:lineRule="auto"/>
        <w:ind w:left="720" w:hanging="720"/>
        <w:rPr>
          <w:rFonts w:asciiTheme="minorBidi" w:hAnsiTheme="minorBidi" w:cstheme="minorBidi"/>
          <w:noProof/>
          <w:sz w:val="24"/>
          <w:szCs w:val="24"/>
        </w:rPr>
      </w:pPr>
      <w:r w:rsidRPr="00390A9F">
        <w:rPr>
          <w:rFonts w:asciiTheme="minorBidi" w:hAnsiTheme="minorBidi" w:cstheme="minorBidi"/>
          <w:noProof/>
          <w:sz w:val="24"/>
          <w:szCs w:val="24"/>
        </w:rPr>
        <w:t>Angger Dea Pangestu, Feby Ardianto, &amp; Bengawan Alfaresi. (2019). Sistem Monitoring Beban Listrik Berbasis Arduino NodeMCU ESP8266. Jurnal Ampere, 190.</w:t>
      </w:r>
    </w:p>
    <w:p w14:paraId="7E224459" w14:textId="77777777" w:rsidR="00390A9F" w:rsidRPr="00390A9F" w:rsidRDefault="00390A9F" w:rsidP="00390A9F">
      <w:pPr>
        <w:pStyle w:val="Bibliography"/>
        <w:spacing w:line="360" w:lineRule="auto"/>
        <w:ind w:left="720" w:hanging="720"/>
        <w:rPr>
          <w:rFonts w:asciiTheme="minorBidi" w:hAnsiTheme="minorBidi" w:cstheme="minorBidi"/>
          <w:noProof/>
          <w:sz w:val="24"/>
          <w:szCs w:val="24"/>
        </w:rPr>
      </w:pPr>
      <w:r w:rsidRPr="00390A9F">
        <w:rPr>
          <w:rFonts w:asciiTheme="minorBidi" w:hAnsiTheme="minorBidi" w:cstheme="minorBidi"/>
          <w:noProof/>
          <w:sz w:val="24"/>
          <w:szCs w:val="24"/>
        </w:rPr>
        <w:t>Bohati Mulyadi, Jaroji, &amp; Agus Tedyyana. (2019). Aplikasi Pemesanan Jasa Laundy (E-Laundry) Berbasis Android. Sistem Informasi, 48-56.</w:t>
      </w:r>
    </w:p>
    <w:p w14:paraId="03A51494" w14:textId="77777777" w:rsidR="00390A9F" w:rsidRPr="00390A9F" w:rsidRDefault="00390A9F" w:rsidP="00390A9F">
      <w:pPr>
        <w:pStyle w:val="Bibliography"/>
        <w:spacing w:line="360" w:lineRule="auto"/>
        <w:ind w:left="720" w:hanging="720"/>
        <w:rPr>
          <w:rFonts w:asciiTheme="minorBidi" w:hAnsiTheme="minorBidi" w:cstheme="minorBidi"/>
          <w:noProof/>
          <w:sz w:val="24"/>
          <w:szCs w:val="24"/>
        </w:rPr>
      </w:pPr>
      <w:r w:rsidRPr="00390A9F">
        <w:rPr>
          <w:rFonts w:asciiTheme="minorBidi" w:hAnsiTheme="minorBidi" w:cstheme="minorBidi"/>
          <w:noProof/>
          <w:sz w:val="24"/>
          <w:szCs w:val="24"/>
        </w:rPr>
        <w:t>Dede Wira Trise Putra, &amp; Rahmi Andriani. (2019). Unified Modelling Language (UML) Dalam Perancangan Sistem Informasi Permohonan Pembayaran Restitusi SPPD. Teknoif, 32-39.</w:t>
      </w:r>
    </w:p>
    <w:p w14:paraId="6F132A2F" w14:textId="77777777" w:rsidR="00390A9F" w:rsidRPr="00390A9F" w:rsidRDefault="00390A9F" w:rsidP="00390A9F">
      <w:pPr>
        <w:pStyle w:val="Bibliography"/>
        <w:spacing w:line="360" w:lineRule="auto"/>
        <w:ind w:left="720" w:hanging="720"/>
        <w:rPr>
          <w:rFonts w:asciiTheme="minorBidi" w:hAnsiTheme="minorBidi" w:cstheme="minorBidi"/>
          <w:noProof/>
          <w:sz w:val="24"/>
          <w:szCs w:val="24"/>
        </w:rPr>
      </w:pPr>
      <w:r w:rsidRPr="00390A9F">
        <w:rPr>
          <w:rFonts w:asciiTheme="minorBidi" w:hAnsiTheme="minorBidi" w:cstheme="minorBidi"/>
          <w:noProof/>
          <w:sz w:val="24"/>
          <w:szCs w:val="24"/>
        </w:rPr>
        <w:lastRenderedPageBreak/>
        <w:t>Diana Shofa, Deandra Tavania Dewi, Ikhwan Muhammad Faris Ihda Fuad Baharudin, Herlina Mitasari, &amp; Aryo Sasito. (2021). Rancangan Bangun Mesin Pemberi Pupuk Cair Otomatis Hemat Daya Berbasis IoT Untuk Budidaya Tanaman Organik. Jurnal Rekayasa Mesin, 109-110.</w:t>
      </w:r>
    </w:p>
    <w:p w14:paraId="4D4644A9" w14:textId="77777777" w:rsidR="00390A9F" w:rsidRPr="00390A9F" w:rsidRDefault="00390A9F" w:rsidP="00390A9F">
      <w:pPr>
        <w:pStyle w:val="Bibliography"/>
        <w:spacing w:line="360" w:lineRule="auto"/>
        <w:ind w:left="720" w:hanging="720"/>
        <w:rPr>
          <w:rFonts w:asciiTheme="minorBidi" w:hAnsiTheme="minorBidi" w:cstheme="minorBidi"/>
          <w:noProof/>
          <w:sz w:val="24"/>
          <w:szCs w:val="24"/>
        </w:rPr>
      </w:pPr>
      <w:r w:rsidRPr="00390A9F">
        <w:rPr>
          <w:rFonts w:asciiTheme="minorBidi" w:hAnsiTheme="minorBidi" w:cstheme="minorBidi"/>
          <w:noProof/>
          <w:sz w:val="24"/>
          <w:szCs w:val="24"/>
        </w:rPr>
        <w:t>Dicky Andriyanto, Zaki Baridwan, &amp; Imam Subekti. (2019). Astendet Perilaku Penggunakan E-Budgeting Kasus Sistem Informasi Keuangan Desa Di Banyuwangi Indonesia. Dinamika Akuntansi dan Bisnis, 1-2.</w:t>
      </w:r>
    </w:p>
    <w:p w14:paraId="1BC4DD57" w14:textId="77777777" w:rsidR="00390A9F" w:rsidRPr="00390A9F" w:rsidRDefault="00390A9F" w:rsidP="00390A9F">
      <w:pPr>
        <w:pStyle w:val="Bibliography"/>
        <w:spacing w:line="360" w:lineRule="auto"/>
        <w:ind w:left="720" w:hanging="720"/>
        <w:rPr>
          <w:rFonts w:asciiTheme="minorBidi" w:hAnsiTheme="minorBidi" w:cstheme="minorBidi"/>
          <w:noProof/>
          <w:sz w:val="24"/>
          <w:szCs w:val="24"/>
        </w:rPr>
      </w:pPr>
      <w:r w:rsidRPr="00390A9F">
        <w:rPr>
          <w:rFonts w:asciiTheme="minorBidi" w:hAnsiTheme="minorBidi" w:cstheme="minorBidi"/>
          <w:noProof/>
          <w:sz w:val="24"/>
          <w:szCs w:val="24"/>
        </w:rPr>
        <w:t xml:space="preserve">Hidayati, D. L., Maulita Hasanah, Siti indah Suryani, &amp; Nadilla Dahena. (2020). Konseling Islam Untuk Meningkatkan Strategi Coping Korban Bencana Kebakaran Di Kota Samarinda. Jurnal </w:t>
      </w:r>
      <w:r w:rsidRPr="00390A9F">
        <w:rPr>
          <w:rFonts w:asciiTheme="minorBidi" w:hAnsiTheme="minorBidi" w:cstheme="minorBidi"/>
          <w:noProof/>
          <w:sz w:val="24"/>
          <w:szCs w:val="24"/>
        </w:rPr>
        <w:t>Bimbingan Konseling Islam, 2-3.</w:t>
      </w:r>
    </w:p>
    <w:p w14:paraId="6A6C1331" w14:textId="77777777" w:rsidR="00390A9F" w:rsidRPr="00390A9F" w:rsidRDefault="00390A9F" w:rsidP="00390A9F">
      <w:pPr>
        <w:pStyle w:val="Bibliography"/>
        <w:spacing w:line="360" w:lineRule="auto"/>
        <w:ind w:left="720" w:hanging="720"/>
        <w:rPr>
          <w:rFonts w:asciiTheme="minorBidi" w:hAnsiTheme="minorBidi" w:cstheme="minorBidi"/>
          <w:noProof/>
          <w:sz w:val="24"/>
          <w:szCs w:val="24"/>
        </w:rPr>
      </w:pPr>
      <w:r w:rsidRPr="00390A9F">
        <w:rPr>
          <w:rFonts w:asciiTheme="minorBidi" w:hAnsiTheme="minorBidi" w:cstheme="minorBidi"/>
          <w:noProof/>
          <w:sz w:val="24"/>
          <w:szCs w:val="24"/>
        </w:rPr>
        <w:t>M Irsyad Hakiki, Ucuk Darusalam, &amp; Novi Dian Nathasia. (2020). Konfigurasi Arduino IDE Untuk Monitoring Pendeteksi Suhu Dan Kelembapan Pada Ruang Data Center Menggunakan Sensor DHT11. Media Informatikaa Budidarma, 152-154.</w:t>
      </w:r>
    </w:p>
    <w:p w14:paraId="4F292EAB" w14:textId="77777777" w:rsidR="00390A9F" w:rsidRPr="00390A9F" w:rsidRDefault="00390A9F" w:rsidP="00390A9F">
      <w:pPr>
        <w:pStyle w:val="Bibliography"/>
        <w:spacing w:line="360" w:lineRule="auto"/>
        <w:ind w:left="720" w:hanging="720"/>
        <w:rPr>
          <w:rFonts w:asciiTheme="minorBidi" w:hAnsiTheme="minorBidi" w:cstheme="minorBidi"/>
          <w:noProof/>
          <w:sz w:val="24"/>
          <w:szCs w:val="24"/>
        </w:rPr>
      </w:pPr>
      <w:r w:rsidRPr="00390A9F">
        <w:rPr>
          <w:rFonts w:asciiTheme="minorBidi" w:hAnsiTheme="minorBidi" w:cstheme="minorBidi"/>
          <w:noProof/>
          <w:sz w:val="24"/>
          <w:szCs w:val="24"/>
        </w:rPr>
        <w:t>Mohamad Misfaul May Dana, Wijaya Kurniawan, &amp; Hurryatul Fitriyah. (2018). Rancang Bangun Sistem Deteksi Titik Kebakaran Dengan Metode Naive Bayes Menggunakan Sensor Suhu Dan Sensor Api Berbasis Arduino. Pengembangan Teknologi Informasi dan Ilmu Komputer, 3386.</w:t>
      </w:r>
    </w:p>
    <w:p w14:paraId="79F0373A" w14:textId="77777777" w:rsidR="00390A9F" w:rsidRPr="00390A9F" w:rsidRDefault="00390A9F" w:rsidP="00390A9F">
      <w:pPr>
        <w:pStyle w:val="Bibliography"/>
        <w:spacing w:line="360" w:lineRule="auto"/>
        <w:ind w:left="720" w:hanging="720"/>
        <w:rPr>
          <w:rFonts w:asciiTheme="minorBidi" w:hAnsiTheme="minorBidi" w:cstheme="minorBidi"/>
          <w:noProof/>
          <w:sz w:val="24"/>
          <w:szCs w:val="24"/>
        </w:rPr>
      </w:pPr>
      <w:r w:rsidRPr="00390A9F">
        <w:rPr>
          <w:rFonts w:asciiTheme="minorBidi" w:hAnsiTheme="minorBidi" w:cstheme="minorBidi"/>
          <w:noProof/>
          <w:sz w:val="24"/>
          <w:szCs w:val="24"/>
        </w:rPr>
        <w:t xml:space="preserve">Pariah, &amp; Baiq Rina Amalia Safitri. (2020). Pelatihan Dan Pendampingan Penulisan Buku Ajar Bagi Dosen Pemula Melalui </w:t>
      </w:r>
      <w:r w:rsidRPr="00390A9F">
        <w:rPr>
          <w:rFonts w:asciiTheme="minorBidi" w:hAnsiTheme="minorBidi" w:cstheme="minorBidi"/>
          <w:noProof/>
          <w:sz w:val="24"/>
          <w:szCs w:val="24"/>
        </w:rPr>
        <w:lastRenderedPageBreak/>
        <w:t>WhatsApp Group. Jurnal Pengabdian Kepada Masyarakat, 9-10.</w:t>
      </w:r>
    </w:p>
    <w:p w14:paraId="0F83957F" w14:textId="77777777" w:rsidR="00390A9F" w:rsidRPr="00390A9F" w:rsidRDefault="00390A9F" w:rsidP="00390A9F">
      <w:pPr>
        <w:pStyle w:val="Bibliography"/>
        <w:spacing w:line="360" w:lineRule="auto"/>
        <w:ind w:left="720" w:hanging="720"/>
        <w:rPr>
          <w:rFonts w:asciiTheme="minorBidi" w:hAnsiTheme="minorBidi" w:cstheme="minorBidi"/>
          <w:noProof/>
          <w:sz w:val="24"/>
          <w:szCs w:val="24"/>
        </w:rPr>
      </w:pPr>
      <w:r w:rsidRPr="00390A9F">
        <w:rPr>
          <w:rFonts w:asciiTheme="minorBidi" w:hAnsiTheme="minorBidi" w:cstheme="minorBidi"/>
          <w:noProof/>
          <w:sz w:val="24"/>
          <w:szCs w:val="24"/>
        </w:rPr>
        <w:t>R. Fajrika Putra, Kemas Muslim Lhaksmana, &amp; Didit Adytia. (2018). Aplikasi Iot Untuk Rumah Pintar Dengan Fitur Prediksi Cuaca. e-Proceeding of Engineering, 1-3.</w:t>
      </w:r>
    </w:p>
    <w:p w14:paraId="460AF27E" w14:textId="77777777" w:rsidR="00390A9F" w:rsidRPr="00390A9F" w:rsidRDefault="00390A9F" w:rsidP="00390A9F">
      <w:pPr>
        <w:pStyle w:val="Bibliography"/>
        <w:spacing w:line="360" w:lineRule="auto"/>
        <w:ind w:left="720" w:hanging="720"/>
        <w:rPr>
          <w:rFonts w:asciiTheme="minorBidi" w:hAnsiTheme="minorBidi" w:cstheme="minorBidi"/>
          <w:noProof/>
          <w:sz w:val="24"/>
          <w:szCs w:val="24"/>
        </w:rPr>
      </w:pPr>
      <w:r w:rsidRPr="00390A9F">
        <w:rPr>
          <w:rFonts w:asciiTheme="minorBidi" w:hAnsiTheme="minorBidi" w:cstheme="minorBidi"/>
          <w:noProof/>
          <w:sz w:val="24"/>
          <w:szCs w:val="24"/>
        </w:rPr>
        <w:t>Rizkyah Erwanda. (2020). Perancangan Sistem Informasi Untuk Solusi Permasalahan Transparansi Uang Amal Masjid Di Suatu Wilayah Dengan Metode Rapid Application Development (RAD). Telkom, 1-10.</w:t>
      </w:r>
    </w:p>
    <w:p w14:paraId="2D059EF2" w14:textId="77777777" w:rsidR="00390A9F" w:rsidRPr="00390A9F" w:rsidRDefault="00390A9F" w:rsidP="00390A9F">
      <w:pPr>
        <w:pStyle w:val="Bibliography"/>
        <w:spacing w:line="360" w:lineRule="auto"/>
        <w:ind w:left="720" w:hanging="720"/>
        <w:rPr>
          <w:rFonts w:asciiTheme="minorBidi" w:hAnsiTheme="minorBidi" w:cstheme="minorBidi"/>
          <w:noProof/>
          <w:sz w:val="24"/>
          <w:szCs w:val="24"/>
        </w:rPr>
      </w:pPr>
      <w:r w:rsidRPr="00390A9F">
        <w:rPr>
          <w:rFonts w:asciiTheme="minorBidi" w:hAnsiTheme="minorBidi" w:cstheme="minorBidi"/>
          <w:noProof/>
          <w:sz w:val="24"/>
          <w:szCs w:val="24"/>
        </w:rPr>
        <w:t>Rozi, Riska Putri Nurkasanah, &amp; Abdul Hakim. (2022). Aplikasi Kumpulan Praktis Resep Masakan Berbasis Android. Ilmiah Sikomtek, 56.</w:t>
      </w:r>
    </w:p>
    <w:p w14:paraId="4BAF7537" w14:textId="77777777" w:rsidR="00390A9F" w:rsidRPr="00390A9F" w:rsidRDefault="00390A9F" w:rsidP="00390A9F">
      <w:pPr>
        <w:pStyle w:val="Bibliography"/>
        <w:spacing w:line="360" w:lineRule="auto"/>
        <w:ind w:left="720" w:hanging="720"/>
        <w:rPr>
          <w:rFonts w:asciiTheme="minorBidi" w:hAnsiTheme="minorBidi" w:cstheme="minorBidi"/>
          <w:noProof/>
          <w:sz w:val="24"/>
          <w:szCs w:val="24"/>
        </w:rPr>
      </w:pPr>
      <w:r w:rsidRPr="00390A9F">
        <w:rPr>
          <w:rFonts w:asciiTheme="minorBidi" w:hAnsiTheme="minorBidi" w:cstheme="minorBidi"/>
          <w:noProof/>
          <w:sz w:val="24"/>
          <w:szCs w:val="24"/>
        </w:rPr>
        <w:t xml:space="preserve">Wahyu Wijaya Widiyanto. (2018). Analisa Metodologi Pengembangan Sistem Dengan PErbandingan </w:t>
      </w:r>
      <w:r w:rsidRPr="00390A9F">
        <w:rPr>
          <w:rFonts w:asciiTheme="minorBidi" w:hAnsiTheme="minorBidi" w:cstheme="minorBidi"/>
          <w:noProof/>
          <w:sz w:val="24"/>
          <w:szCs w:val="24"/>
        </w:rPr>
        <w:t>Model Perangkat Lunak Sistem Informasi Kepegawaian Menggunakan Waterfall Development Model, Model Prototype dan MOdel Rapid Application Development (RAD). Informa Politeknik Indonusa Surakarta, 35-40.</w:t>
      </w:r>
    </w:p>
    <w:p w14:paraId="7716BB85" w14:textId="2BA48ECD" w:rsidR="00402869" w:rsidRPr="00390A9F" w:rsidRDefault="00390A9F" w:rsidP="00390A9F">
      <w:pPr>
        <w:pStyle w:val="Bibliography"/>
        <w:spacing w:line="360" w:lineRule="auto"/>
        <w:ind w:left="720" w:hanging="720"/>
        <w:rPr>
          <w:rFonts w:asciiTheme="minorBidi" w:hAnsiTheme="minorBidi" w:cstheme="minorBidi"/>
          <w:sz w:val="13"/>
          <w:szCs w:val="13"/>
          <w:lang w:val="en-US"/>
        </w:rPr>
      </w:pPr>
      <w:r w:rsidRPr="00390A9F">
        <w:rPr>
          <w:rFonts w:asciiTheme="minorBidi" w:hAnsiTheme="minorBidi" w:cstheme="minorBidi"/>
          <w:noProof/>
          <w:sz w:val="24"/>
          <w:szCs w:val="24"/>
        </w:rPr>
        <w:t>Wilianto, &amp; Ade Kurniawan. (2018). Sejarah Cara Kerja Dan Manfaat Internet Of Thinks. Jurnal Matrix, 36-37</w:t>
      </w:r>
      <w:r>
        <w:rPr>
          <w:rFonts w:asciiTheme="minorBidi" w:hAnsiTheme="minorBidi" w:cstheme="minorBidi"/>
          <w:noProof/>
          <w:sz w:val="24"/>
          <w:szCs w:val="24"/>
          <w:lang w:val="en-US"/>
        </w:rPr>
        <w:t>.</w:t>
      </w:r>
    </w:p>
    <w:sectPr w:rsidR="00402869" w:rsidRPr="00390A9F" w:rsidSect="00390A9F">
      <w:type w:val="continuous"/>
      <w:pgSz w:w="11906" w:h="16838"/>
      <w:pgMar w:top="1701" w:right="1701" w:bottom="1701" w:left="2268" w:header="1134" w:footer="1191" w:gutter="0"/>
      <w:pgNumType w:start="1"/>
      <w:cols w:num="2"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E069C" w14:textId="77777777" w:rsidR="00B17691" w:rsidRDefault="00B17691" w:rsidP="00074FA5">
      <w:r>
        <w:separator/>
      </w:r>
    </w:p>
  </w:endnote>
  <w:endnote w:type="continuationSeparator" w:id="0">
    <w:p w14:paraId="33E77A7D" w14:textId="77777777" w:rsidR="00B17691" w:rsidRDefault="00B17691" w:rsidP="00074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18E76" w14:textId="77777777" w:rsidR="00B17691" w:rsidRDefault="00B17691" w:rsidP="00074FA5">
      <w:r>
        <w:separator/>
      </w:r>
    </w:p>
  </w:footnote>
  <w:footnote w:type="continuationSeparator" w:id="0">
    <w:p w14:paraId="1D97D138" w14:textId="77777777" w:rsidR="00B17691" w:rsidRDefault="00B17691" w:rsidP="00074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05A85" w14:textId="6B68096E" w:rsidR="00074FA5" w:rsidRDefault="00B46DE8" w:rsidP="00074FA5">
    <w:pPr>
      <w:pStyle w:val="BodyText"/>
      <w:spacing w:line="12" w:lineRule="auto"/>
    </w:pPr>
    <w:bookmarkStart w:id="1" w:name="_Hlk78385265"/>
    <w:bookmarkStart w:id="2" w:name="_Hlk78385266"/>
    <w:bookmarkStart w:id="3" w:name="_Hlk124254415"/>
    <w:bookmarkStart w:id="4" w:name="_Hlk124254416"/>
    <w:bookmarkStart w:id="5" w:name="_Hlk124254423"/>
    <w:bookmarkStart w:id="6" w:name="_Hlk124254424"/>
    <w:bookmarkStart w:id="7" w:name="_Hlk124254676"/>
    <w:bookmarkStart w:id="8" w:name="_Hlk124254677"/>
    <w:bookmarkStart w:id="9" w:name="_Hlk124254681"/>
    <w:bookmarkStart w:id="10" w:name="_Hlk124254682"/>
    <w:r>
      <w:rPr>
        <w:noProof/>
      </w:rPr>
      <mc:AlternateContent>
        <mc:Choice Requires="wps">
          <w:drawing>
            <wp:anchor distT="0" distB="0" distL="114300" distR="114300" simplePos="0" relativeHeight="251659264" behindDoc="1" locked="0" layoutInCell="1" allowOverlap="1" wp14:anchorId="67EF3E43" wp14:editId="7D617573">
              <wp:simplePos x="0" y="0"/>
              <wp:positionH relativeFrom="margin">
                <wp:posOffset>937260</wp:posOffset>
              </wp:positionH>
              <wp:positionV relativeFrom="topMargin">
                <wp:posOffset>485030</wp:posOffset>
              </wp:positionV>
              <wp:extent cx="4595854" cy="603250"/>
              <wp:effectExtent l="0" t="0" r="14605" b="63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5854" cy="603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5BAD67" w14:textId="1EE3C513" w:rsidR="00074FA5" w:rsidRPr="00F61A81" w:rsidRDefault="00074FA5" w:rsidP="00074FA5">
                          <w:pPr>
                            <w:spacing w:before="14"/>
                            <w:ind w:left="20"/>
                            <w:jc w:val="right"/>
                            <w:rPr>
                              <w:sz w:val="18"/>
                            </w:rPr>
                          </w:pPr>
                          <w:proofErr w:type="spellStart"/>
                          <w:r>
                            <w:rPr>
                              <w:sz w:val="18"/>
                            </w:rPr>
                            <w:t>Jurnal</w:t>
                          </w:r>
                          <w:proofErr w:type="spellEnd"/>
                          <w:r>
                            <w:rPr>
                              <w:sz w:val="18"/>
                            </w:rPr>
                            <w:t xml:space="preserve"> </w:t>
                          </w:r>
                          <w:proofErr w:type="spellStart"/>
                          <w:r>
                            <w:rPr>
                              <w:sz w:val="18"/>
                            </w:rPr>
                            <w:t>Informatika</w:t>
                          </w:r>
                          <w:proofErr w:type="spellEnd"/>
                          <w:r>
                            <w:rPr>
                              <w:sz w:val="18"/>
                            </w:rPr>
                            <w:t xml:space="preserve"> – COMPUTING Bulan </w:t>
                          </w:r>
                          <w:r w:rsidR="00B46DE8">
                            <w:rPr>
                              <w:sz w:val="18"/>
                            </w:rPr>
                            <w:t>September</w:t>
                          </w:r>
                          <w:r>
                            <w:rPr>
                              <w:sz w:val="18"/>
                            </w:rPr>
                            <w:t xml:space="preserve"> </w:t>
                          </w:r>
                          <w:proofErr w:type="spellStart"/>
                          <w:r>
                            <w:rPr>
                              <w:sz w:val="18"/>
                            </w:rPr>
                            <w:t>Tahun</w:t>
                          </w:r>
                          <w:proofErr w:type="spellEnd"/>
                          <w:r>
                            <w:rPr>
                              <w:sz w:val="18"/>
                            </w:rPr>
                            <w:t xml:space="preserve"> </w:t>
                          </w:r>
                          <w:r w:rsidR="00B46DE8">
                            <w:rPr>
                              <w:sz w:val="18"/>
                            </w:rPr>
                            <w:t>2023</w:t>
                          </w:r>
                        </w:p>
                        <w:p w14:paraId="1937B78A" w14:textId="03A2952F" w:rsidR="00074FA5" w:rsidRDefault="00074FA5" w:rsidP="00B46DE8">
                          <w:pPr>
                            <w:rPr>
                              <w:b/>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EF3E43" id="_x0000_t202" coordsize="21600,21600" o:spt="202" path="m,l,21600r21600,l21600,xe">
              <v:stroke joinstyle="miter"/>
              <v:path gradientshapeok="t" o:connecttype="rect"/>
            </v:shapetype>
            <v:shape id="Text Box 6" o:spid="_x0000_s1026" type="#_x0000_t202" style="position:absolute;margin-left:73.8pt;margin-top:38.2pt;width:361.9pt;height:4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" filled="f" stroked="f">
              <v:textbox inset="0,0,0,0">
                <w:txbxContent>
                  <w:p w14:paraId="215BAD67" w14:textId="1EE3C513" w:rsidR="00074FA5" w:rsidRPr="00F61A81" w:rsidRDefault="00074FA5" w:rsidP="00074FA5">
                    <w:pPr>
                      <w:spacing w:before="14"/>
                      <w:ind w:left="20"/>
                      <w:jc w:val="right"/>
                      <w:rPr>
                        <w:sz w:val="18"/>
                      </w:rPr>
                    </w:pPr>
                    <w:proofErr w:type="spellStart"/>
                    <w:r>
                      <w:rPr>
                        <w:sz w:val="18"/>
                      </w:rPr>
                      <w:t>Jurnal</w:t>
                    </w:r>
                    <w:proofErr w:type="spellEnd"/>
                    <w:r>
                      <w:rPr>
                        <w:sz w:val="18"/>
                      </w:rPr>
                      <w:t xml:space="preserve"> </w:t>
                    </w:r>
                    <w:proofErr w:type="spellStart"/>
                    <w:r>
                      <w:rPr>
                        <w:sz w:val="18"/>
                      </w:rPr>
                      <w:t>Informatika</w:t>
                    </w:r>
                    <w:proofErr w:type="spellEnd"/>
                    <w:r>
                      <w:rPr>
                        <w:sz w:val="18"/>
                      </w:rPr>
                      <w:t xml:space="preserve"> – COMPUTING Bulan </w:t>
                    </w:r>
                    <w:r w:rsidR="00B46DE8">
                      <w:rPr>
                        <w:sz w:val="18"/>
                      </w:rPr>
                      <w:t>September</w:t>
                    </w:r>
                    <w:r>
                      <w:rPr>
                        <w:sz w:val="18"/>
                      </w:rPr>
                      <w:t xml:space="preserve"> </w:t>
                    </w:r>
                    <w:proofErr w:type="spellStart"/>
                    <w:r>
                      <w:rPr>
                        <w:sz w:val="18"/>
                      </w:rPr>
                      <w:t>Tahun</w:t>
                    </w:r>
                    <w:proofErr w:type="spellEnd"/>
                    <w:r>
                      <w:rPr>
                        <w:sz w:val="18"/>
                      </w:rPr>
                      <w:t xml:space="preserve"> </w:t>
                    </w:r>
                    <w:r w:rsidR="00B46DE8">
                      <w:rPr>
                        <w:sz w:val="18"/>
                      </w:rPr>
                      <w:t>2023</w:t>
                    </w:r>
                  </w:p>
                  <w:p w14:paraId="1937B78A" w14:textId="03A2952F" w:rsidR="00074FA5" w:rsidRDefault="00074FA5" w:rsidP="00B46DE8">
                    <w:pPr>
                      <w:rPr>
                        <w:b/>
                        <w:sz w:val="18"/>
                      </w:rPr>
                    </w:pPr>
                  </w:p>
                </w:txbxContent>
              </v:textbox>
              <w10:wrap anchorx="margin" anchory="margin"/>
            </v:shape>
          </w:pict>
        </mc:Fallback>
      </mc:AlternateContent>
    </w:r>
    <w:r w:rsidR="006D7376">
      <w:rPr>
        <w:noProof/>
      </w:rPr>
      <w:drawing>
        <wp:anchor distT="0" distB="0" distL="114300" distR="114300" simplePos="0" relativeHeight="251661312" behindDoc="1" locked="0" layoutInCell="1" allowOverlap="1" wp14:anchorId="48DEA70C" wp14:editId="322AA7D1">
          <wp:simplePos x="0" y="0"/>
          <wp:positionH relativeFrom="column">
            <wp:posOffset>-256853</wp:posOffset>
          </wp:positionH>
          <wp:positionV relativeFrom="paragraph">
            <wp:posOffset>-329565</wp:posOffset>
          </wp:positionV>
          <wp:extent cx="989806" cy="409575"/>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989806" cy="409575"/>
                  </a:xfrm>
                  <a:prstGeom prst="rect">
                    <a:avLst/>
                  </a:prstGeom>
                </pic:spPr>
              </pic:pic>
            </a:graphicData>
          </a:graphic>
          <wp14:sizeRelH relativeFrom="margin">
            <wp14:pctWidth>0</wp14:pctWidth>
          </wp14:sizeRelH>
          <wp14:sizeRelV relativeFrom="margin">
            <wp14:pctHeight>0</wp14:pctHeight>
          </wp14:sizeRelV>
        </wp:anchor>
      </w:drawing>
    </w:r>
  </w:p>
  <w:p w14:paraId="53BD8312" w14:textId="0CE0F062" w:rsidR="00074FA5" w:rsidRDefault="00074FA5" w:rsidP="00074FA5">
    <w:pPr>
      <w:pStyle w:val="Header"/>
      <w:tabs>
        <w:tab w:val="clear" w:pos="9360"/>
        <w:tab w:val="left" w:pos="720"/>
        <w:tab w:val="left" w:pos="2090"/>
        <w:tab w:val="left" w:pos="7050"/>
      </w:tabs>
      <w:ind w:right="64"/>
    </w:pPr>
    <w:r>
      <w:tab/>
    </w:r>
    <w:r>
      <w:tab/>
    </w:r>
    <w:r>
      <w:tab/>
    </w:r>
    <w:r>
      <w:tab/>
    </w:r>
  </w:p>
  <w:p w14:paraId="285A32D1" w14:textId="77777777" w:rsidR="00074FA5" w:rsidRDefault="00074FA5" w:rsidP="00074FA5">
    <w:pPr>
      <w:pStyle w:val="Header"/>
    </w:pPr>
  </w:p>
  <w:p w14:paraId="275C3745" w14:textId="77777777" w:rsidR="00074FA5" w:rsidRDefault="00074FA5" w:rsidP="00074FA5">
    <w:pPr>
      <w:pStyle w:val="Header"/>
    </w:pPr>
  </w:p>
  <w:p w14:paraId="17C12683" w14:textId="77777777" w:rsidR="00074FA5" w:rsidRPr="002F3FC3" w:rsidRDefault="00074FA5" w:rsidP="00074FA5">
    <w:pPr>
      <w:pStyle w:val="Header"/>
      <w:tabs>
        <w:tab w:val="clear" w:pos="4680"/>
        <w:tab w:val="clear" w:pos="9360"/>
        <w:tab w:val="left" w:pos="8010"/>
      </w:tabs>
    </w:pPr>
    <w:r>
      <w:rPr>
        <w:noProof/>
      </w:rPr>
      <mc:AlternateContent>
        <mc:Choice Requires="wps">
          <w:drawing>
            <wp:anchor distT="4294967295" distB="4294967295" distL="114300" distR="114300" simplePos="0" relativeHeight="251660288" behindDoc="1" locked="0" layoutInCell="1" allowOverlap="1" wp14:anchorId="5A01C888" wp14:editId="1176EC8A">
              <wp:simplePos x="0" y="0"/>
              <wp:positionH relativeFrom="page">
                <wp:posOffset>1091565</wp:posOffset>
              </wp:positionH>
              <wp:positionV relativeFrom="page">
                <wp:posOffset>901700</wp:posOffset>
              </wp:positionV>
              <wp:extent cx="580834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8345"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4B7CC5" id="Straight Connector 4" o:spid="_x0000_s1026" style="position:absolute;z-index:-25165619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5.95pt,71pt" to="543.3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" strokeweight=".4pt">
              <w10:wrap anchorx="page" anchory="page"/>
            </v:line>
          </w:pict>
        </mc:Fallback>
      </mc:AlternateContent>
    </w:r>
    <w:bookmarkEnd w:id="1"/>
    <w:bookmarkEnd w:id="2"/>
  </w:p>
  <w:bookmarkEnd w:id="3"/>
  <w:bookmarkEnd w:id="4"/>
  <w:bookmarkEnd w:id="5"/>
  <w:bookmarkEnd w:id="6"/>
  <w:bookmarkEnd w:id="7"/>
  <w:bookmarkEnd w:id="8"/>
  <w:bookmarkEnd w:id="9"/>
  <w:bookmarkEnd w:id="10"/>
  <w:p w14:paraId="226F5623" w14:textId="77777777" w:rsidR="00074FA5" w:rsidRDefault="00074F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2390"/>
    <w:multiLevelType w:val="hybridMultilevel"/>
    <w:tmpl w:val="E71EFEDA"/>
    <w:lvl w:ilvl="0" w:tplc="B26C4874">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072D68F8"/>
    <w:multiLevelType w:val="multilevel"/>
    <w:tmpl w:val="6A98C3BA"/>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 w15:restartNumberingAfterBreak="0">
    <w:nsid w:val="0A604838"/>
    <w:multiLevelType w:val="hybridMultilevel"/>
    <w:tmpl w:val="E7A2E2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25F06D6"/>
    <w:multiLevelType w:val="multilevel"/>
    <w:tmpl w:val="CBE6C8DC"/>
    <w:lvl w:ilvl="0">
      <w:start w:val="3"/>
      <w:numFmt w:val="lowerLetter"/>
      <w:lvlText w:val="%1."/>
      <w:lvlJc w:val="left"/>
      <w:pPr>
        <w:ind w:left="1222" w:hanging="360"/>
      </w:pPr>
      <w:rPr>
        <w:rFonts w:hint="default"/>
      </w:rPr>
    </w:lvl>
    <w:lvl w:ilvl="1">
      <w:start w:val="1"/>
      <w:numFmt w:val="lowerLetter"/>
      <w:lvlText w:val="%2."/>
      <w:lvlJc w:val="left"/>
      <w:pPr>
        <w:ind w:left="1942" w:hanging="360"/>
      </w:pPr>
      <w:rPr>
        <w:rFonts w:hint="default"/>
      </w:rPr>
    </w:lvl>
    <w:lvl w:ilvl="2">
      <w:start w:val="1"/>
      <w:numFmt w:val="lowerRoman"/>
      <w:lvlText w:val="%3."/>
      <w:lvlJc w:val="right"/>
      <w:pPr>
        <w:ind w:left="2662" w:hanging="180"/>
      </w:pPr>
      <w:rPr>
        <w:rFonts w:hint="default"/>
      </w:rPr>
    </w:lvl>
    <w:lvl w:ilvl="3">
      <w:start w:val="1"/>
      <w:numFmt w:val="decimal"/>
      <w:lvlText w:val="%4."/>
      <w:lvlJc w:val="left"/>
      <w:pPr>
        <w:ind w:left="3382" w:hanging="360"/>
      </w:pPr>
      <w:rPr>
        <w:rFonts w:hint="default"/>
        <w:b w:val="0"/>
        <w:bCs w:val="0"/>
      </w:rPr>
    </w:lvl>
    <w:lvl w:ilvl="4">
      <w:start w:val="1"/>
      <w:numFmt w:val="lowerLetter"/>
      <w:lvlText w:val="%5."/>
      <w:lvlJc w:val="left"/>
      <w:pPr>
        <w:ind w:left="4102" w:hanging="360"/>
      </w:pPr>
      <w:rPr>
        <w:rFonts w:hint="default"/>
      </w:rPr>
    </w:lvl>
    <w:lvl w:ilvl="5">
      <w:start w:val="1"/>
      <w:numFmt w:val="lowerRoman"/>
      <w:lvlText w:val="%6."/>
      <w:lvlJc w:val="right"/>
      <w:pPr>
        <w:ind w:left="4822" w:hanging="180"/>
      </w:pPr>
      <w:rPr>
        <w:rFonts w:hint="default"/>
      </w:rPr>
    </w:lvl>
    <w:lvl w:ilvl="6">
      <w:start w:val="1"/>
      <w:numFmt w:val="decimal"/>
      <w:lvlText w:val="%7."/>
      <w:lvlJc w:val="left"/>
      <w:pPr>
        <w:ind w:left="5542" w:hanging="360"/>
      </w:pPr>
      <w:rPr>
        <w:rFonts w:hint="default"/>
      </w:rPr>
    </w:lvl>
    <w:lvl w:ilvl="7">
      <w:start w:val="1"/>
      <w:numFmt w:val="lowerLetter"/>
      <w:lvlText w:val="%8."/>
      <w:lvlJc w:val="left"/>
      <w:pPr>
        <w:ind w:left="6262" w:hanging="360"/>
      </w:pPr>
      <w:rPr>
        <w:rFonts w:hint="default"/>
      </w:rPr>
    </w:lvl>
    <w:lvl w:ilvl="8">
      <w:start w:val="1"/>
      <w:numFmt w:val="lowerRoman"/>
      <w:lvlText w:val="%9."/>
      <w:lvlJc w:val="right"/>
      <w:pPr>
        <w:ind w:left="6982" w:hanging="180"/>
      </w:pPr>
      <w:rPr>
        <w:rFonts w:hint="default"/>
      </w:rPr>
    </w:lvl>
  </w:abstractNum>
  <w:abstractNum w:abstractNumId="4" w15:restartNumberingAfterBreak="0">
    <w:nsid w:val="26A953FD"/>
    <w:multiLevelType w:val="multilevel"/>
    <w:tmpl w:val="AD30B79C"/>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5" w15:restartNumberingAfterBreak="0">
    <w:nsid w:val="2B5E792A"/>
    <w:multiLevelType w:val="hybridMultilevel"/>
    <w:tmpl w:val="4BCA13BA"/>
    <w:lvl w:ilvl="0" w:tplc="596E4D92">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6" w15:restartNumberingAfterBreak="0">
    <w:nsid w:val="33CF4F54"/>
    <w:multiLevelType w:val="multilevel"/>
    <w:tmpl w:val="F1D28D44"/>
    <w:lvl w:ilvl="0">
      <w:start w:val="4"/>
      <w:numFmt w:val="lowerLetter"/>
      <w:lvlText w:val="%1."/>
      <w:lvlJc w:val="left"/>
      <w:pPr>
        <w:ind w:left="1222" w:hanging="360"/>
      </w:pPr>
      <w:rPr>
        <w:rFonts w:hint="default"/>
      </w:rPr>
    </w:lvl>
    <w:lvl w:ilvl="1">
      <w:start w:val="1"/>
      <w:numFmt w:val="lowerLetter"/>
      <w:lvlText w:val="%2."/>
      <w:lvlJc w:val="left"/>
      <w:pPr>
        <w:ind w:left="1942" w:hanging="360"/>
      </w:pPr>
      <w:rPr>
        <w:rFonts w:hint="default"/>
      </w:rPr>
    </w:lvl>
    <w:lvl w:ilvl="2">
      <w:start w:val="1"/>
      <w:numFmt w:val="lowerRoman"/>
      <w:lvlText w:val="%3."/>
      <w:lvlJc w:val="right"/>
      <w:pPr>
        <w:ind w:left="2662" w:hanging="180"/>
      </w:pPr>
      <w:rPr>
        <w:rFonts w:hint="default"/>
      </w:rPr>
    </w:lvl>
    <w:lvl w:ilvl="3">
      <w:start w:val="2"/>
      <w:numFmt w:val="decimal"/>
      <w:lvlText w:val="%4."/>
      <w:lvlJc w:val="left"/>
      <w:pPr>
        <w:ind w:left="3382" w:hanging="360"/>
      </w:pPr>
      <w:rPr>
        <w:rFonts w:hint="default"/>
        <w:b w:val="0"/>
        <w:bCs w:val="0"/>
      </w:rPr>
    </w:lvl>
    <w:lvl w:ilvl="4">
      <w:start w:val="1"/>
      <w:numFmt w:val="lowerLetter"/>
      <w:lvlText w:val="%5."/>
      <w:lvlJc w:val="left"/>
      <w:pPr>
        <w:ind w:left="4102" w:hanging="360"/>
      </w:pPr>
      <w:rPr>
        <w:rFonts w:hint="default"/>
      </w:rPr>
    </w:lvl>
    <w:lvl w:ilvl="5">
      <w:start w:val="1"/>
      <w:numFmt w:val="lowerRoman"/>
      <w:lvlText w:val="%6."/>
      <w:lvlJc w:val="right"/>
      <w:pPr>
        <w:ind w:left="4822" w:hanging="180"/>
      </w:pPr>
      <w:rPr>
        <w:rFonts w:hint="default"/>
      </w:rPr>
    </w:lvl>
    <w:lvl w:ilvl="6">
      <w:start w:val="1"/>
      <w:numFmt w:val="decimal"/>
      <w:lvlText w:val="%7."/>
      <w:lvlJc w:val="left"/>
      <w:pPr>
        <w:ind w:left="5542" w:hanging="360"/>
      </w:pPr>
      <w:rPr>
        <w:rFonts w:hint="default"/>
      </w:rPr>
    </w:lvl>
    <w:lvl w:ilvl="7">
      <w:start w:val="1"/>
      <w:numFmt w:val="lowerLetter"/>
      <w:lvlText w:val="%8."/>
      <w:lvlJc w:val="left"/>
      <w:pPr>
        <w:ind w:left="6262" w:hanging="360"/>
      </w:pPr>
      <w:rPr>
        <w:rFonts w:hint="default"/>
      </w:rPr>
    </w:lvl>
    <w:lvl w:ilvl="8">
      <w:start w:val="1"/>
      <w:numFmt w:val="lowerRoman"/>
      <w:lvlText w:val="%9."/>
      <w:lvlJc w:val="right"/>
      <w:pPr>
        <w:ind w:left="6982" w:hanging="180"/>
      </w:pPr>
      <w:rPr>
        <w:rFonts w:hint="default"/>
      </w:rPr>
    </w:lvl>
  </w:abstractNum>
  <w:abstractNum w:abstractNumId="7" w15:restartNumberingAfterBreak="0">
    <w:nsid w:val="4AA43DF7"/>
    <w:multiLevelType w:val="hybridMultilevel"/>
    <w:tmpl w:val="32426262"/>
    <w:lvl w:ilvl="0" w:tplc="F9746D44">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8" w15:restartNumberingAfterBreak="0">
    <w:nsid w:val="607C3BEE"/>
    <w:multiLevelType w:val="multilevel"/>
    <w:tmpl w:val="E5383FF8"/>
    <w:lvl w:ilvl="0">
      <w:start w:val="1"/>
      <w:numFmt w:val="lowerLetter"/>
      <w:lvlText w:val="%1."/>
      <w:lvlJc w:val="left"/>
      <w:pPr>
        <w:ind w:left="1222" w:hanging="360"/>
      </w:pPr>
      <w:rPr>
        <w:rFonts w:hint="default"/>
      </w:rPr>
    </w:lvl>
    <w:lvl w:ilvl="1">
      <w:start w:val="1"/>
      <w:numFmt w:val="lowerLetter"/>
      <w:lvlText w:val="%2."/>
      <w:lvlJc w:val="left"/>
      <w:pPr>
        <w:ind w:left="1942" w:hanging="360"/>
      </w:pPr>
      <w:rPr>
        <w:rFonts w:hint="default"/>
      </w:rPr>
    </w:lvl>
    <w:lvl w:ilvl="2">
      <w:start w:val="1"/>
      <w:numFmt w:val="lowerRoman"/>
      <w:lvlText w:val="%3."/>
      <w:lvlJc w:val="right"/>
      <w:pPr>
        <w:ind w:left="2662" w:hanging="180"/>
      </w:pPr>
      <w:rPr>
        <w:rFonts w:hint="default"/>
      </w:rPr>
    </w:lvl>
    <w:lvl w:ilvl="3">
      <w:start w:val="1"/>
      <w:numFmt w:val="decimal"/>
      <w:lvlText w:val="%4."/>
      <w:lvlJc w:val="left"/>
      <w:pPr>
        <w:ind w:left="3382" w:hanging="360"/>
      </w:pPr>
      <w:rPr>
        <w:rFonts w:hint="default"/>
        <w:b w:val="0"/>
        <w:bCs w:val="0"/>
      </w:rPr>
    </w:lvl>
    <w:lvl w:ilvl="4">
      <w:start w:val="1"/>
      <w:numFmt w:val="lowerLetter"/>
      <w:lvlText w:val="%5."/>
      <w:lvlJc w:val="left"/>
      <w:pPr>
        <w:ind w:left="4102" w:hanging="360"/>
      </w:pPr>
      <w:rPr>
        <w:rFonts w:hint="default"/>
      </w:rPr>
    </w:lvl>
    <w:lvl w:ilvl="5">
      <w:start w:val="1"/>
      <w:numFmt w:val="lowerRoman"/>
      <w:lvlText w:val="%6."/>
      <w:lvlJc w:val="right"/>
      <w:pPr>
        <w:ind w:left="4822" w:hanging="180"/>
      </w:pPr>
      <w:rPr>
        <w:rFonts w:hint="default"/>
      </w:rPr>
    </w:lvl>
    <w:lvl w:ilvl="6">
      <w:start w:val="1"/>
      <w:numFmt w:val="decimal"/>
      <w:lvlText w:val="%7."/>
      <w:lvlJc w:val="left"/>
      <w:pPr>
        <w:ind w:left="5542" w:hanging="360"/>
      </w:pPr>
      <w:rPr>
        <w:rFonts w:hint="default"/>
      </w:rPr>
    </w:lvl>
    <w:lvl w:ilvl="7">
      <w:start w:val="1"/>
      <w:numFmt w:val="lowerLetter"/>
      <w:lvlText w:val="%8."/>
      <w:lvlJc w:val="left"/>
      <w:pPr>
        <w:ind w:left="6262" w:hanging="360"/>
      </w:pPr>
      <w:rPr>
        <w:rFonts w:hint="default"/>
      </w:rPr>
    </w:lvl>
    <w:lvl w:ilvl="8">
      <w:start w:val="1"/>
      <w:numFmt w:val="lowerRoman"/>
      <w:lvlText w:val="%9."/>
      <w:lvlJc w:val="right"/>
      <w:pPr>
        <w:ind w:left="6982" w:hanging="180"/>
      </w:pPr>
      <w:rPr>
        <w:rFonts w:hint="default"/>
      </w:rPr>
    </w:lvl>
  </w:abstractNum>
  <w:abstractNum w:abstractNumId="9" w15:restartNumberingAfterBreak="0">
    <w:nsid w:val="74DA1E44"/>
    <w:multiLevelType w:val="multilevel"/>
    <w:tmpl w:val="109EC318"/>
    <w:lvl w:ilvl="0">
      <w:start w:val="1"/>
      <w:numFmt w:val="lowerLetter"/>
      <w:lvlText w:val="%1."/>
      <w:lvlJc w:val="left"/>
      <w:pPr>
        <w:ind w:left="1222" w:hanging="360"/>
      </w:pPr>
    </w:lvl>
    <w:lvl w:ilvl="1">
      <w:start w:val="1"/>
      <w:numFmt w:val="lowerLetter"/>
      <w:lvlText w:val="%2."/>
      <w:lvlJc w:val="left"/>
      <w:pPr>
        <w:ind w:left="1942" w:hanging="360"/>
      </w:pPr>
    </w:lvl>
    <w:lvl w:ilvl="2">
      <w:start w:val="1"/>
      <w:numFmt w:val="lowerRoman"/>
      <w:lvlText w:val="%3."/>
      <w:lvlJc w:val="right"/>
      <w:pPr>
        <w:ind w:left="2662" w:hanging="180"/>
      </w:pPr>
    </w:lvl>
    <w:lvl w:ilvl="3">
      <w:start w:val="1"/>
      <w:numFmt w:val="decimal"/>
      <w:lvlText w:val="%4."/>
      <w:lvlJc w:val="left"/>
      <w:pPr>
        <w:ind w:left="3382" w:hanging="360"/>
      </w:pPr>
      <w:rPr>
        <w:b w:val="0"/>
        <w:bCs w:val="0"/>
      </w:rPr>
    </w:lvl>
    <w:lvl w:ilvl="4">
      <w:start w:val="1"/>
      <w:numFmt w:val="lowerLetter"/>
      <w:lvlText w:val="%5."/>
      <w:lvlJc w:val="left"/>
      <w:pPr>
        <w:ind w:left="4102" w:hanging="360"/>
      </w:pPr>
    </w:lvl>
    <w:lvl w:ilvl="5">
      <w:start w:val="1"/>
      <w:numFmt w:val="lowerRoman"/>
      <w:lvlText w:val="%6."/>
      <w:lvlJc w:val="right"/>
      <w:pPr>
        <w:ind w:left="4822" w:hanging="180"/>
      </w:pPr>
    </w:lvl>
    <w:lvl w:ilvl="6">
      <w:start w:val="1"/>
      <w:numFmt w:val="decimal"/>
      <w:lvlText w:val="%7."/>
      <w:lvlJc w:val="left"/>
      <w:pPr>
        <w:ind w:left="5542" w:hanging="360"/>
      </w:pPr>
    </w:lvl>
    <w:lvl w:ilvl="7">
      <w:start w:val="1"/>
      <w:numFmt w:val="lowerLetter"/>
      <w:lvlText w:val="%8."/>
      <w:lvlJc w:val="left"/>
      <w:pPr>
        <w:ind w:left="6262" w:hanging="360"/>
      </w:pPr>
    </w:lvl>
    <w:lvl w:ilvl="8">
      <w:start w:val="1"/>
      <w:numFmt w:val="lowerRoman"/>
      <w:lvlText w:val="%9."/>
      <w:lvlJc w:val="right"/>
      <w:pPr>
        <w:ind w:left="6982" w:hanging="180"/>
      </w:pPr>
    </w:lvl>
  </w:abstractNum>
  <w:abstractNum w:abstractNumId="10" w15:restartNumberingAfterBreak="0">
    <w:nsid w:val="7B251511"/>
    <w:multiLevelType w:val="multilevel"/>
    <w:tmpl w:val="67B270FE"/>
    <w:lvl w:ilvl="0">
      <w:start w:val="4"/>
      <w:numFmt w:val="lowerLetter"/>
      <w:lvlText w:val="%1."/>
      <w:lvlJc w:val="left"/>
      <w:pPr>
        <w:ind w:left="1222" w:hanging="360"/>
      </w:pPr>
      <w:rPr>
        <w:rFonts w:hint="default"/>
      </w:rPr>
    </w:lvl>
    <w:lvl w:ilvl="1">
      <w:start w:val="1"/>
      <w:numFmt w:val="lowerLetter"/>
      <w:lvlText w:val="%2."/>
      <w:lvlJc w:val="left"/>
      <w:pPr>
        <w:ind w:left="1942" w:hanging="360"/>
      </w:pPr>
      <w:rPr>
        <w:rFonts w:hint="default"/>
      </w:rPr>
    </w:lvl>
    <w:lvl w:ilvl="2">
      <w:start w:val="1"/>
      <w:numFmt w:val="lowerRoman"/>
      <w:lvlText w:val="%3."/>
      <w:lvlJc w:val="right"/>
      <w:pPr>
        <w:ind w:left="2662" w:hanging="180"/>
      </w:pPr>
      <w:rPr>
        <w:rFonts w:hint="default"/>
      </w:rPr>
    </w:lvl>
    <w:lvl w:ilvl="3">
      <w:start w:val="1"/>
      <w:numFmt w:val="decimal"/>
      <w:lvlText w:val="%4."/>
      <w:lvlJc w:val="left"/>
      <w:pPr>
        <w:ind w:left="3382" w:hanging="360"/>
      </w:pPr>
      <w:rPr>
        <w:rFonts w:hint="default"/>
        <w:b w:val="0"/>
        <w:bCs w:val="0"/>
      </w:rPr>
    </w:lvl>
    <w:lvl w:ilvl="4">
      <w:start w:val="1"/>
      <w:numFmt w:val="lowerLetter"/>
      <w:lvlText w:val="%5."/>
      <w:lvlJc w:val="left"/>
      <w:pPr>
        <w:ind w:left="4102" w:hanging="360"/>
      </w:pPr>
      <w:rPr>
        <w:rFonts w:hint="default"/>
      </w:rPr>
    </w:lvl>
    <w:lvl w:ilvl="5">
      <w:start w:val="1"/>
      <w:numFmt w:val="lowerRoman"/>
      <w:lvlText w:val="%6."/>
      <w:lvlJc w:val="right"/>
      <w:pPr>
        <w:ind w:left="4822" w:hanging="180"/>
      </w:pPr>
      <w:rPr>
        <w:rFonts w:hint="default"/>
      </w:rPr>
    </w:lvl>
    <w:lvl w:ilvl="6">
      <w:start w:val="1"/>
      <w:numFmt w:val="decimal"/>
      <w:lvlText w:val="%7."/>
      <w:lvlJc w:val="left"/>
      <w:pPr>
        <w:ind w:left="5542" w:hanging="360"/>
      </w:pPr>
      <w:rPr>
        <w:rFonts w:hint="default"/>
      </w:rPr>
    </w:lvl>
    <w:lvl w:ilvl="7">
      <w:start w:val="1"/>
      <w:numFmt w:val="lowerLetter"/>
      <w:lvlText w:val="%8."/>
      <w:lvlJc w:val="left"/>
      <w:pPr>
        <w:ind w:left="6262" w:hanging="360"/>
      </w:pPr>
      <w:rPr>
        <w:rFonts w:hint="default"/>
      </w:rPr>
    </w:lvl>
    <w:lvl w:ilvl="8">
      <w:start w:val="1"/>
      <w:numFmt w:val="lowerRoman"/>
      <w:lvlText w:val="%9."/>
      <w:lvlJc w:val="right"/>
      <w:pPr>
        <w:ind w:left="6982" w:hanging="180"/>
      </w:pPr>
      <w:rPr>
        <w:rFonts w:hint="default"/>
      </w:rPr>
    </w:lvl>
  </w:abstractNum>
  <w:abstractNum w:abstractNumId="11" w15:restartNumberingAfterBreak="0">
    <w:nsid w:val="7DB83CFC"/>
    <w:multiLevelType w:val="multilevel"/>
    <w:tmpl w:val="90047E4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839003776">
    <w:abstractNumId w:val="11"/>
  </w:num>
  <w:num w:numId="2" w16cid:durableId="139805322">
    <w:abstractNumId w:val="4"/>
  </w:num>
  <w:num w:numId="3" w16cid:durableId="1281838287">
    <w:abstractNumId w:val="2"/>
  </w:num>
  <w:num w:numId="4" w16cid:durableId="674964449">
    <w:abstractNumId w:val="5"/>
  </w:num>
  <w:num w:numId="5" w16cid:durableId="511342045">
    <w:abstractNumId w:val="10"/>
  </w:num>
  <w:num w:numId="6" w16cid:durableId="699474299">
    <w:abstractNumId w:val="8"/>
  </w:num>
  <w:num w:numId="7" w16cid:durableId="1575163268">
    <w:abstractNumId w:val="9"/>
  </w:num>
  <w:num w:numId="8" w16cid:durableId="480002556">
    <w:abstractNumId w:val="3"/>
  </w:num>
  <w:num w:numId="9" w16cid:durableId="236138226">
    <w:abstractNumId w:val="6"/>
  </w:num>
  <w:num w:numId="10" w16cid:durableId="183130330">
    <w:abstractNumId w:val="7"/>
  </w:num>
  <w:num w:numId="11" w16cid:durableId="109861495">
    <w:abstractNumId w:val="0"/>
  </w:num>
  <w:num w:numId="12" w16cid:durableId="1013528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869"/>
    <w:rsid w:val="00031326"/>
    <w:rsid w:val="00051948"/>
    <w:rsid w:val="00074FA5"/>
    <w:rsid w:val="000A618A"/>
    <w:rsid w:val="000C1A2B"/>
    <w:rsid w:val="000D744C"/>
    <w:rsid w:val="000F5322"/>
    <w:rsid w:val="00104DC9"/>
    <w:rsid w:val="001541D3"/>
    <w:rsid w:val="001C0AB0"/>
    <w:rsid w:val="001D7350"/>
    <w:rsid w:val="001F625B"/>
    <w:rsid w:val="001F6A5C"/>
    <w:rsid w:val="0031542B"/>
    <w:rsid w:val="00390A9F"/>
    <w:rsid w:val="00402869"/>
    <w:rsid w:val="00485D5A"/>
    <w:rsid w:val="00506C3E"/>
    <w:rsid w:val="005478A9"/>
    <w:rsid w:val="00550CB3"/>
    <w:rsid w:val="005828D2"/>
    <w:rsid w:val="00686CCB"/>
    <w:rsid w:val="00696757"/>
    <w:rsid w:val="006D60A0"/>
    <w:rsid w:val="006D7376"/>
    <w:rsid w:val="006F3245"/>
    <w:rsid w:val="00774B59"/>
    <w:rsid w:val="007D3180"/>
    <w:rsid w:val="007F361A"/>
    <w:rsid w:val="008A1C42"/>
    <w:rsid w:val="008C248D"/>
    <w:rsid w:val="00914445"/>
    <w:rsid w:val="00924B91"/>
    <w:rsid w:val="009F2E91"/>
    <w:rsid w:val="009F7C03"/>
    <w:rsid w:val="00A775B8"/>
    <w:rsid w:val="00B17691"/>
    <w:rsid w:val="00B46DE8"/>
    <w:rsid w:val="00BF1EFD"/>
    <w:rsid w:val="00C0151E"/>
    <w:rsid w:val="00C14EAE"/>
    <w:rsid w:val="00CA685B"/>
    <w:rsid w:val="00DB0330"/>
    <w:rsid w:val="00E95DAB"/>
    <w:rsid w:val="00EB54B6"/>
    <w:rsid w:val="00F17F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FD9F69"/>
  <w15:docId w15:val="{825D7D95-8C6D-4B08-8376-D9469653F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245"/>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074FA5"/>
    <w:pPr>
      <w:tabs>
        <w:tab w:val="center" w:pos="4680"/>
        <w:tab w:val="right" w:pos="9360"/>
      </w:tabs>
    </w:pPr>
  </w:style>
  <w:style w:type="character" w:customStyle="1" w:styleId="HeaderChar">
    <w:name w:val="Header Char"/>
    <w:basedOn w:val="DefaultParagraphFont"/>
    <w:link w:val="Header"/>
    <w:uiPriority w:val="99"/>
    <w:rsid w:val="00074FA5"/>
  </w:style>
  <w:style w:type="paragraph" w:styleId="Footer">
    <w:name w:val="footer"/>
    <w:basedOn w:val="Normal"/>
    <w:link w:val="FooterChar"/>
    <w:uiPriority w:val="99"/>
    <w:unhideWhenUsed/>
    <w:rsid w:val="00074FA5"/>
    <w:pPr>
      <w:tabs>
        <w:tab w:val="center" w:pos="4680"/>
        <w:tab w:val="right" w:pos="9360"/>
      </w:tabs>
    </w:pPr>
  </w:style>
  <w:style w:type="character" w:customStyle="1" w:styleId="FooterChar">
    <w:name w:val="Footer Char"/>
    <w:basedOn w:val="DefaultParagraphFont"/>
    <w:link w:val="Footer"/>
    <w:uiPriority w:val="99"/>
    <w:rsid w:val="00074FA5"/>
  </w:style>
  <w:style w:type="paragraph" w:styleId="BodyText">
    <w:name w:val="Body Text"/>
    <w:basedOn w:val="Normal"/>
    <w:link w:val="BodyTextChar"/>
    <w:uiPriority w:val="1"/>
    <w:qFormat/>
    <w:rsid w:val="00074FA5"/>
    <w:pPr>
      <w:widowControl w:val="0"/>
      <w:autoSpaceDE w:val="0"/>
      <w:autoSpaceDN w:val="0"/>
    </w:pPr>
    <w:rPr>
      <w:rFonts w:ascii="Arial" w:eastAsia="Arial" w:hAnsi="Arial" w:cs="Arial"/>
      <w:lang w:bidi="en-US"/>
    </w:rPr>
  </w:style>
  <w:style w:type="character" w:customStyle="1" w:styleId="BodyTextChar">
    <w:name w:val="Body Text Char"/>
    <w:basedOn w:val="DefaultParagraphFont"/>
    <w:link w:val="BodyText"/>
    <w:uiPriority w:val="1"/>
    <w:rsid w:val="00074FA5"/>
    <w:rPr>
      <w:rFonts w:ascii="Arial" w:eastAsia="Arial" w:hAnsi="Arial" w:cs="Arial"/>
      <w:lang w:bidi="en-US"/>
    </w:rPr>
  </w:style>
  <w:style w:type="table" w:styleId="TableGrid">
    <w:name w:val="Table Grid"/>
    <w:basedOn w:val="TableNormal"/>
    <w:qFormat/>
    <w:rsid w:val="00547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4445"/>
    <w:rPr>
      <w:color w:val="0000FF" w:themeColor="hyperlink"/>
      <w:u w:val="single"/>
    </w:rPr>
  </w:style>
  <w:style w:type="character" w:styleId="UnresolvedMention">
    <w:name w:val="Unresolved Mention"/>
    <w:basedOn w:val="DefaultParagraphFont"/>
    <w:uiPriority w:val="99"/>
    <w:semiHidden/>
    <w:unhideWhenUsed/>
    <w:rsid w:val="00914445"/>
    <w:rPr>
      <w:color w:val="605E5C"/>
      <w:shd w:val="clear" w:color="auto" w:fill="E1DFDD"/>
    </w:rPr>
  </w:style>
  <w:style w:type="paragraph" w:styleId="ListParagraph">
    <w:name w:val="List Paragraph"/>
    <w:basedOn w:val="Normal"/>
    <w:link w:val="ListParagraphChar"/>
    <w:uiPriority w:val="1"/>
    <w:qFormat/>
    <w:rsid w:val="006F3245"/>
    <w:pPr>
      <w:ind w:left="720"/>
      <w:contextualSpacing/>
    </w:pPr>
  </w:style>
  <w:style w:type="paragraph" w:styleId="Caption">
    <w:name w:val="caption"/>
    <w:basedOn w:val="Normal"/>
    <w:next w:val="Normal"/>
    <w:uiPriority w:val="35"/>
    <w:unhideWhenUsed/>
    <w:qFormat/>
    <w:rsid w:val="000C1A2B"/>
    <w:pPr>
      <w:spacing w:after="200"/>
    </w:pPr>
    <w:rPr>
      <w:i/>
      <w:iCs/>
      <w:color w:val="1F497D" w:themeColor="text2"/>
      <w:sz w:val="18"/>
      <w:szCs w:val="18"/>
    </w:rPr>
  </w:style>
  <w:style w:type="paragraph" w:styleId="Bibliography">
    <w:name w:val="Bibliography"/>
    <w:basedOn w:val="Normal"/>
    <w:next w:val="Normal"/>
    <w:uiPriority w:val="37"/>
    <w:unhideWhenUsed/>
    <w:rsid w:val="000A618A"/>
    <w:pPr>
      <w:spacing w:after="160" w:line="259" w:lineRule="auto"/>
    </w:pPr>
    <w:rPr>
      <w:rFonts w:ascii="Calibri" w:eastAsia="Calibri" w:hAnsi="Calibri" w:cs="Arial"/>
      <w:kern w:val="2"/>
      <w:sz w:val="22"/>
      <w:szCs w:val="22"/>
      <w:lang w:val="id-ID"/>
    </w:rPr>
  </w:style>
  <w:style w:type="character" w:customStyle="1" w:styleId="ListParagraphChar">
    <w:name w:val="List Paragraph Char"/>
    <w:link w:val="ListParagraph"/>
    <w:uiPriority w:val="1"/>
    <w:rsid w:val="00485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56AD0-F3B7-4AF4-8E80-ACE3C2D53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2188</Words>
  <Characters>12473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 muharam</dc:creator>
  <cp:keywords>Computing;Jurnal;Infotmatika</cp:keywords>
  <cp:lastModifiedBy>Vicky Andrian Syah</cp:lastModifiedBy>
  <cp:revision>2</cp:revision>
  <dcterms:created xsi:type="dcterms:W3CDTF">2023-10-12T02:00:00Z</dcterms:created>
  <dcterms:modified xsi:type="dcterms:W3CDTF">2023-10-12T02:00:00Z</dcterms:modified>
</cp:coreProperties>
</file>